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4D2D0" w:themeColor="background2"/>
  <w:body>
    <w:p w14:paraId="1A598EEB" w14:textId="2CD6FDD2" w:rsidR="00F45559" w:rsidRDefault="00F803C2" w:rsidP="00032805">
      <w:pPr>
        <w:pStyle w:val="NoSpacingPHPDOCX"/>
        <w:jc w:val="center"/>
        <w:rPr>
          <w:rFonts w:ascii="Arial Narrow" w:hAnsi="Arial Narrow"/>
        </w:rPr>
      </w:pPr>
      <w:r>
        <w:rPr>
          <w:rFonts w:ascii="Arial Narrow" w:hAnsi="Arial Narrow"/>
          <w:noProof/>
          <w:lang w:eastAsia="zh-TW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 wp14:anchorId="36F706C6" wp14:editId="6112E48E">
                <wp:simplePos x="0" y="0"/>
                <wp:positionH relativeFrom="margin">
                  <wp:posOffset>-320675</wp:posOffset>
                </wp:positionH>
                <wp:positionV relativeFrom="margin">
                  <wp:posOffset>-15240</wp:posOffset>
                </wp:positionV>
                <wp:extent cx="3829050" cy="2056765"/>
                <wp:effectExtent l="19050" t="19685" r="38100" b="47625"/>
                <wp:wrapSquare wrapText="bothSides"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829050" cy="20567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7E75498" w14:textId="7B3EBE9D" w:rsidR="00B0794F" w:rsidRPr="002F4A55" w:rsidRDefault="00F803C2" w:rsidP="002F4A55">
                            <w:pPr>
                              <w:pStyle w:val="Heading2PHPDOCX"/>
                              <w:rPr>
                                <w:color w:val="0070C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070C0"/>
                                <w:sz w:val="48"/>
                                <w:szCs w:val="48"/>
                              </w:rPr>
                              <w:t>Saurabh Srivastava</w:t>
                            </w:r>
                            <w:r w:rsidR="00B0794F" w:rsidRPr="002F4A55">
                              <w:rPr>
                                <w:color w:val="0070C0"/>
                                <w:sz w:val="48"/>
                                <w:szCs w:val="48"/>
                              </w:rPr>
                              <w:t xml:space="preserve">                       </w:t>
                            </w:r>
                          </w:p>
                          <w:p w14:paraId="5D788C4E" w14:textId="69B07ADC" w:rsidR="00F803C2" w:rsidRDefault="00F803C2" w:rsidP="00156F96">
                            <w:pPr>
                              <w:pStyle w:val="NoSpacingPHPDOCX"/>
                            </w:pPr>
                            <w:r>
                              <w:t xml:space="preserve">H.No.487/26 Vinovapuri Civil line no. 1Sultanpur </w:t>
                            </w:r>
                          </w:p>
                          <w:p w14:paraId="5EB31258" w14:textId="561ACEB3" w:rsidR="00B0794F" w:rsidRPr="002F4A55" w:rsidRDefault="00B0794F" w:rsidP="00156F96">
                            <w:pPr>
                              <w:pStyle w:val="NoSpacingPHPDOCX"/>
                            </w:pPr>
                            <w:r w:rsidRPr="002F4A55">
                              <w:t xml:space="preserve">Contact Details: </w:t>
                            </w:r>
                          </w:p>
                          <w:p w14:paraId="16D3A412" w14:textId="16081414" w:rsidR="00B0794F" w:rsidRPr="002F4A55" w:rsidRDefault="00B0794F" w:rsidP="00156F96">
                            <w:pPr>
                              <w:pStyle w:val="NoSpacingPHPDOCX"/>
                            </w:pPr>
                            <w:r w:rsidRPr="002F4A55">
                              <w:t xml:space="preserve">+91 </w:t>
                            </w:r>
                            <w:r w:rsidR="00F803C2">
                              <w:t>7355469312</w:t>
                            </w:r>
                          </w:p>
                          <w:p w14:paraId="504A0D45" w14:textId="091E7AB6" w:rsidR="00B0794F" w:rsidRPr="002F4A55" w:rsidRDefault="00F803C2" w:rsidP="002F4A55">
                            <w:pPr>
                              <w:pStyle w:val="Heading2PHPDOCX"/>
                              <w:rPr>
                                <w:rFonts w:ascii="Arial Narrow" w:hAnsi="Arial Narrow"/>
                                <w:color w:val="002060"/>
                              </w:rPr>
                            </w:pPr>
                            <w:hyperlink r:id="rId8" w:history="1">
                              <w:r w:rsidRPr="000D094E">
                                <w:rPr>
                                  <w:rStyle w:val="Hyperlink"/>
                                  <w:rFonts w:ascii="Arial Narrow" w:hAnsi="Arial Narrow"/>
                                </w:rPr>
                                <w:t>saurabhsri158@gmail.com</w:t>
                              </w:r>
                            </w:hyperlink>
                          </w:p>
                          <w:p w14:paraId="43EBFBE3" w14:textId="77777777" w:rsidR="00B0794F" w:rsidRDefault="00B0794F">
                            <w:pPr>
                              <w:rPr>
                                <w:color w:val="6EA0B0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706C6" id="Rectangle 3" o:spid="_x0000_s1026" style="position:absolute;left:0;text-align:left;margin-left:-25.25pt;margin-top:-1.2pt;width:301.5pt;height:161.95pt;flip:x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" o:allowincell="f" fillcolor="#8d89a4 [3206]" strokecolor="#f2f2f2 [3041]" strokeweight="3pt">
                <v:shadow on="t" color="#444154 [1606]" opacity=".5" offset="1pt"/>
                <v:textbox inset="21.6pt,21.6pt,21.6pt,21.6pt">
                  <w:txbxContent>
                    <w:p w14:paraId="77E75498" w14:textId="7B3EBE9D" w:rsidR="00B0794F" w:rsidRPr="002F4A55" w:rsidRDefault="00F803C2" w:rsidP="002F4A55">
                      <w:pPr>
                        <w:pStyle w:val="Heading2PHPDOCX"/>
                        <w:rPr>
                          <w:color w:val="0070C0"/>
                          <w:sz w:val="48"/>
                          <w:szCs w:val="48"/>
                        </w:rPr>
                      </w:pPr>
                      <w:r>
                        <w:rPr>
                          <w:color w:val="0070C0"/>
                          <w:sz w:val="48"/>
                          <w:szCs w:val="48"/>
                        </w:rPr>
                        <w:t>Saurabh Srivastava</w:t>
                      </w:r>
                      <w:r w:rsidR="00B0794F" w:rsidRPr="002F4A55">
                        <w:rPr>
                          <w:color w:val="0070C0"/>
                          <w:sz w:val="48"/>
                          <w:szCs w:val="48"/>
                        </w:rPr>
                        <w:t xml:space="preserve">                       </w:t>
                      </w:r>
                    </w:p>
                    <w:p w14:paraId="5D788C4E" w14:textId="69B07ADC" w:rsidR="00F803C2" w:rsidRDefault="00F803C2" w:rsidP="00156F96">
                      <w:pPr>
                        <w:pStyle w:val="NoSpacingPHPDOCX"/>
                      </w:pPr>
                      <w:r>
                        <w:t xml:space="preserve">H.No.487/26 Vinovapuri Civil line no. 1Sultanpur </w:t>
                      </w:r>
                    </w:p>
                    <w:p w14:paraId="5EB31258" w14:textId="561ACEB3" w:rsidR="00B0794F" w:rsidRPr="002F4A55" w:rsidRDefault="00B0794F" w:rsidP="00156F96">
                      <w:pPr>
                        <w:pStyle w:val="NoSpacingPHPDOCX"/>
                      </w:pPr>
                      <w:r w:rsidRPr="002F4A55">
                        <w:t xml:space="preserve">Contact Details: </w:t>
                      </w:r>
                    </w:p>
                    <w:p w14:paraId="16D3A412" w14:textId="16081414" w:rsidR="00B0794F" w:rsidRPr="002F4A55" w:rsidRDefault="00B0794F" w:rsidP="00156F96">
                      <w:pPr>
                        <w:pStyle w:val="NoSpacingPHPDOCX"/>
                      </w:pPr>
                      <w:r w:rsidRPr="002F4A55">
                        <w:t xml:space="preserve">+91 </w:t>
                      </w:r>
                      <w:r w:rsidR="00F803C2">
                        <w:t>7355469312</w:t>
                      </w:r>
                    </w:p>
                    <w:p w14:paraId="504A0D45" w14:textId="091E7AB6" w:rsidR="00B0794F" w:rsidRPr="002F4A55" w:rsidRDefault="00F803C2" w:rsidP="002F4A55">
                      <w:pPr>
                        <w:pStyle w:val="Heading2PHPDOCX"/>
                        <w:rPr>
                          <w:rFonts w:ascii="Arial Narrow" w:hAnsi="Arial Narrow"/>
                          <w:color w:val="002060"/>
                        </w:rPr>
                      </w:pPr>
                      <w:hyperlink r:id="rId9" w:history="1">
                        <w:r w:rsidRPr="000D094E">
                          <w:rPr>
                            <w:rStyle w:val="Hyperlink"/>
                            <w:rFonts w:ascii="Arial Narrow" w:hAnsi="Arial Narrow"/>
                          </w:rPr>
                          <w:t>saurabhsri158@gmail.com</w:t>
                        </w:r>
                      </w:hyperlink>
                    </w:p>
                    <w:p w14:paraId="43EBFBE3" w14:textId="77777777" w:rsidR="00B0794F" w:rsidRDefault="00B0794F">
                      <w:pPr>
                        <w:rPr>
                          <w:color w:val="6EA0B0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78CC8D22" w14:textId="77777777" w:rsidR="00A37277" w:rsidRPr="00A37277" w:rsidRDefault="00A37277" w:rsidP="00A37277">
      <w:pPr>
        <w:pStyle w:val="NoSpacingPHPDOCX"/>
        <w:rPr>
          <w:rFonts w:ascii="Arial Narrow" w:hAnsi="Arial Narrow"/>
        </w:rPr>
      </w:pPr>
    </w:p>
    <w:p w14:paraId="3073FAA3" w14:textId="77777777" w:rsidR="00F803C2" w:rsidRDefault="00F803C2" w:rsidP="008067C9">
      <w:pPr>
        <w:pStyle w:val="TitlePHPDOCX"/>
        <w:rPr>
          <w:b/>
          <w:color w:val="0070C0"/>
          <w:sz w:val="28"/>
          <w:szCs w:val="28"/>
        </w:rPr>
      </w:pPr>
    </w:p>
    <w:p w14:paraId="2D1EC9CA" w14:textId="77777777" w:rsidR="00F803C2" w:rsidRDefault="00F803C2" w:rsidP="008067C9">
      <w:pPr>
        <w:pStyle w:val="TitlePHPDOCX"/>
        <w:rPr>
          <w:b/>
          <w:color w:val="0070C0"/>
          <w:sz w:val="28"/>
          <w:szCs w:val="28"/>
        </w:rPr>
      </w:pPr>
    </w:p>
    <w:p w14:paraId="7E5AB6D7" w14:textId="77777777" w:rsidR="00F803C2" w:rsidRDefault="00F803C2" w:rsidP="008067C9">
      <w:pPr>
        <w:pStyle w:val="TitlePHPDOCX"/>
        <w:rPr>
          <w:b/>
          <w:color w:val="0070C0"/>
          <w:sz w:val="28"/>
          <w:szCs w:val="28"/>
        </w:rPr>
      </w:pPr>
    </w:p>
    <w:p w14:paraId="2A7DCEA7" w14:textId="77777777" w:rsidR="00F803C2" w:rsidRDefault="00F803C2" w:rsidP="008067C9">
      <w:pPr>
        <w:pStyle w:val="TitlePHPDOCX"/>
        <w:rPr>
          <w:b/>
          <w:color w:val="0070C0"/>
          <w:sz w:val="28"/>
          <w:szCs w:val="28"/>
        </w:rPr>
      </w:pPr>
    </w:p>
    <w:p w14:paraId="03959238" w14:textId="77777777" w:rsidR="00F803C2" w:rsidRDefault="00F803C2" w:rsidP="008067C9">
      <w:pPr>
        <w:pStyle w:val="TitlePHPDOCX"/>
        <w:rPr>
          <w:b/>
          <w:color w:val="0070C0"/>
          <w:sz w:val="28"/>
          <w:szCs w:val="28"/>
        </w:rPr>
      </w:pPr>
    </w:p>
    <w:p w14:paraId="3C6E1E80" w14:textId="77777777" w:rsidR="00F803C2" w:rsidRDefault="00F803C2" w:rsidP="008067C9">
      <w:pPr>
        <w:pStyle w:val="TitlePHPDOCX"/>
        <w:rPr>
          <w:b/>
          <w:color w:val="0070C0"/>
          <w:sz w:val="28"/>
          <w:szCs w:val="28"/>
        </w:rPr>
      </w:pPr>
    </w:p>
    <w:p w14:paraId="54E1EFCC" w14:textId="77777777" w:rsidR="00F803C2" w:rsidRDefault="00F803C2" w:rsidP="008067C9">
      <w:pPr>
        <w:pStyle w:val="TitlePHPDOCX"/>
        <w:rPr>
          <w:b/>
          <w:color w:val="0070C0"/>
          <w:sz w:val="28"/>
          <w:szCs w:val="28"/>
        </w:rPr>
      </w:pPr>
    </w:p>
    <w:p w14:paraId="31A4EB73" w14:textId="77777777" w:rsidR="00F803C2" w:rsidRDefault="00F803C2" w:rsidP="008067C9">
      <w:pPr>
        <w:pStyle w:val="TitlePHPDOCX"/>
        <w:rPr>
          <w:b/>
          <w:color w:val="0070C0"/>
          <w:sz w:val="28"/>
          <w:szCs w:val="28"/>
        </w:rPr>
      </w:pPr>
    </w:p>
    <w:p w14:paraId="7920D1A0" w14:textId="77777777" w:rsidR="00F803C2" w:rsidRDefault="00F803C2" w:rsidP="008067C9">
      <w:pPr>
        <w:pStyle w:val="TitlePHPDOCX"/>
        <w:rPr>
          <w:b/>
          <w:color w:val="0070C0"/>
          <w:sz w:val="28"/>
          <w:szCs w:val="28"/>
        </w:rPr>
      </w:pPr>
    </w:p>
    <w:p w14:paraId="36C129C4" w14:textId="77777777" w:rsidR="00F803C2" w:rsidRDefault="00F803C2" w:rsidP="008067C9">
      <w:pPr>
        <w:pStyle w:val="TitlePHPDOCX"/>
        <w:rPr>
          <w:b/>
          <w:color w:val="0070C0"/>
          <w:sz w:val="28"/>
          <w:szCs w:val="28"/>
        </w:rPr>
      </w:pPr>
    </w:p>
    <w:p w14:paraId="6D0026B8" w14:textId="77777777" w:rsidR="00F803C2" w:rsidRDefault="00F803C2" w:rsidP="008067C9">
      <w:pPr>
        <w:pStyle w:val="TitlePHPDOCX"/>
        <w:rPr>
          <w:b/>
          <w:color w:val="0070C0"/>
          <w:sz w:val="28"/>
          <w:szCs w:val="28"/>
        </w:rPr>
      </w:pPr>
    </w:p>
    <w:p w14:paraId="5A4F414B" w14:textId="2B6C18CC" w:rsidR="00991AD4" w:rsidRPr="005F0970" w:rsidRDefault="00F45559" w:rsidP="008067C9">
      <w:pPr>
        <w:pStyle w:val="TitlePHPDOCX"/>
        <w:rPr>
          <w:b/>
          <w:color w:val="0070C0"/>
          <w:sz w:val="28"/>
          <w:szCs w:val="28"/>
        </w:rPr>
      </w:pPr>
      <w:r w:rsidRPr="005F0970">
        <w:rPr>
          <w:b/>
          <w:color w:val="0070C0"/>
          <w:sz w:val="28"/>
          <w:szCs w:val="28"/>
        </w:rPr>
        <w:t xml:space="preserve">Professional </w:t>
      </w:r>
      <w:r w:rsidR="00E92C0C" w:rsidRPr="005F0970">
        <w:rPr>
          <w:b/>
          <w:color w:val="0070C0"/>
          <w:sz w:val="28"/>
          <w:szCs w:val="28"/>
        </w:rPr>
        <w:t>Summary</w:t>
      </w:r>
    </w:p>
    <w:p w14:paraId="2D88C279" w14:textId="77777777" w:rsidR="00991AD4" w:rsidRDefault="00991AD4">
      <w:pPr>
        <w:spacing w:after="0" w:line="240" w:lineRule="auto"/>
      </w:pPr>
    </w:p>
    <w:p w14:paraId="729968D5" w14:textId="0CF2C74C" w:rsidR="00991AD4" w:rsidRPr="005F0970" w:rsidRDefault="00E92C0C">
      <w:pPr>
        <w:pStyle w:val="ListParagraphPHPDOCX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970">
        <w:rPr>
          <w:rFonts w:ascii="Times New Roman" w:hAnsi="Times New Roman" w:cs="Times New Roman"/>
          <w:color w:val="000000"/>
          <w:sz w:val="24"/>
          <w:szCs w:val="24"/>
        </w:rPr>
        <w:t xml:space="preserve">Goal-oriented individual seeking a </w:t>
      </w:r>
      <w:r w:rsidRPr="005F0970">
        <w:rPr>
          <w:rFonts w:ascii="Times New Roman" w:hAnsi="Times New Roman" w:cs="Times New Roman"/>
          <w:b/>
          <w:color w:val="000000"/>
          <w:sz w:val="24"/>
          <w:szCs w:val="24"/>
        </w:rPr>
        <w:t>position</w:t>
      </w:r>
      <w:r w:rsidRPr="005F0970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r w:rsidR="00B0794F">
        <w:rPr>
          <w:rFonts w:ascii="Times New Roman" w:hAnsi="Times New Roman" w:cs="Times New Roman"/>
          <w:b/>
          <w:color w:val="000000"/>
          <w:sz w:val="24"/>
          <w:szCs w:val="24"/>
        </w:rPr>
        <w:t>Associate/Team leader</w:t>
      </w:r>
      <w:r w:rsidRPr="005F0970">
        <w:rPr>
          <w:rFonts w:ascii="Times New Roman" w:hAnsi="Times New Roman" w:cs="Times New Roman"/>
          <w:color w:val="000000"/>
          <w:sz w:val="24"/>
          <w:szCs w:val="24"/>
        </w:rPr>
        <w:t xml:space="preserve"> in order to apply </w:t>
      </w:r>
      <w:r w:rsidRPr="005F0970">
        <w:rPr>
          <w:rFonts w:ascii="Times New Roman" w:hAnsi="Times New Roman" w:cs="Times New Roman"/>
          <w:b/>
          <w:color w:val="000000"/>
          <w:sz w:val="24"/>
          <w:szCs w:val="24"/>
        </w:rPr>
        <w:t>leadership</w:t>
      </w:r>
      <w:r w:rsidRPr="005F0970">
        <w:rPr>
          <w:rFonts w:ascii="Times New Roman" w:hAnsi="Times New Roman" w:cs="Times New Roman"/>
          <w:color w:val="000000"/>
          <w:sz w:val="24"/>
          <w:szCs w:val="24"/>
        </w:rPr>
        <w:t xml:space="preserve"> and management skills to motivate </w:t>
      </w:r>
      <w:r w:rsidRPr="005F0970">
        <w:rPr>
          <w:rFonts w:ascii="Times New Roman" w:hAnsi="Times New Roman" w:cs="Times New Roman"/>
          <w:b/>
          <w:color w:val="000000"/>
          <w:sz w:val="24"/>
          <w:szCs w:val="24"/>
        </w:rPr>
        <w:t>team</w:t>
      </w:r>
      <w:r w:rsidRPr="005F0970">
        <w:rPr>
          <w:rFonts w:ascii="Times New Roman" w:hAnsi="Times New Roman" w:cs="Times New Roman"/>
          <w:color w:val="000000"/>
          <w:sz w:val="24"/>
          <w:szCs w:val="24"/>
        </w:rPr>
        <w:t xml:space="preserve"> members and increase productivity. </w:t>
      </w:r>
    </w:p>
    <w:p w14:paraId="02579B29" w14:textId="65F7A0D8" w:rsidR="00991AD4" w:rsidRPr="005F0970" w:rsidRDefault="00E92C0C">
      <w:pPr>
        <w:pStyle w:val="ListParagraphPHPDOCX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970">
        <w:rPr>
          <w:rFonts w:ascii="Times New Roman" w:hAnsi="Times New Roman" w:cs="Times New Roman"/>
          <w:color w:val="000000"/>
          <w:sz w:val="24"/>
          <w:szCs w:val="24"/>
        </w:rPr>
        <w:t xml:space="preserve">Hit 98.5% of productivity targets with 97% quality for </w:t>
      </w:r>
      <w:r w:rsidR="00B0794F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5F0970">
        <w:rPr>
          <w:rFonts w:ascii="Times New Roman" w:hAnsi="Times New Roman" w:cs="Times New Roman"/>
          <w:color w:val="000000"/>
          <w:sz w:val="24"/>
          <w:szCs w:val="24"/>
        </w:rPr>
        <w:t xml:space="preserve"> consecutive years.</w:t>
      </w:r>
    </w:p>
    <w:p w14:paraId="75E81708" w14:textId="3E9A5D04" w:rsidR="00991AD4" w:rsidRPr="005F0970" w:rsidRDefault="00E92C0C">
      <w:pPr>
        <w:pStyle w:val="ListParagraphPHPDOCX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970">
        <w:rPr>
          <w:rFonts w:ascii="Times New Roman" w:hAnsi="Times New Roman" w:cs="Times New Roman"/>
          <w:color w:val="000000"/>
          <w:sz w:val="24"/>
          <w:szCs w:val="24"/>
        </w:rPr>
        <w:t xml:space="preserve">Led Major Client project with 95% TAT Percentage as well as 98% Quality and managed more than </w:t>
      </w:r>
      <w:r w:rsidR="00B0794F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5F0970">
        <w:rPr>
          <w:rFonts w:ascii="Times New Roman" w:hAnsi="Times New Roman" w:cs="Times New Roman"/>
          <w:color w:val="000000"/>
          <w:sz w:val="24"/>
          <w:szCs w:val="24"/>
        </w:rPr>
        <w:t xml:space="preserve"> peop</w:t>
      </w:r>
      <w:r w:rsidR="00B0794F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5F0970">
        <w:rPr>
          <w:rFonts w:ascii="Times New Roman" w:hAnsi="Times New Roman" w:cs="Times New Roman"/>
          <w:color w:val="000000"/>
          <w:sz w:val="24"/>
          <w:szCs w:val="24"/>
        </w:rPr>
        <w:t>e in the Team.</w:t>
      </w:r>
    </w:p>
    <w:p w14:paraId="63C89561" w14:textId="77777777" w:rsidR="00991AD4" w:rsidRPr="005F0970" w:rsidRDefault="00E92C0C">
      <w:pPr>
        <w:pStyle w:val="ListParagraphPHPDOCX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970">
        <w:rPr>
          <w:rFonts w:ascii="Times New Roman" w:hAnsi="Times New Roman" w:cs="Times New Roman"/>
          <w:color w:val="000000"/>
          <w:sz w:val="24"/>
          <w:szCs w:val="24"/>
        </w:rPr>
        <w:t>Completed many projects ahead of schedule with excellent Quality Percentage.</w:t>
      </w:r>
    </w:p>
    <w:p w14:paraId="21178461" w14:textId="77777777" w:rsidR="00991AD4" w:rsidRPr="005F0970" w:rsidRDefault="00E92C0C">
      <w:pPr>
        <w:pStyle w:val="ListParagraphPHPDOCX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970">
        <w:rPr>
          <w:rFonts w:ascii="Times New Roman" w:hAnsi="Times New Roman" w:cs="Times New Roman"/>
          <w:color w:val="000000"/>
          <w:sz w:val="24"/>
          <w:szCs w:val="24"/>
        </w:rPr>
        <w:t> Responsible for quality reporting, and analysis for developing plans and programs to support continuous quality, optimization, and process improvement. </w:t>
      </w:r>
    </w:p>
    <w:p w14:paraId="1E3E446C" w14:textId="7CACB86C" w:rsidR="00991AD4" w:rsidRPr="00B0794F" w:rsidRDefault="00E92C0C">
      <w:pPr>
        <w:pStyle w:val="ListParagraphPHPDOCX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970">
        <w:rPr>
          <w:rFonts w:ascii="Times New Roman" w:hAnsi="Times New Roman" w:cs="Times New Roman"/>
          <w:color w:val="000000"/>
          <w:sz w:val="24"/>
          <w:szCs w:val="24"/>
        </w:rPr>
        <w:t>Awarded as Extra Miler for 201</w:t>
      </w:r>
      <w:r w:rsidR="00B0794F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5F0970">
        <w:rPr>
          <w:rFonts w:ascii="Times New Roman" w:hAnsi="Times New Roman" w:cs="Times New Roman"/>
          <w:color w:val="000000"/>
          <w:sz w:val="24"/>
          <w:szCs w:val="24"/>
        </w:rPr>
        <w:t>-201</w:t>
      </w:r>
      <w:r w:rsidR="00B0794F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5F097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92C0365" w14:textId="476C2F56" w:rsidR="00B0794F" w:rsidRPr="005F0970" w:rsidRDefault="00B0794F">
      <w:pPr>
        <w:pStyle w:val="ListParagraphPHPDOCX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Awarded as Star of the Year 2019-2020.</w:t>
      </w:r>
    </w:p>
    <w:p w14:paraId="55D3AC23" w14:textId="77777777" w:rsidR="00991AD4" w:rsidRDefault="00E92C0C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 </w:t>
      </w:r>
    </w:p>
    <w:p w14:paraId="347FB0CE" w14:textId="77777777" w:rsidR="00991AD4" w:rsidRDefault="00991AD4">
      <w:pPr>
        <w:spacing w:after="0" w:line="240" w:lineRule="auto"/>
      </w:pPr>
    </w:p>
    <w:p w14:paraId="21AE8C81" w14:textId="77777777" w:rsidR="00991AD4" w:rsidRPr="005F0970" w:rsidRDefault="00E92C0C" w:rsidP="000C1B65">
      <w:pPr>
        <w:pStyle w:val="TitlePHPDOCX"/>
        <w:rPr>
          <w:b/>
          <w:color w:val="0070C0"/>
          <w:sz w:val="28"/>
          <w:szCs w:val="28"/>
        </w:rPr>
      </w:pPr>
      <w:r w:rsidRPr="005F0970">
        <w:rPr>
          <w:b/>
          <w:color w:val="0070C0"/>
          <w:sz w:val="28"/>
          <w:szCs w:val="28"/>
        </w:rPr>
        <w:t>Employment History</w:t>
      </w:r>
    </w:p>
    <w:p w14:paraId="4050F725" w14:textId="77777777" w:rsidR="00991AD4" w:rsidRPr="009F345A" w:rsidRDefault="00E92C0C" w:rsidP="000C1B65">
      <w:pPr>
        <w:pStyle w:val="NoSpacingPHPDOCX"/>
        <w:rPr>
          <w:rStyle w:val="IntenseReferencePHPDOCX"/>
        </w:rPr>
      </w:pPr>
      <w:r w:rsidRPr="009F345A">
        <w:rPr>
          <w:rStyle w:val="IntenseReferencePHPDOCX"/>
        </w:rPr>
        <w:t>AuthBridge Research Services Private Limited</w:t>
      </w:r>
    </w:p>
    <w:p w14:paraId="7D262ED0" w14:textId="5870F0BC" w:rsidR="00991AD4" w:rsidRPr="005F0970" w:rsidRDefault="00E92C0C" w:rsidP="000C1B65">
      <w:pPr>
        <w:pStyle w:val="NoSpacingPHPDOCX"/>
        <w:rPr>
          <w:rStyle w:val="IntenseEmphasisPHPDOCX"/>
          <w:rFonts w:ascii="Times New Roman" w:hAnsi="Times New Roman" w:cs="Times New Roman"/>
          <w:i w:val="0"/>
          <w:color w:val="0070C0"/>
        </w:rPr>
      </w:pPr>
      <w:r w:rsidRPr="005F0970">
        <w:rPr>
          <w:rStyle w:val="IntenseEmphasisPHPDOCX"/>
          <w:rFonts w:ascii="Times New Roman" w:hAnsi="Times New Roman" w:cs="Times New Roman"/>
          <w:i w:val="0"/>
          <w:color w:val="0070C0"/>
        </w:rPr>
        <w:t>Assoc</w:t>
      </w:r>
      <w:r w:rsidR="00B0794F">
        <w:rPr>
          <w:rStyle w:val="IntenseEmphasisPHPDOCX"/>
          <w:rFonts w:ascii="Times New Roman" w:hAnsi="Times New Roman" w:cs="Times New Roman"/>
          <w:i w:val="0"/>
          <w:color w:val="0070C0"/>
        </w:rPr>
        <w:t xml:space="preserve">iate </w:t>
      </w:r>
      <w:r w:rsidRPr="005F0970">
        <w:rPr>
          <w:rStyle w:val="IntenseEmphasisPHPDOCX"/>
          <w:rFonts w:ascii="Times New Roman" w:hAnsi="Times New Roman" w:cs="Times New Roman"/>
          <w:i w:val="0"/>
          <w:color w:val="0070C0"/>
        </w:rPr>
        <w:t xml:space="preserve"> - Employment Screening Operations</w:t>
      </w:r>
    </w:p>
    <w:p w14:paraId="3CDEE2BD" w14:textId="61B070FA" w:rsidR="000C1B65" w:rsidRDefault="00B0794F" w:rsidP="000C1B65">
      <w:pPr>
        <w:pStyle w:val="NoSpacingPHPDOCX"/>
        <w:rPr>
          <w:rStyle w:val="IntenseEmphasisPHPDOCX"/>
          <w:rFonts w:ascii="Times New Roman" w:hAnsi="Times New Roman" w:cs="Times New Roman"/>
          <w:i w:val="0"/>
          <w:color w:val="0070C0"/>
        </w:rPr>
      </w:pPr>
      <w:r>
        <w:rPr>
          <w:rStyle w:val="IntenseEmphasisPHPDOCX"/>
          <w:rFonts w:ascii="Times New Roman" w:hAnsi="Times New Roman" w:cs="Times New Roman"/>
          <w:i w:val="0"/>
          <w:color w:val="0070C0"/>
        </w:rPr>
        <w:t xml:space="preserve">July </w:t>
      </w:r>
      <w:r w:rsidR="00E92C0C" w:rsidRPr="005F0970">
        <w:rPr>
          <w:rStyle w:val="IntenseEmphasisPHPDOCX"/>
          <w:rFonts w:ascii="Times New Roman" w:hAnsi="Times New Roman" w:cs="Times New Roman"/>
          <w:i w:val="0"/>
          <w:color w:val="0070C0"/>
        </w:rPr>
        <w:t xml:space="preserve"> 201</w:t>
      </w:r>
      <w:r>
        <w:rPr>
          <w:rStyle w:val="IntenseEmphasisPHPDOCX"/>
          <w:rFonts w:ascii="Times New Roman" w:hAnsi="Times New Roman" w:cs="Times New Roman"/>
          <w:i w:val="0"/>
          <w:color w:val="0070C0"/>
        </w:rPr>
        <w:t>8</w:t>
      </w:r>
      <w:r w:rsidR="00E92C0C" w:rsidRPr="005F0970">
        <w:rPr>
          <w:rStyle w:val="IntenseEmphasisPHPDOCX"/>
          <w:rFonts w:ascii="Times New Roman" w:hAnsi="Times New Roman" w:cs="Times New Roman"/>
          <w:i w:val="0"/>
          <w:color w:val="0070C0"/>
        </w:rPr>
        <w:t xml:space="preserve"> – </w:t>
      </w:r>
      <w:r>
        <w:rPr>
          <w:rStyle w:val="IntenseEmphasisPHPDOCX"/>
          <w:rFonts w:ascii="Times New Roman" w:hAnsi="Times New Roman" w:cs="Times New Roman"/>
          <w:i w:val="0"/>
          <w:color w:val="0070C0"/>
        </w:rPr>
        <w:t>October 2020</w:t>
      </w:r>
    </w:p>
    <w:p w14:paraId="4DAD4C31" w14:textId="77777777" w:rsidR="005F0970" w:rsidRPr="005F0970" w:rsidRDefault="005F0970" w:rsidP="000C1B65">
      <w:pPr>
        <w:pStyle w:val="NoSpacingPHPDOCX"/>
        <w:rPr>
          <w:rFonts w:ascii="Times New Roman" w:hAnsi="Times New Roman" w:cs="Times New Roman"/>
          <w:b/>
          <w:bCs/>
          <w:i/>
          <w:iCs/>
          <w:color w:val="0070C0"/>
        </w:rPr>
      </w:pPr>
    </w:p>
    <w:p w14:paraId="0C50E459" w14:textId="744C589E" w:rsidR="00991AD4" w:rsidRPr="005F0970" w:rsidRDefault="00E92C0C" w:rsidP="00EA64C7">
      <w:pPr>
        <w:pStyle w:val="ListParagraphPHPDOCX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970">
        <w:rPr>
          <w:rFonts w:ascii="Times New Roman" w:hAnsi="Times New Roman" w:cs="Times New Roman"/>
          <w:color w:val="000000"/>
          <w:sz w:val="24"/>
          <w:szCs w:val="24"/>
        </w:rPr>
        <w:t xml:space="preserve">Handling the Team of </w:t>
      </w:r>
      <w:r w:rsidR="00B0794F">
        <w:rPr>
          <w:rFonts w:ascii="Times New Roman" w:hAnsi="Times New Roman" w:cs="Times New Roman"/>
          <w:color w:val="000000"/>
          <w:sz w:val="24"/>
          <w:szCs w:val="24"/>
        </w:rPr>
        <w:t>7-9</w:t>
      </w:r>
      <w:r w:rsidRPr="005F0970">
        <w:rPr>
          <w:rFonts w:ascii="Times New Roman" w:hAnsi="Times New Roman" w:cs="Times New Roman"/>
          <w:color w:val="000000"/>
          <w:sz w:val="24"/>
          <w:szCs w:val="24"/>
        </w:rPr>
        <w:t xml:space="preserve"> members.</w:t>
      </w:r>
    </w:p>
    <w:p w14:paraId="1654D711" w14:textId="77777777" w:rsidR="00991AD4" w:rsidRPr="005F0970" w:rsidRDefault="00E92C0C" w:rsidP="00EA64C7">
      <w:pPr>
        <w:pStyle w:val="ListParagraphPHPDOCX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970">
        <w:rPr>
          <w:rFonts w:ascii="Times New Roman" w:hAnsi="Times New Roman" w:cs="Times New Roman"/>
          <w:color w:val="000000"/>
          <w:sz w:val="24"/>
          <w:szCs w:val="24"/>
        </w:rPr>
        <w:t>Create an inspiring team environment with an open communication culture.</w:t>
      </w:r>
    </w:p>
    <w:p w14:paraId="4FCB6B82" w14:textId="77777777" w:rsidR="00991AD4" w:rsidRPr="005F0970" w:rsidRDefault="00E92C0C" w:rsidP="00EA64C7">
      <w:pPr>
        <w:pStyle w:val="ListParagraphPHPDOCX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970">
        <w:rPr>
          <w:rFonts w:ascii="Times New Roman" w:hAnsi="Times New Roman" w:cs="Times New Roman"/>
          <w:color w:val="000000"/>
          <w:sz w:val="24"/>
          <w:szCs w:val="24"/>
        </w:rPr>
        <w:t> Set clear team goals.</w:t>
      </w:r>
    </w:p>
    <w:p w14:paraId="49E84D3E" w14:textId="77777777" w:rsidR="00991AD4" w:rsidRPr="005F0970" w:rsidRDefault="00E92C0C" w:rsidP="00EA64C7">
      <w:pPr>
        <w:pStyle w:val="ListParagraphPHPDOCX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970">
        <w:rPr>
          <w:rFonts w:ascii="Times New Roman" w:hAnsi="Times New Roman" w:cs="Times New Roman"/>
          <w:color w:val="000000"/>
          <w:sz w:val="24"/>
          <w:szCs w:val="24"/>
        </w:rPr>
        <w:t> Delegate tasks and set deadlines.</w:t>
      </w:r>
    </w:p>
    <w:p w14:paraId="6FE81664" w14:textId="77777777" w:rsidR="00991AD4" w:rsidRPr="005F0970" w:rsidRDefault="00E92C0C" w:rsidP="00EA64C7">
      <w:pPr>
        <w:pStyle w:val="ListParagraphPHPDOCX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970">
        <w:rPr>
          <w:rFonts w:ascii="Times New Roman" w:hAnsi="Times New Roman" w:cs="Times New Roman"/>
          <w:color w:val="000000"/>
          <w:sz w:val="24"/>
          <w:szCs w:val="24"/>
        </w:rPr>
        <w:t> Oversee day-to-day operation.</w:t>
      </w:r>
    </w:p>
    <w:p w14:paraId="35AFF67C" w14:textId="77777777" w:rsidR="00991AD4" w:rsidRPr="005F0970" w:rsidRDefault="00E92C0C" w:rsidP="00EA64C7">
      <w:pPr>
        <w:pStyle w:val="ListParagraphPHPDOCX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970">
        <w:rPr>
          <w:rFonts w:ascii="Times New Roman" w:hAnsi="Times New Roman" w:cs="Times New Roman"/>
          <w:color w:val="000000"/>
          <w:sz w:val="24"/>
          <w:szCs w:val="24"/>
        </w:rPr>
        <w:t>Monitor team performance and report on metrics.</w:t>
      </w:r>
    </w:p>
    <w:p w14:paraId="3A8FCC23" w14:textId="77777777" w:rsidR="00991AD4" w:rsidRPr="005F0970" w:rsidRDefault="00E92C0C" w:rsidP="00EA64C7">
      <w:pPr>
        <w:pStyle w:val="ListParagraphPHPDOCX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970">
        <w:rPr>
          <w:rFonts w:ascii="Times New Roman" w:hAnsi="Times New Roman" w:cs="Times New Roman"/>
          <w:color w:val="000000"/>
          <w:sz w:val="24"/>
          <w:szCs w:val="24"/>
        </w:rPr>
        <w:t>Motivate team members.</w:t>
      </w:r>
    </w:p>
    <w:p w14:paraId="3997336E" w14:textId="77777777" w:rsidR="00991AD4" w:rsidRPr="005F0970" w:rsidRDefault="00E92C0C" w:rsidP="00EA64C7">
      <w:pPr>
        <w:pStyle w:val="ListParagraphPHPDOCX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970">
        <w:rPr>
          <w:rFonts w:ascii="Times New Roman" w:hAnsi="Times New Roman" w:cs="Times New Roman"/>
          <w:color w:val="000000"/>
          <w:sz w:val="24"/>
          <w:szCs w:val="24"/>
        </w:rPr>
        <w:t>Discover training needs and provide coaching.</w:t>
      </w:r>
    </w:p>
    <w:p w14:paraId="789CDF32" w14:textId="77777777" w:rsidR="00991AD4" w:rsidRPr="005F0970" w:rsidRDefault="00E92C0C" w:rsidP="00EA64C7">
      <w:pPr>
        <w:pStyle w:val="ListParagraphPHPDOCX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970">
        <w:rPr>
          <w:rFonts w:ascii="Times New Roman" w:hAnsi="Times New Roman" w:cs="Times New Roman"/>
          <w:color w:val="000000"/>
          <w:sz w:val="24"/>
          <w:szCs w:val="24"/>
        </w:rPr>
        <w:t>Listen to team members’ feedback and resolve any issues or conflicts.</w:t>
      </w:r>
    </w:p>
    <w:p w14:paraId="352B7202" w14:textId="77777777" w:rsidR="00991AD4" w:rsidRPr="005F0970" w:rsidRDefault="00E92C0C" w:rsidP="00EA64C7">
      <w:pPr>
        <w:pStyle w:val="ListParagraphPHPDOCX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970">
        <w:rPr>
          <w:rFonts w:ascii="Times New Roman" w:hAnsi="Times New Roman" w:cs="Times New Roman"/>
          <w:color w:val="000000"/>
          <w:sz w:val="24"/>
          <w:szCs w:val="24"/>
        </w:rPr>
        <w:t>Recognize high performance and reward accomplishments.</w:t>
      </w:r>
    </w:p>
    <w:p w14:paraId="5EC17F7B" w14:textId="77777777" w:rsidR="00991AD4" w:rsidRPr="005F0970" w:rsidRDefault="00E92C0C" w:rsidP="00EA64C7">
      <w:pPr>
        <w:pStyle w:val="ListParagraphPHPDOCX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970">
        <w:rPr>
          <w:rFonts w:ascii="Times New Roman" w:hAnsi="Times New Roman" w:cs="Times New Roman"/>
          <w:color w:val="000000"/>
          <w:sz w:val="24"/>
          <w:szCs w:val="24"/>
        </w:rPr>
        <w:t>Encourage creativity and risk-taking.</w:t>
      </w:r>
    </w:p>
    <w:p w14:paraId="404479D6" w14:textId="77777777" w:rsidR="00991AD4" w:rsidRPr="005F0970" w:rsidRDefault="00E92C0C" w:rsidP="00EA64C7">
      <w:pPr>
        <w:pStyle w:val="ListParagraphPHPDOCX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0970">
        <w:rPr>
          <w:rFonts w:ascii="Times New Roman" w:hAnsi="Times New Roman" w:cs="Times New Roman"/>
          <w:color w:val="000000"/>
          <w:sz w:val="24"/>
          <w:szCs w:val="24"/>
        </w:rPr>
        <w:t>Suggest and organize team building activities. </w:t>
      </w:r>
    </w:p>
    <w:p w14:paraId="1E02CCA7" w14:textId="77777777" w:rsidR="000C1B65" w:rsidRDefault="000C1B65">
      <w:pPr>
        <w:spacing w:after="0" w:line="240" w:lineRule="auto"/>
        <w:rPr>
          <w:rFonts w:ascii="Times" w:hAnsi="Times" w:cs="Times"/>
          <w:b/>
          <w:color w:val="000000"/>
          <w:sz w:val="24"/>
          <w:szCs w:val="24"/>
        </w:rPr>
      </w:pPr>
    </w:p>
    <w:p w14:paraId="2B490F99" w14:textId="77777777" w:rsidR="00EA64C7" w:rsidRPr="00EA64C7" w:rsidRDefault="00EA64C7" w:rsidP="00EA64C7">
      <w:pPr>
        <w:pStyle w:val="ListParagraphPHPDOCX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838A0" w14:textId="77777777" w:rsidR="00EA64C7" w:rsidRDefault="00EA64C7" w:rsidP="00EA64C7">
      <w:pPr>
        <w:pStyle w:val="ListParagraphPHPDOCX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3D11602" w14:textId="77777777" w:rsidR="00EA64C7" w:rsidRPr="005F0970" w:rsidRDefault="00EA64C7" w:rsidP="00EA64C7">
      <w:pPr>
        <w:pStyle w:val="TitlePHPDOCX"/>
        <w:rPr>
          <w:b/>
          <w:color w:val="0070C0"/>
          <w:sz w:val="28"/>
          <w:szCs w:val="28"/>
        </w:rPr>
      </w:pPr>
      <w:r w:rsidRPr="005F0970">
        <w:rPr>
          <w:b/>
          <w:color w:val="0070C0"/>
          <w:sz w:val="28"/>
          <w:szCs w:val="28"/>
        </w:rPr>
        <w:t>Education</w:t>
      </w:r>
    </w:p>
    <w:p w14:paraId="36111EC2" w14:textId="430C4281" w:rsidR="00B0794F" w:rsidRDefault="00B0794F" w:rsidP="00EA64C7">
      <w:pPr>
        <w:spacing w:after="0" w:line="240" w:lineRule="auto"/>
        <w:rPr>
          <w:rStyle w:val="IntenseReferencePHPDOCX"/>
        </w:rPr>
      </w:pPr>
      <w:r>
        <w:rPr>
          <w:rStyle w:val="IntenseReferencePHPDOCX"/>
        </w:rPr>
        <w:t>Kamla Nehru group of INSTITUTES</w:t>
      </w:r>
    </w:p>
    <w:p w14:paraId="0C373AD9" w14:textId="62095E0F" w:rsidR="00EA64C7" w:rsidRDefault="00EA64C7" w:rsidP="00EA64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0970">
        <w:rPr>
          <w:rFonts w:ascii="Times New Roman" w:hAnsi="Times New Roman" w:cs="Times New Roman"/>
          <w:color w:val="000000"/>
          <w:sz w:val="24"/>
          <w:szCs w:val="24"/>
        </w:rPr>
        <w:t xml:space="preserve">Post </w:t>
      </w:r>
      <w:r w:rsidR="00B0794F" w:rsidRPr="005F0970">
        <w:rPr>
          <w:rFonts w:ascii="Times New Roman" w:hAnsi="Times New Roman" w:cs="Times New Roman"/>
          <w:color w:val="000000"/>
          <w:sz w:val="24"/>
          <w:szCs w:val="24"/>
        </w:rPr>
        <w:t>Gradu</w:t>
      </w:r>
      <w:r w:rsidR="00B0794F">
        <w:rPr>
          <w:rFonts w:ascii="Times New Roman" w:hAnsi="Times New Roman" w:cs="Times New Roman"/>
          <w:color w:val="000000"/>
          <w:sz w:val="24"/>
          <w:szCs w:val="24"/>
        </w:rPr>
        <w:t>ation in Master of business Administration</w:t>
      </w:r>
    </w:p>
    <w:p w14:paraId="1C6A5DDD" w14:textId="68150035" w:rsidR="00F803C2" w:rsidRDefault="00F803C2" w:rsidP="00EA64C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Completed June 2018</w:t>
      </w:r>
    </w:p>
    <w:p w14:paraId="2A0989F4" w14:textId="77777777" w:rsidR="00B0794F" w:rsidRPr="005F0970" w:rsidRDefault="00B0794F" w:rsidP="00EA64C7">
      <w:pPr>
        <w:spacing w:after="0" w:line="240" w:lineRule="auto"/>
        <w:rPr>
          <w:rFonts w:ascii="Times New Roman" w:hAnsi="Times New Roman" w:cs="Times New Roman"/>
        </w:rPr>
      </w:pPr>
    </w:p>
    <w:p w14:paraId="3DD94404" w14:textId="2DD09E06" w:rsidR="00EA64C7" w:rsidRPr="005F0970" w:rsidRDefault="00EA64C7" w:rsidP="00EA64C7">
      <w:pPr>
        <w:spacing w:after="0" w:line="240" w:lineRule="auto"/>
        <w:rPr>
          <w:rFonts w:ascii="Times New Roman" w:hAnsi="Times New Roman" w:cs="Times New Roman"/>
        </w:rPr>
      </w:pPr>
    </w:p>
    <w:p w14:paraId="5313153C" w14:textId="77777777" w:rsidR="00EA64C7" w:rsidRDefault="00EA64C7" w:rsidP="00EA64C7">
      <w:pPr>
        <w:spacing w:after="0" w:line="240" w:lineRule="auto"/>
      </w:pPr>
      <w:r>
        <w:rPr>
          <w:rFonts w:ascii="Times" w:hAnsi="Times" w:cs="Times"/>
          <w:color w:val="000000"/>
          <w:sz w:val="24"/>
          <w:szCs w:val="24"/>
        </w:rPr>
        <w:t> </w:t>
      </w:r>
    </w:p>
    <w:p w14:paraId="57E7DFE8" w14:textId="77777777" w:rsidR="00F803C2" w:rsidRDefault="00F803C2" w:rsidP="00B0794F">
      <w:pPr>
        <w:spacing w:after="0" w:line="240" w:lineRule="auto"/>
        <w:rPr>
          <w:rStyle w:val="IntenseReferencePHPDOCX"/>
        </w:rPr>
      </w:pPr>
    </w:p>
    <w:p w14:paraId="25E9ECC0" w14:textId="77777777" w:rsidR="00F803C2" w:rsidRDefault="00F803C2" w:rsidP="00B0794F">
      <w:pPr>
        <w:spacing w:after="0" w:line="240" w:lineRule="auto"/>
        <w:rPr>
          <w:rStyle w:val="IntenseReferencePHPDOCX"/>
        </w:rPr>
      </w:pPr>
    </w:p>
    <w:p w14:paraId="2F8C6684" w14:textId="77777777" w:rsidR="00F803C2" w:rsidRDefault="00F803C2" w:rsidP="00B0794F">
      <w:pPr>
        <w:spacing w:after="0" w:line="240" w:lineRule="auto"/>
        <w:rPr>
          <w:rStyle w:val="IntenseReferencePHPDOCX"/>
        </w:rPr>
      </w:pPr>
    </w:p>
    <w:p w14:paraId="2D00B46C" w14:textId="1A2C462A" w:rsidR="00B0794F" w:rsidRDefault="00B0794F" w:rsidP="00B0794F">
      <w:pPr>
        <w:spacing w:after="0" w:line="240" w:lineRule="auto"/>
        <w:rPr>
          <w:rStyle w:val="IntenseReferencePHPDOCX"/>
        </w:rPr>
      </w:pPr>
      <w:r>
        <w:rPr>
          <w:rStyle w:val="IntenseReferencePHPDOCX"/>
        </w:rPr>
        <w:t>Kamla Nehru group of INSTITUTES</w:t>
      </w:r>
    </w:p>
    <w:p w14:paraId="2B8C161D" w14:textId="3B401E13" w:rsidR="00EA64C7" w:rsidRPr="005F0970" w:rsidRDefault="00EA64C7" w:rsidP="00EA64C7">
      <w:pPr>
        <w:spacing w:after="0" w:line="240" w:lineRule="auto"/>
        <w:rPr>
          <w:rFonts w:ascii="Times New Roman" w:hAnsi="Times New Roman" w:cs="Times New Roman"/>
        </w:rPr>
      </w:pPr>
      <w:r w:rsidRPr="005F0970">
        <w:rPr>
          <w:rFonts w:ascii="Times New Roman" w:hAnsi="Times New Roman" w:cs="Times New Roman"/>
          <w:color w:val="000000"/>
          <w:sz w:val="24"/>
          <w:szCs w:val="24"/>
        </w:rPr>
        <w:t xml:space="preserve">Bachelor's of </w:t>
      </w:r>
      <w:r w:rsidR="00B0794F">
        <w:rPr>
          <w:rFonts w:ascii="Times New Roman" w:hAnsi="Times New Roman" w:cs="Times New Roman"/>
          <w:color w:val="000000"/>
          <w:sz w:val="24"/>
          <w:szCs w:val="24"/>
        </w:rPr>
        <w:t xml:space="preserve">Business Administration </w:t>
      </w:r>
    </w:p>
    <w:p w14:paraId="38391733" w14:textId="4EBA7438" w:rsidR="00EA64C7" w:rsidRPr="005F0970" w:rsidRDefault="00EA64C7" w:rsidP="00EA64C7">
      <w:pPr>
        <w:spacing w:after="0" w:line="240" w:lineRule="auto"/>
        <w:rPr>
          <w:rFonts w:ascii="Times New Roman" w:hAnsi="Times New Roman" w:cs="Times New Roman"/>
        </w:rPr>
      </w:pPr>
      <w:r w:rsidRPr="005F0970">
        <w:rPr>
          <w:rFonts w:ascii="Times New Roman" w:hAnsi="Times New Roman" w:cs="Times New Roman"/>
          <w:color w:val="000000"/>
          <w:sz w:val="24"/>
          <w:szCs w:val="24"/>
        </w:rPr>
        <w:t>Graduated April 201</w:t>
      </w:r>
      <w:r w:rsidR="00F803C2"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p w14:paraId="013BD001" w14:textId="77777777" w:rsidR="00EA64C7" w:rsidRPr="005F0970" w:rsidRDefault="00EA64C7" w:rsidP="00EA64C7">
      <w:pPr>
        <w:pStyle w:val="ListParagraphPHPDOCX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A76CFC" w14:textId="77777777" w:rsidR="00A37277" w:rsidRDefault="00A37277" w:rsidP="00A37277">
      <w:pPr>
        <w:pStyle w:val="ListParagraphPHPDOCX"/>
        <w:spacing w:after="0" w:line="240" w:lineRule="auto"/>
        <w:rPr>
          <w:sz w:val="24"/>
          <w:szCs w:val="24"/>
        </w:rPr>
      </w:pPr>
    </w:p>
    <w:p w14:paraId="280CE959" w14:textId="77777777" w:rsidR="00991AD4" w:rsidRPr="005F0970" w:rsidRDefault="00E92C0C" w:rsidP="00A37277">
      <w:pPr>
        <w:pStyle w:val="TitlePHPDOCX"/>
        <w:rPr>
          <w:b/>
          <w:color w:val="0070C0"/>
          <w:sz w:val="28"/>
          <w:szCs w:val="28"/>
        </w:rPr>
      </w:pPr>
      <w:r w:rsidRPr="005F0970">
        <w:rPr>
          <w:b/>
          <w:color w:val="0070C0"/>
          <w:sz w:val="28"/>
          <w:szCs w:val="28"/>
        </w:rPr>
        <w:t>Professional Skills</w:t>
      </w:r>
    </w:p>
    <w:p w14:paraId="1260CCA2" w14:textId="77777777" w:rsidR="00F45559" w:rsidRPr="005F0970" w:rsidRDefault="00E92C0C" w:rsidP="00F4555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5F0970">
        <w:rPr>
          <w:rFonts w:ascii="Times New Roman" w:hAnsi="Times New Roman" w:cs="Times New Roman"/>
          <w:color w:val="000000"/>
          <w:sz w:val="24"/>
          <w:szCs w:val="24"/>
        </w:rPr>
        <w:t xml:space="preserve">Ability to Develop and Maintain positive working </w:t>
      </w:r>
      <w:r w:rsidR="00F45559" w:rsidRPr="005F0970">
        <w:rPr>
          <w:rFonts w:ascii="Times New Roman" w:hAnsi="Times New Roman" w:cs="Times New Roman"/>
          <w:color w:val="000000"/>
          <w:sz w:val="24"/>
          <w:szCs w:val="24"/>
        </w:rPr>
        <w:t>relationship.</w:t>
      </w:r>
      <w:r w:rsidRPr="005F09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45559" w:rsidRPr="005F0970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Pr="005F0970">
        <w:rPr>
          <w:rFonts w:ascii="Times New Roman" w:hAnsi="Times New Roman" w:cs="Times New Roman"/>
          <w:color w:val="000000"/>
          <w:sz w:val="24"/>
          <w:szCs w:val="24"/>
        </w:rPr>
        <w:t>Advanced</w:t>
      </w:r>
    </w:p>
    <w:p w14:paraId="26971967" w14:textId="77777777" w:rsidR="00F45559" w:rsidRPr="005F0970" w:rsidRDefault="00E92C0C" w:rsidP="00F4555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5F0970">
        <w:rPr>
          <w:rFonts w:ascii="Times New Roman" w:hAnsi="Times New Roman" w:cs="Times New Roman"/>
          <w:color w:val="000000"/>
          <w:sz w:val="24"/>
          <w:szCs w:val="24"/>
        </w:rPr>
        <w:t>Performance Management: Intermediate</w:t>
      </w:r>
    </w:p>
    <w:p w14:paraId="0DB640E3" w14:textId="77777777" w:rsidR="00F45559" w:rsidRPr="005F0970" w:rsidRDefault="00E92C0C" w:rsidP="00F4555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5F0970">
        <w:rPr>
          <w:rFonts w:ascii="Times New Roman" w:hAnsi="Times New Roman" w:cs="Times New Roman"/>
          <w:color w:val="000000"/>
          <w:sz w:val="24"/>
          <w:szCs w:val="24"/>
        </w:rPr>
        <w:t>Team Handling: Advanced</w:t>
      </w:r>
    </w:p>
    <w:p w14:paraId="23E40E59" w14:textId="77777777" w:rsidR="00991AD4" w:rsidRPr="005F0970" w:rsidRDefault="00E92C0C" w:rsidP="00F4555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5F0970">
        <w:rPr>
          <w:rFonts w:ascii="Times New Roman" w:hAnsi="Times New Roman" w:cs="Times New Roman"/>
          <w:color w:val="000000"/>
          <w:sz w:val="24"/>
          <w:szCs w:val="24"/>
        </w:rPr>
        <w:t>Mentoring Skills: Expert</w:t>
      </w:r>
    </w:p>
    <w:p w14:paraId="7F07238D" w14:textId="77777777" w:rsidR="005F0970" w:rsidRPr="00EA64C7" w:rsidRDefault="005F0970" w:rsidP="00F4555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MS Excel </w:t>
      </w:r>
      <w:r w:rsidR="00EA64C7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0970">
        <w:rPr>
          <w:rFonts w:ascii="Times New Roman" w:hAnsi="Times New Roman" w:cs="Times New Roman"/>
          <w:color w:val="000000"/>
          <w:sz w:val="24"/>
          <w:szCs w:val="24"/>
        </w:rPr>
        <w:t>Intermediate</w:t>
      </w:r>
    </w:p>
    <w:p w14:paraId="4FEBD367" w14:textId="77777777" w:rsidR="00EA64C7" w:rsidRPr="005F0970" w:rsidRDefault="00EA64C7" w:rsidP="00EA64C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51A07F0" w14:textId="77777777" w:rsidR="00A23BC4" w:rsidRDefault="00A23BC4" w:rsidP="00A23BC4">
      <w:pPr>
        <w:spacing w:after="0" w:line="240" w:lineRule="auto"/>
      </w:pPr>
    </w:p>
    <w:p w14:paraId="72AF3CC7" w14:textId="77777777" w:rsidR="00EA64C7" w:rsidRPr="00EA64C7" w:rsidRDefault="00EA64C7" w:rsidP="00A23BC4">
      <w:pPr>
        <w:rPr>
          <w:rFonts w:ascii="Times New Roman" w:hAnsi="Times New Roman" w:cs="Times New Roman"/>
        </w:rPr>
      </w:pPr>
    </w:p>
    <w:p w14:paraId="47BBA025" w14:textId="77777777" w:rsidR="00A23BC4" w:rsidRPr="005F0970" w:rsidRDefault="00A23BC4" w:rsidP="00A23BC4">
      <w:pPr>
        <w:pStyle w:val="TitlePHPDOCX"/>
        <w:rPr>
          <w:b/>
          <w:color w:val="0070C0"/>
          <w:sz w:val="28"/>
          <w:szCs w:val="28"/>
        </w:rPr>
      </w:pPr>
      <w:r w:rsidRPr="005F0970">
        <w:rPr>
          <w:b/>
          <w:color w:val="0070C0"/>
          <w:sz w:val="28"/>
          <w:szCs w:val="28"/>
        </w:rPr>
        <w:t>Declaration</w:t>
      </w:r>
    </w:p>
    <w:p w14:paraId="03FB7D0B" w14:textId="77777777" w:rsidR="00A23BC4" w:rsidRPr="005F0970" w:rsidRDefault="00A23BC4" w:rsidP="00A23BC4">
      <w:pPr>
        <w:tabs>
          <w:tab w:val="left" w:pos="0"/>
        </w:tabs>
        <w:jc w:val="both"/>
        <w:rPr>
          <w:rFonts w:ascii="Times New Roman" w:hAnsi="Times New Roman" w:cs="Times New Roman"/>
          <w:bCs/>
          <w:spacing w:val="-1"/>
          <w:sz w:val="24"/>
          <w:szCs w:val="24"/>
        </w:rPr>
      </w:pPr>
      <w:r w:rsidRPr="005F0970">
        <w:rPr>
          <w:rFonts w:ascii="Times New Roman" w:hAnsi="Times New Roman" w:cs="Times New Roman"/>
          <w:bCs/>
          <w:spacing w:val="-1"/>
          <w:sz w:val="24"/>
          <w:szCs w:val="24"/>
        </w:rPr>
        <w:t>I hereby declare that the above written particulars are true to the best of my knowledge and belief.</w:t>
      </w:r>
    </w:p>
    <w:p w14:paraId="61F8BB0D" w14:textId="77777777" w:rsidR="00A23BC4" w:rsidRDefault="00A23BC4" w:rsidP="00A23BC4">
      <w:pPr>
        <w:spacing w:after="0" w:line="240" w:lineRule="auto"/>
        <w:jc w:val="right"/>
        <w:rPr>
          <w:b/>
          <w:i/>
          <w:u w:val="single"/>
        </w:rPr>
      </w:pPr>
    </w:p>
    <w:p w14:paraId="1E2CDA6F" w14:textId="77777777" w:rsidR="00A23BC4" w:rsidRDefault="00A23BC4" w:rsidP="00A23BC4">
      <w:pPr>
        <w:spacing w:after="0" w:line="240" w:lineRule="auto"/>
        <w:jc w:val="right"/>
        <w:rPr>
          <w:b/>
          <w:i/>
          <w:u w:val="single"/>
        </w:rPr>
      </w:pPr>
    </w:p>
    <w:p w14:paraId="39C49FB4" w14:textId="77777777" w:rsidR="00A23BC4" w:rsidRDefault="00A23BC4" w:rsidP="00A23BC4">
      <w:pPr>
        <w:spacing w:after="0" w:line="240" w:lineRule="auto"/>
        <w:jc w:val="right"/>
        <w:rPr>
          <w:b/>
          <w:i/>
          <w:u w:val="single"/>
        </w:rPr>
      </w:pPr>
    </w:p>
    <w:p w14:paraId="472F8BE4" w14:textId="36D5B2DC" w:rsidR="00A23BC4" w:rsidRPr="009D4C9A" w:rsidRDefault="00F803C2" w:rsidP="00A23BC4">
      <w:pPr>
        <w:spacing w:after="0" w:line="240" w:lineRule="auto"/>
        <w:jc w:val="right"/>
        <w:rPr>
          <w:b/>
          <w:i/>
          <w:u w:val="single"/>
        </w:rPr>
      </w:pPr>
      <w:r>
        <w:rPr>
          <w:b/>
          <w:i/>
          <w:u w:val="single"/>
        </w:rPr>
        <w:t>Saurabh Srivastava</w:t>
      </w:r>
    </w:p>
    <w:sectPr w:rsidR="00A23BC4" w:rsidRPr="009D4C9A" w:rsidSect="00DD7BA8">
      <w:headerReference w:type="default" r:id="rId10"/>
      <w:footerReference w:type="default" r:id="rId11"/>
      <w:pgSz w:w="12240" w:h="20160" w:code="5"/>
      <w:pgMar w:top="1300" w:right="1300" w:bottom="1300" w:left="1300" w:header="708" w:footer="708" w:gutter="0"/>
      <w:pgBorders w:offsetFrom="page">
        <w:top w:val="single" w:sz="8" w:space="24" w:color="6EA0B0" w:themeColor="accent1"/>
        <w:left w:val="single" w:sz="8" w:space="24" w:color="6EA0B0" w:themeColor="accent1"/>
        <w:bottom w:val="single" w:sz="8" w:space="24" w:color="6EA0B0" w:themeColor="accent1"/>
        <w:right w:val="single" w:sz="8" w:space="24" w:color="6EA0B0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5AC3B" w14:textId="77777777" w:rsidR="00F04DF0" w:rsidRDefault="00F04DF0" w:rsidP="00B0794F">
      <w:pPr>
        <w:spacing w:after="0" w:line="240" w:lineRule="auto"/>
      </w:pPr>
      <w:r>
        <w:separator/>
      </w:r>
    </w:p>
  </w:endnote>
  <w:endnote w:type="continuationSeparator" w:id="0">
    <w:p w14:paraId="45B033F1" w14:textId="77777777" w:rsidR="00F04DF0" w:rsidRDefault="00F04DF0" w:rsidP="00B07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9"/>
      <w:gridCol w:w="8641"/>
    </w:tblGrid>
    <w:tr w:rsidR="00B0794F" w14:paraId="60E620E1" w14:textId="77777777">
      <w:tc>
        <w:tcPr>
          <w:tcW w:w="918" w:type="dxa"/>
        </w:tcPr>
        <w:p w14:paraId="79048E62" w14:textId="77777777" w:rsidR="00B0794F" w:rsidRDefault="00B0794F">
          <w:pPr>
            <w:pStyle w:val="Footer"/>
            <w:jc w:val="right"/>
            <w:rPr>
              <w:b/>
              <w:color w:val="6EA0B0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032805">
            <w:rPr>
              <w:b/>
              <w:noProof/>
              <w:color w:val="6EA0B0" w:themeColor="accent1"/>
              <w:sz w:val="32"/>
              <w:szCs w:val="32"/>
            </w:rPr>
            <w:t>1</w:t>
          </w:r>
          <w:r>
            <w:rPr>
              <w:b/>
              <w:noProof/>
              <w:color w:val="6EA0B0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3ED733AC" w14:textId="77777777" w:rsidR="00B0794F" w:rsidRDefault="00B0794F">
          <w:pPr>
            <w:pStyle w:val="Footer"/>
          </w:pPr>
        </w:p>
      </w:tc>
    </w:tr>
  </w:tbl>
  <w:p w14:paraId="778837F1" w14:textId="77777777" w:rsidR="00B0794F" w:rsidRDefault="00B07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4EF9C" w14:textId="77777777" w:rsidR="00F04DF0" w:rsidRDefault="00F04DF0" w:rsidP="00B0794F">
      <w:pPr>
        <w:spacing w:after="0" w:line="240" w:lineRule="auto"/>
      </w:pPr>
      <w:r>
        <w:separator/>
      </w:r>
    </w:p>
  </w:footnote>
  <w:footnote w:type="continuationSeparator" w:id="0">
    <w:p w14:paraId="4CA00907" w14:textId="77777777" w:rsidR="00F04DF0" w:rsidRDefault="00F04DF0" w:rsidP="00B07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D3F32" w14:textId="77777777" w:rsidR="00B0794F" w:rsidRDefault="00B0794F">
    <w:pPr>
      <w:pStyle w:val="Header"/>
    </w:pPr>
  </w:p>
  <w:p w14:paraId="158E67BD" w14:textId="77777777" w:rsidR="00B0794F" w:rsidRDefault="00B079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11ED5"/>
    <w:multiLevelType w:val="hybridMultilevel"/>
    <w:tmpl w:val="0014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871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2E761E9A"/>
    <w:multiLevelType w:val="hybridMultilevel"/>
    <w:tmpl w:val="4CC0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CD5095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F6C65B2"/>
    <w:multiLevelType w:val="hybridMultilevel"/>
    <w:tmpl w:val="139A6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64CC9"/>
    <w:multiLevelType w:val="hybridMultilevel"/>
    <w:tmpl w:val="4C1E696A"/>
    <w:lvl w:ilvl="0" w:tplc="924A8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E975E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9A0415F"/>
    <w:multiLevelType w:val="hybridMultilevel"/>
    <w:tmpl w:val="5798C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6"/>
  </w:num>
  <w:num w:numId="9">
    <w:abstractNumId w:val="13"/>
  </w:num>
  <w:num w:numId="10">
    <w:abstractNumId w:val="1"/>
  </w:num>
  <w:num w:numId="11">
    <w:abstractNumId w:val="5"/>
  </w:num>
  <w:num w:numId="12">
    <w:abstractNumId w:val="0"/>
  </w:num>
  <w:num w:numId="13">
    <w:abstractNumId w:val="14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4E"/>
    <w:rsid w:val="00032805"/>
    <w:rsid w:val="00065F9C"/>
    <w:rsid w:val="000C1B65"/>
    <w:rsid w:val="000F6147"/>
    <w:rsid w:val="00107E1B"/>
    <w:rsid w:val="00112029"/>
    <w:rsid w:val="00135412"/>
    <w:rsid w:val="00156F96"/>
    <w:rsid w:val="002F4A55"/>
    <w:rsid w:val="00361FF4"/>
    <w:rsid w:val="003B5299"/>
    <w:rsid w:val="00435C00"/>
    <w:rsid w:val="00493A0C"/>
    <w:rsid w:val="004D6B48"/>
    <w:rsid w:val="00531A4E"/>
    <w:rsid w:val="00535F5A"/>
    <w:rsid w:val="00555F58"/>
    <w:rsid w:val="0056142A"/>
    <w:rsid w:val="005F0970"/>
    <w:rsid w:val="006E6663"/>
    <w:rsid w:val="00793B33"/>
    <w:rsid w:val="008067C9"/>
    <w:rsid w:val="008B3AC2"/>
    <w:rsid w:val="008F680D"/>
    <w:rsid w:val="00991AD4"/>
    <w:rsid w:val="009D4C9A"/>
    <w:rsid w:val="009F345A"/>
    <w:rsid w:val="00A23BC4"/>
    <w:rsid w:val="00A37277"/>
    <w:rsid w:val="00AA5AC9"/>
    <w:rsid w:val="00AA706E"/>
    <w:rsid w:val="00AC197E"/>
    <w:rsid w:val="00B0794F"/>
    <w:rsid w:val="00B21D59"/>
    <w:rsid w:val="00BD419F"/>
    <w:rsid w:val="00CB7C7D"/>
    <w:rsid w:val="00D608A0"/>
    <w:rsid w:val="00DD7BA8"/>
    <w:rsid w:val="00DF064E"/>
    <w:rsid w:val="00E92C0C"/>
    <w:rsid w:val="00EA64C7"/>
    <w:rsid w:val="00F04DF0"/>
    <w:rsid w:val="00F45559"/>
    <w:rsid w:val="00F803C2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85AA"/>
  <w15:docId w15:val="{E481F8C4-0FA3-4E73-B31A-98DB0DFD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  <w:rsid w:val="00991AD4"/>
  </w:style>
  <w:style w:type="numbering" w:customStyle="1" w:styleId="NoListPHPDOCX">
    <w:name w:val="No List PHPDOCX"/>
    <w:uiPriority w:val="99"/>
    <w:semiHidden/>
    <w:unhideWhenUsed/>
    <w:rsid w:val="00991AD4"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6EA0B0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6EA0B0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CAF0A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CAF0A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rsid w:val="00991AD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rsid w:val="00991AD4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4B7B8A" w:themeColor="accent1" w:themeShade="BF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6EA0B0" w:themeColor="accent1"/>
        <w:bottom w:val="single" w:sz="8" w:space="0" w:color="6EA0B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A0B0" w:themeColor="accent1"/>
          <w:left w:val="nil"/>
          <w:bottom w:val="single" w:sz="8" w:space="0" w:color="6EA0B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A0B0" w:themeColor="accent1"/>
          <w:left w:val="nil"/>
          <w:bottom w:val="single" w:sz="8" w:space="0" w:color="6EA0B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7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7EB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88207" w:themeColor="accent2" w:themeShade="BF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CCAF0A" w:themeColor="accent2"/>
        <w:bottom w:val="single" w:sz="8" w:space="0" w:color="CCAF0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AF0A" w:themeColor="accent2"/>
          <w:left w:val="nil"/>
          <w:bottom w:val="single" w:sz="8" w:space="0" w:color="CCAF0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AF0A" w:themeColor="accent2"/>
          <w:left w:val="nil"/>
          <w:bottom w:val="single" w:sz="8" w:space="0" w:color="CCAF0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1B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1B9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66627F" w:themeColor="accent3" w:themeShade="BF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8D89A4" w:themeColor="accent3"/>
        <w:bottom w:val="single" w:sz="8" w:space="0" w:color="8D89A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89A4" w:themeColor="accent3"/>
          <w:left w:val="nil"/>
          <w:bottom w:val="single" w:sz="8" w:space="0" w:color="8D89A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89A4" w:themeColor="accent3"/>
          <w:left w:val="nil"/>
          <w:bottom w:val="single" w:sz="8" w:space="0" w:color="8D89A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1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1E8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66348" w:themeColor="accent4" w:themeShade="BF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748560" w:themeColor="accent4"/>
        <w:bottom w:val="single" w:sz="8" w:space="0" w:color="74856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8560" w:themeColor="accent4"/>
          <w:left w:val="nil"/>
          <w:bottom w:val="single" w:sz="8" w:space="0" w:color="74856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8560" w:themeColor="accent4"/>
          <w:left w:val="nil"/>
          <w:bottom w:val="single" w:sz="8" w:space="0" w:color="74856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D6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786E53" w:themeColor="accent5" w:themeShade="BF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9E9273" w:themeColor="accent5"/>
        <w:bottom w:val="single" w:sz="8" w:space="0" w:color="9E927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9273" w:themeColor="accent5"/>
          <w:left w:val="nil"/>
          <w:bottom w:val="single" w:sz="8" w:space="0" w:color="9E927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9273" w:themeColor="accent5"/>
          <w:left w:val="nil"/>
          <w:bottom w:val="single" w:sz="8" w:space="0" w:color="9E927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3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3DC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EA0B0" w:themeColor="accent1"/>
        <w:left w:val="single" w:sz="8" w:space="0" w:color="6EA0B0" w:themeColor="accent1"/>
        <w:bottom w:val="single" w:sz="8" w:space="0" w:color="6EA0B0" w:themeColor="accent1"/>
        <w:right w:val="single" w:sz="8" w:space="0" w:color="6EA0B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A0B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</w:tcBorders>
      </w:tcPr>
    </w:tblStylePr>
    <w:tblStylePr w:type="band1Horz"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AF0A" w:themeColor="accent2"/>
        <w:left w:val="single" w:sz="8" w:space="0" w:color="CCAF0A" w:themeColor="accent2"/>
        <w:bottom w:val="single" w:sz="8" w:space="0" w:color="CCAF0A" w:themeColor="accent2"/>
        <w:right w:val="single" w:sz="8" w:space="0" w:color="CCAF0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AF0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AF0A" w:themeColor="accent2"/>
          <w:left w:val="single" w:sz="8" w:space="0" w:color="CCAF0A" w:themeColor="accent2"/>
          <w:bottom w:val="single" w:sz="8" w:space="0" w:color="CCAF0A" w:themeColor="accent2"/>
          <w:right w:val="single" w:sz="8" w:space="0" w:color="CCAF0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AF0A" w:themeColor="accent2"/>
          <w:left w:val="single" w:sz="8" w:space="0" w:color="CCAF0A" w:themeColor="accent2"/>
          <w:bottom w:val="single" w:sz="8" w:space="0" w:color="CCAF0A" w:themeColor="accent2"/>
          <w:right w:val="single" w:sz="8" w:space="0" w:color="CCAF0A" w:themeColor="accent2"/>
        </w:tcBorders>
      </w:tcPr>
    </w:tblStylePr>
    <w:tblStylePr w:type="band1Horz">
      <w:tblPr/>
      <w:tcPr>
        <w:tcBorders>
          <w:top w:val="single" w:sz="8" w:space="0" w:color="CCAF0A" w:themeColor="accent2"/>
          <w:left w:val="single" w:sz="8" w:space="0" w:color="CCAF0A" w:themeColor="accent2"/>
          <w:bottom w:val="single" w:sz="8" w:space="0" w:color="CCAF0A" w:themeColor="accent2"/>
          <w:right w:val="single" w:sz="8" w:space="0" w:color="CCAF0A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D89A4" w:themeColor="accent3"/>
        <w:left w:val="single" w:sz="8" w:space="0" w:color="8D89A4" w:themeColor="accent3"/>
        <w:bottom w:val="single" w:sz="8" w:space="0" w:color="8D89A4" w:themeColor="accent3"/>
        <w:right w:val="single" w:sz="8" w:space="0" w:color="8D89A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89A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89A4" w:themeColor="accent3"/>
          <w:left w:val="single" w:sz="8" w:space="0" w:color="8D89A4" w:themeColor="accent3"/>
          <w:bottom w:val="single" w:sz="8" w:space="0" w:color="8D89A4" w:themeColor="accent3"/>
          <w:right w:val="single" w:sz="8" w:space="0" w:color="8D89A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89A4" w:themeColor="accent3"/>
          <w:left w:val="single" w:sz="8" w:space="0" w:color="8D89A4" w:themeColor="accent3"/>
          <w:bottom w:val="single" w:sz="8" w:space="0" w:color="8D89A4" w:themeColor="accent3"/>
          <w:right w:val="single" w:sz="8" w:space="0" w:color="8D89A4" w:themeColor="accent3"/>
        </w:tcBorders>
      </w:tcPr>
    </w:tblStylePr>
    <w:tblStylePr w:type="band1Horz">
      <w:tblPr/>
      <w:tcPr>
        <w:tcBorders>
          <w:top w:val="single" w:sz="8" w:space="0" w:color="8D89A4" w:themeColor="accent3"/>
          <w:left w:val="single" w:sz="8" w:space="0" w:color="8D89A4" w:themeColor="accent3"/>
          <w:bottom w:val="single" w:sz="8" w:space="0" w:color="8D89A4" w:themeColor="accent3"/>
          <w:right w:val="single" w:sz="8" w:space="0" w:color="8D89A4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48560" w:themeColor="accent4"/>
        <w:left w:val="single" w:sz="8" w:space="0" w:color="748560" w:themeColor="accent4"/>
        <w:bottom w:val="single" w:sz="8" w:space="0" w:color="748560" w:themeColor="accent4"/>
        <w:right w:val="single" w:sz="8" w:space="0" w:color="74856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856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560" w:themeColor="accent4"/>
          <w:left w:val="single" w:sz="8" w:space="0" w:color="748560" w:themeColor="accent4"/>
          <w:bottom w:val="single" w:sz="8" w:space="0" w:color="748560" w:themeColor="accent4"/>
          <w:right w:val="single" w:sz="8" w:space="0" w:color="7485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8560" w:themeColor="accent4"/>
          <w:left w:val="single" w:sz="8" w:space="0" w:color="748560" w:themeColor="accent4"/>
          <w:bottom w:val="single" w:sz="8" w:space="0" w:color="748560" w:themeColor="accent4"/>
          <w:right w:val="single" w:sz="8" w:space="0" w:color="748560" w:themeColor="accent4"/>
        </w:tcBorders>
      </w:tcPr>
    </w:tblStylePr>
    <w:tblStylePr w:type="band1Horz">
      <w:tblPr/>
      <w:tcPr>
        <w:tcBorders>
          <w:top w:val="single" w:sz="8" w:space="0" w:color="748560" w:themeColor="accent4"/>
          <w:left w:val="single" w:sz="8" w:space="0" w:color="748560" w:themeColor="accent4"/>
          <w:bottom w:val="single" w:sz="8" w:space="0" w:color="748560" w:themeColor="accent4"/>
          <w:right w:val="single" w:sz="8" w:space="0" w:color="748560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9273" w:themeColor="accent5"/>
        <w:left w:val="single" w:sz="8" w:space="0" w:color="9E9273" w:themeColor="accent5"/>
        <w:bottom w:val="single" w:sz="8" w:space="0" w:color="9E9273" w:themeColor="accent5"/>
        <w:right w:val="single" w:sz="8" w:space="0" w:color="9E927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927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9273" w:themeColor="accent5"/>
          <w:left w:val="single" w:sz="8" w:space="0" w:color="9E9273" w:themeColor="accent5"/>
          <w:bottom w:val="single" w:sz="8" w:space="0" w:color="9E9273" w:themeColor="accent5"/>
          <w:right w:val="single" w:sz="8" w:space="0" w:color="9E92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9273" w:themeColor="accent5"/>
          <w:left w:val="single" w:sz="8" w:space="0" w:color="9E9273" w:themeColor="accent5"/>
          <w:bottom w:val="single" w:sz="8" w:space="0" w:color="9E9273" w:themeColor="accent5"/>
          <w:right w:val="single" w:sz="8" w:space="0" w:color="9E9273" w:themeColor="accent5"/>
        </w:tcBorders>
      </w:tcPr>
    </w:tblStylePr>
    <w:tblStylePr w:type="band1Horz">
      <w:tblPr/>
      <w:tcPr>
        <w:tcBorders>
          <w:top w:val="single" w:sz="8" w:space="0" w:color="9E9273" w:themeColor="accent5"/>
          <w:left w:val="single" w:sz="8" w:space="0" w:color="9E9273" w:themeColor="accent5"/>
          <w:bottom w:val="single" w:sz="8" w:space="0" w:color="9E9273" w:themeColor="accent5"/>
          <w:right w:val="single" w:sz="8" w:space="0" w:color="9E9273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848D" w:themeColor="accent6"/>
        <w:left w:val="single" w:sz="8" w:space="0" w:color="7E848D" w:themeColor="accent6"/>
        <w:bottom w:val="single" w:sz="8" w:space="0" w:color="7E848D" w:themeColor="accent6"/>
        <w:right w:val="single" w:sz="8" w:space="0" w:color="7E848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84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848D" w:themeColor="accent6"/>
          <w:left w:val="single" w:sz="8" w:space="0" w:color="7E848D" w:themeColor="accent6"/>
          <w:bottom w:val="single" w:sz="8" w:space="0" w:color="7E848D" w:themeColor="accent6"/>
          <w:right w:val="single" w:sz="8" w:space="0" w:color="7E84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848D" w:themeColor="accent6"/>
          <w:left w:val="single" w:sz="8" w:space="0" w:color="7E848D" w:themeColor="accent6"/>
          <w:bottom w:val="single" w:sz="8" w:space="0" w:color="7E848D" w:themeColor="accent6"/>
          <w:right w:val="single" w:sz="8" w:space="0" w:color="7E848D" w:themeColor="accent6"/>
        </w:tcBorders>
      </w:tcPr>
    </w:tblStylePr>
    <w:tblStylePr w:type="band1Horz">
      <w:tblPr/>
      <w:tcPr>
        <w:tcBorders>
          <w:top w:val="single" w:sz="8" w:space="0" w:color="7E848D" w:themeColor="accent6"/>
          <w:left w:val="single" w:sz="8" w:space="0" w:color="7E848D" w:themeColor="accent6"/>
          <w:bottom w:val="single" w:sz="8" w:space="0" w:color="7E848D" w:themeColor="accent6"/>
          <w:right w:val="single" w:sz="8" w:space="0" w:color="7E848D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EA0B0" w:themeColor="accent1"/>
        <w:left w:val="single" w:sz="8" w:space="0" w:color="6EA0B0" w:themeColor="accent1"/>
        <w:bottom w:val="single" w:sz="8" w:space="0" w:color="6EA0B0" w:themeColor="accent1"/>
        <w:right w:val="single" w:sz="8" w:space="0" w:color="6EA0B0" w:themeColor="accent1"/>
        <w:insideH w:val="single" w:sz="8" w:space="0" w:color="6EA0B0" w:themeColor="accent1"/>
        <w:insideV w:val="single" w:sz="8" w:space="0" w:color="6EA0B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18" w:space="0" w:color="6EA0B0" w:themeColor="accent1"/>
          <w:right w:val="single" w:sz="8" w:space="0" w:color="6EA0B0" w:themeColor="accent1"/>
          <w:insideH w:val="nil"/>
          <w:insideV w:val="single" w:sz="8" w:space="0" w:color="6EA0B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  <w:insideH w:val="nil"/>
          <w:insideV w:val="single" w:sz="8" w:space="0" w:color="6EA0B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</w:tcBorders>
      </w:tcPr>
    </w:tblStylePr>
    <w:tblStylePr w:type="band1Vert"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</w:tcBorders>
        <w:shd w:val="clear" w:color="auto" w:fill="DAE7EB" w:themeFill="accent1" w:themeFillTint="3F"/>
      </w:tcPr>
    </w:tblStylePr>
    <w:tblStylePr w:type="band1Horz"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  <w:insideV w:val="single" w:sz="8" w:space="0" w:color="6EA0B0" w:themeColor="accent1"/>
        </w:tcBorders>
        <w:shd w:val="clear" w:color="auto" w:fill="DAE7EB" w:themeFill="accent1" w:themeFillTint="3F"/>
      </w:tcPr>
    </w:tblStylePr>
    <w:tblStylePr w:type="band2Horz"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  <w:insideV w:val="single" w:sz="8" w:space="0" w:color="6EA0B0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AF0A" w:themeColor="accent2"/>
        <w:left w:val="single" w:sz="8" w:space="0" w:color="CCAF0A" w:themeColor="accent2"/>
        <w:bottom w:val="single" w:sz="8" w:space="0" w:color="CCAF0A" w:themeColor="accent2"/>
        <w:right w:val="single" w:sz="8" w:space="0" w:color="CCAF0A" w:themeColor="accent2"/>
        <w:insideH w:val="single" w:sz="8" w:space="0" w:color="CCAF0A" w:themeColor="accent2"/>
        <w:insideV w:val="single" w:sz="8" w:space="0" w:color="CCAF0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AF0A" w:themeColor="accent2"/>
          <w:left w:val="single" w:sz="8" w:space="0" w:color="CCAF0A" w:themeColor="accent2"/>
          <w:bottom w:val="single" w:sz="18" w:space="0" w:color="CCAF0A" w:themeColor="accent2"/>
          <w:right w:val="single" w:sz="8" w:space="0" w:color="CCAF0A" w:themeColor="accent2"/>
          <w:insideH w:val="nil"/>
          <w:insideV w:val="single" w:sz="8" w:space="0" w:color="CCAF0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AF0A" w:themeColor="accent2"/>
          <w:left w:val="single" w:sz="8" w:space="0" w:color="CCAF0A" w:themeColor="accent2"/>
          <w:bottom w:val="single" w:sz="8" w:space="0" w:color="CCAF0A" w:themeColor="accent2"/>
          <w:right w:val="single" w:sz="8" w:space="0" w:color="CCAF0A" w:themeColor="accent2"/>
          <w:insideH w:val="nil"/>
          <w:insideV w:val="single" w:sz="8" w:space="0" w:color="CCAF0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AF0A" w:themeColor="accent2"/>
          <w:left w:val="single" w:sz="8" w:space="0" w:color="CCAF0A" w:themeColor="accent2"/>
          <w:bottom w:val="single" w:sz="8" w:space="0" w:color="CCAF0A" w:themeColor="accent2"/>
          <w:right w:val="single" w:sz="8" w:space="0" w:color="CCAF0A" w:themeColor="accent2"/>
        </w:tcBorders>
      </w:tcPr>
    </w:tblStylePr>
    <w:tblStylePr w:type="band1Vert">
      <w:tblPr/>
      <w:tcPr>
        <w:tcBorders>
          <w:top w:val="single" w:sz="8" w:space="0" w:color="CCAF0A" w:themeColor="accent2"/>
          <w:left w:val="single" w:sz="8" w:space="0" w:color="CCAF0A" w:themeColor="accent2"/>
          <w:bottom w:val="single" w:sz="8" w:space="0" w:color="CCAF0A" w:themeColor="accent2"/>
          <w:right w:val="single" w:sz="8" w:space="0" w:color="CCAF0A" w:themeColor="accent2"/>
        </w:tcBorders>
        <w:shd w:val="clear" w:color="auto" w:fill="FBF1B9" w:themeFill="accent2" w:themeFillTint="3F"/>
      </w:tcPr>
    </w:tblStylePr>
    <w:tblStylePr w:type="band1Horz">
      <w:tblPr/>
      <w:tcPr>
        <w:tcBorders>
          <w:top w:val="single" w:sz="8" w:space="0" w:color="CCAF0A" w:themeColor="accent2"/>
          <w:left w:val="single" w:sz="8" w:space="0" w:color="CCAF0A" w:themeColor="accent2"/>
          <w:bottom w:val="single" w:sz="8" w:space="0" w:color="CCAF0A" w:themeColor="accent2"/>
          <w:right w:val="single" w:sz="8" w:space="0" w:color="CCAF0A" w:themeColor="accent2"/>
          <w:insideV w:val="single" w:sz="8" w:space="0" w:color="CCAF0A" w:themeColor="accent2"/>
        </w:tcBorders>
        <w:shd w:val="clear" w:color="auto" w:fill="FBF1B9" w:themeFill="accent2" w:themeFillTint="3F"/>
      </w:tcPr>
    </w:tblStylePr>
    <w:tblStylePr w:type="band2Horz">
      <w:tblPr/>
      <w:tcPr>
        <w:tcBorders>
          <w:top w:val="single" w:sz="8" w:space="0" w:color="CCAF0A" w:themeColor="accent2"/>
          <w:left w:val="single" w:sz="8" w:space="0" w:color="CCAF0A" w:themeColor="accent2"/>
          <w:bottom w:val="single" w:sz="8" w:space="0" w:color="CCAF0A" w:themeColor="accent2"/>
          <w:right w:val="single" w:sz="8" w:space="0" w:color="CCAF0A" w:themeColor="accent2"/>
          <w:insideV w:val="single" w:sz="8" w:space="0" w:color="CCAF0A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D89A4" w:themeColor="accent3"/>
        <w:left w:val="single" w:sz="8" w:space="0" w:color="8D89A4" w:themeColor="accent3"/>
        <w:bottom w:val="single" w:sz="8" w:space="0" w:color="8D89A4" w:themeColor="accent3"/>
        <w:right w:val="single" w:sz="8" w:space="0" w:color="8D89A4" w:themeColor="accent3"/>
        <w:insideH w:val="single" w:sz="8" w:space="0" w:color="8D89A4" w:themeColor="accent3"/>
        <w:insideV w:val="single" w:sz="8" w:space="0" w:color="8D89A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89A4" w:themeColor="accent3"/>
          <w:left w:val="single" w:sz="8" w:space="0" w:color="8D89A4" w:themeColor="accent3"/>
          <w:bottom w:val="single" w:sz="18" w:space="0" w:color="8D89A4" w:themeColor="accent3"/>
          <w:right w:val="single" w:sz="8" w:space="0" w:color="8D89A4" w:themeColor="accent3"/>
          <w:insideH w:val="nil"/>
          <w:insideV w:val="single" w:sz="8" w:space="0" w:color="8D89A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89A4" w:themeColor="accent3"/>
          <w:left w:val="single" w:sz="8" w:space="0" w:color="8D89A4" w:themeColor="accent3"/>
          <w:bottom w:val="single" w:sz="8" w:space="0" w:color="8D89A4" w:themeColor="accent3"/>
          <w:right w:val="single" w:sz="8" w:space="0" w:color="8D89A4" w:themeColor="accent3"/>
          <w:insideH w:val="nil"/>
          <w:insideV w:val="single" w:sz="8" w:space="0" w:color="8D89A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89A4" w:themeColor="accent3"/>
          <w:left w:val="single" w:sz="8" w:space="0" w:color="8D89A4" w:themeColor="accent3"/>
          <w:bottom w:val="single" w:sz="8" w:space="0" w:color="8D89A4" w:themeColor="accent3"/>
          <w:right w:val="single" w:sz="8" w:space="0" w:color="8D89A4" w:themeColor="accent3"/>
        </w:tcBorders>
      </w:tcPr>
    </w:tblStylePr>
    <w:tblStylePr w:type="band1Vert">
      <w:tblPr/>
      <w:tcPr>
        <w:tcBorders>
          <w:top w:val="single" w:sz="8" w:space="0" w:color="8D89A4" w:themeColor="accent3"/>
          <w:left w:val="single" w:sz="8" w:space="0" w:color="8D89A4" w:themeColor="accent3"/>
          <w:bottom w:val="single" w:sz="8" w:space="0" w:color="8D89A4" w:themeColor="accent3"/>
          <w:right w:val="single" w:sz="8" w:space="0" w:color="8D89A4" w:themeColor="accent3"/>
        </w:tcBorders>
        <w:shd w:val="clear" w:color="auto" w:fill="E2E1E8" w:themeFill="accent3" w:themeFillTint="3F"/>
      </w:tcPr>
    </w:tblStylePr>
    <w:tblStylePr w:type="band1Horz">
      <w:tblPr/>
      <w:tcPr>
        <w:tcBorders>
          <w:top w:val="single" w:sz="8" w:space="0" w:color="8D89A4" w:themeColor="accent3"/>
          <w:left w:val="single" w:sz="8" w:space="0" w:color="8D89A4" w:themeColor="accent3"/>
          <w:bottom w:val="single" w:sz="8" w:space="0" w:color="8D89A4" w:themeColor="accent3"/>
          <w:right w:val="single" w:sz="8" w:space="0" w:color="8D89A4" w:themeColor="accent3"/>
          <w:insideV w:val="single" w:sz="8" w:space="0" w:color="8D89A4" w:themeColor="accent3"/>
        </w:tcBorders>
        <w:shd w:val="clear" w:color="auto" w:fill="E2E1E8" w:themeFill="accent3" w:themeFillTint="3F"/>
      </w:tcPr>
    </w:tblStylePr>
    <w:tblStylePr w:type="band2Horz">
      <w:tblPr/>
      <w:tcPr>
        <w:tcBorders>
          <w:top w:val="single" w:sz="8" w:space="0" w:color="8D89A4" w:themeColor="accent3"/>
          <w:left w:val="single" w:sz="8" w:space="0" w:color="8D89A4" w:themeColor="accent3"/>
          <w:bottom w:val="single" w:sz="8" w:space="0" w:color="8D89A4" w:themeColor="accent3"/>
          <w:right w:val="single" w:sz="8" w:space="0" w:color="8D89A4" w:themeColor="accent3"/>
          <w:insideV w:val="single" w:sz="8" w:space="0" w:color="8D89A4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48560" w:themeColor="accent4"/>
        <w:left w:val="single" w:sz="8" w:space="0" w:color="748560" w:themeColor="accent4"/>
        <w:bottom w:val="single" w:sz="8" w:space="0" w:color="748560" w:themeColor="accent4"/>
        <w:right w:val="single" w:sz="8" w:space="0" w:color="748560" w:themeColor="accent4"/>
        <w:insideH w:val="single" w:sz="8" w:space="0" w:color="748560" w:themeColor="accent4"/>
        <w:insideV w:val="single" w:sz="8" w:space="0" w:color="74856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8560" w:themeColor="accent4"/>
          <w:left w:val="single" w:sz="8" w:space="0" w:color="748560" w:themeColor="accent4"/>
          <w:bottom w:val="single" w:sz="18" w:space="0" w:color="748560" w:themeColor="accent4"/>
          <w:right w:val="single" w:sz="8" w:space="0" w:color="748560" w:themeColor="accent4"/>
          <w:insideH w:val="nil"/>
          <w:insideV w:val="single" w:sz="8" w:space="0" w:color="74856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8560" w:themeColor="accent4"/>
          <w:left w:val="single" w:sz="8" w:space="0" w:color="748560" w:themeColor="accent4"/>
          <w:bottom w:val="single" w:sz="8" w:space="0" w:color="748560" w:themeColor="accent4"/>
          <w:right w:val="single" w:sz="8" w:space="0" w:color="748560" w:themeColor="accent4"/>
          <w:insideH w:val="nil"/>
          <w:insideV w:val="single" w:sz="8" w:space="0" w:color="74856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8560" w:themeColor="accent4"/>
          <w:left w:val="single" w:sz="8" w:space="0" w:color="748560" w:themeColor="accent4"/>
          <w:bottom w:val="single" w:sz="8" w:space="0" w:color="748560" w:themeColor="accent4"/>
          <w:right w:val="single" w:sz="8" w:space="0" w:color="748560" w:themeColor="accent4"/>
        </w:tcBorders>
      </w:tcPr>
    </w:tblStylePr>
    <w:tblStylePr w:type="band1Vert">
      <w:tblPr/>
      <w:tcPr>
        <w:tcBorders>
          <w:top w:val="single" w:sz="8" w:space="0" w:color="748560" w:themeColor="accent4"/>
          <w:left w:val="single" w:sz="8" w:space="0" w:color="748560" w:themeColor="accent4"/>
          <w:bottom w:val="single" w:sz="8" w:space="0" w:color="748560" w:themeColor="accent4"/>
          <w:right w:val="single" w:sz="8" w:space="0" w:color="748560" w:themeColor="accent4"/>
        </w:tcBorders>
        <w:shd w:val="clear" w:color="auto" w:fill="DCE1D6" w:themeFill="accent4" w:themeFillTint="3F"/>
      </w:tcPr>
    </w:tblStylePr>
    <w:tblStylePr w:type="band1Horz">
      <w:tblPr/>
      <w:tcPr>
        <w:tcBorders>
          <w:top w:val="single" w:sz="8" w:space="0" w:color="748560" w:themeColor="accent4"/>
          <w:left w:val="single" w:sz="8" w:space="0" w:color="748560" w:themeColor="accent4"/>
          <w:bottom w:val="single" w:sz="8" w:space="0" w:color="748560" w:themeColor="accent4"/>
          <w:right w:val="single" w:sz="8" w:space="0" w:color="748560" w:themeColor="accent4"/>
          <w:insideV w:val="single" w:sz="8" w:space="0" w:color="748560" w:themeColor="accent4"/>
        </w:tcBorders>
        <w:shd w:val="clear" w:color="auto" w:fill="DCE1D6" w:themeFill="accent4" w:themeFillTint="3F"/>
      </w:tcPr>
    </w:tblStylePr>
    <w:tblStylePr w:type="band2Horz">
      <w:tblPr/>
      <w:tcPr>
        <w:tcBorders>
          <w:top w:val="single" w:sz="8" w:space="0" w:color="748560" w:themeColor="accent4"/>
          <w:left w:val="single" w:sz="8" w:space="0" w:color="748560" w:themeColor="accent4"/>
          <w:bottom w:val="single" w:sz="8" w:space="0" w:color="748560" w:themeColor="accent4"/>
          <w:right w:val="single" w:sz="8" w:space="0" w:color="748560" w:themeColor="accent4"/>
          <w:insideV w:val="single" w:sz="8" w:space="0" w:color="748560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9273" w:themeColor="accent5"/>
        <w:left w:val="single" w:sz="8" w:space="0" w:color="9E9273" w:themeColor="accent5"/>
        <w:bottom w:val="single" w:sz="8" w:space="0" w:color="9E9273" w:themeColor="accent5"/>
        <w:right w:val="single" w:sz="8" w:space="0" w:color="9E9273" w:themeColor="accent5"/>
        <w:insideH w:val="single" w:sz="8" w:space="0" w:color="9E9273" w:themeColor="accent5"/>
        <w:insideV w:val="single" w:sz="8" w:space="0" w:color="9E927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9273" w:themeColor="accent5"/>
          <w:left w:val="single" w:sz="8" w:space="0" w:color="9E9273" w:themeColor="accent5"/>
          <w:bottom w:val="single" w:sz="18" w:space="0" w:color="9E9273" w:themeColor="accent5"/>
          <w:right w:val="single" w:sz="8" w:space="0" w:color="9E9273" w:themeColor="accent5"/>
          <w:insideH w:val="nil"/>
          <w:insideV w:val="single" w:sz="8" w:space="0" w:color="9E927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9273" w:themeColor="accent5"/>
          <w:left w:val="single" w:sz="8" w:space="0" w:color="9E9273" w:themeColor="accent5"/>
          <w:bottom w:val="single" w:sz="8" w:space="0" w:color="9E9273" w:themeColor="accent5"/>
          <w:right w:val="single" w:sz="8" w:space="0" w:color="9E9273" w:themeColor="accent5"/>
          <w:insideH w:val="nil"/>
          <w:insideV w:val="single" w:sz="8" w:space="0" w:color="9E927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9273" w:themeColor="accent5"/>
          <w:left w:val="single" w:sz="8" w:space="0" w:color="9E9273" w:themeColor="accent5"/>
          <w:bottom w:val="single" w:sz="8" w:space="0" w:color="9E9273" w:themeColor="accent5"/>
          <w:right w:val="single" w:sz="8" w:space="0" w:color="9E9273" w:themeColor="accent5"/>
        </w:tcBorders>
      </w:tcPr>
    </w:tblStylePr>
    <w:tblStylePr w:type="band1Vert">
      <w:tblPr/>
      <w:tcPr>
        <w:tcBorders>
          <w:top w:val="single" w:sz="8" w:space="0" w:color="9E9273" w:themeColor="accent5"/>
          <w:left w:val="single" w:sz="8" w:space="0" w:color="9E9273" w:themeColor="accent5"/>
          <w:bottom w:val="single" w:sz="8" w:space="0" w:color="9E9273" w:themeColor="accent5"/>
          <w:right w:val="single" w:sz="8" w:space="0" w:color="9E9273" w:themeColor="accent5"/>
        </w:tcBorders>
        <w:shd w:val="clear" w:color="auto" w:fill="E7E3DC" w:themeFill="accent5" w:themeFillTint="3F"/>
      </w:tcPr>
    </w:tblStylePr>
    <w:tblStylePr w:type="band1Horz">
      <w:tblPr/>
      <w:tcPr>
        <w:tcBorders>
          <w:top w:val="single" w:sz="8" w:space="0" w:color="9E9273" w:themeColor="accent5"/>
          <w:left w:val="single" w:sz="8" w:space="0" w:color="9E9273" w:themeColor="accent5"/>
          <w:bottom w:val="single" w:sz="8" w:space="0" w:color="9E9273" w:themeColor="accent5"/>
          <w:right w:val="single" w:sz="8" w:space="0" w:color="9E9273" w:themeColor="accent5"/>
          <w:insideV w:val="single" w:sz="8" w:space="0" w:color="9E9273" w:themeColor="accent5"/>
        </w:tcBorders>
        <w:shd w:val="clear" w:color="auto" w:fill="E7E3DC" w:themeFill="accent5" w:themeFillTint="3F"/>
      </w:tcPr>
    </w:tblStylePr>
    <w:tblStylePr w:type="band2Horz">
      <w:tblPr/>
      <w:tcPr>
        <w:tcBorders>
          <w:top w:val="single" w:sz="8" w:space="0" w:color="9E9273" w:themeColor="accent5"/>
          <w:left w:val="single" w:sz="8" w:space="0" w:color="9E9273" w:themeColor="accent5"/>
          <w:bottom w:val="single" w:sz="8" w:space="0" w:color="9E9273" w:themeColor="accent5"/>
          <w:right w:val="single" w:sz="8" w:space="0" w:color="9E9273" w:themeColor="accent5"/>
          <w:insideV w:val="single" w:sz="8" w:space="0" w:color="9E9273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848D" w:themeColor="accent6"/>
        <w:left w:val="single" w:sz="8" w:space="0" w:color="7E848D" w:themeColor="accent6"/>
        <w:bottom w:val="single" w:sz="8" w:space="0" w:color="7E848D" w:themeColor="accent6"/>
        <w:right w:val="single" w:sz="8" w:space="0" w:color="7E848D" w:themeColor="accent6"/>
        <w:insideH w:val="single" w:sz="8" w:space="0" w:color="7E848D" w:themeColor="accent6"/>
        <w:insideV w:val="single" w:sz="8" w:space="0" w:color="7E848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848D" w:themeColor="accent6"/>
          <w:left w:val="single" w:sz="8" w:space="0" w:color="7E848D" w:themeColor="accent6"/>
          <w:bottom w:val="single" w:sz="18" w:space="0" w:color="7E848D" w:themeColor="accent6"/>
          <w:right w:val="single" w:sz="8" w:space="0" w:color="7E848D" w:themeColor="accent6"/>
          <w:insideH w:val="nil"/>
          <w:insideV w:val="single" w:sz="8" w:space="0" w:color="7E848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848D" w:themeColor="accent6"/>
          <w:left w:val="single" w:sz="8" w:space="0" w:color="7E848D" w:themeColor="accent6"/>
          <w:bottom w:val="single" w:sz="8" w:space="0" w:color="7E848D" w:themeColor="accent6"/>
          <w:right w:val="single" w:sz="8" w:space="0" w:color="7E848D" w:themeColor="accent6"/>
          <w:insideH w:val="nil"/>
          <w:insideV w:val="single" w:sz="8" w:space="0" w:color="7E848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848D" w:themeColor="accent6"/>
          <w:left w:val="single" w:sz="8" w:space="0" w:color="7E848D" w:themeColor="accent6"/>
          <w:bottom w:val="single" w:sz="8" w:space="0" w:color="7E848D" w:themeColor="accent6"/>
          <w:right w:val="single" w:sz="8" w:space="0" w:color="7E848D" w:themeColor="accent6"/>
        </w:tcBorders>
      </w:tcPr>
    </w:tblStylePr>
    <w:tblStylePr w:type="band1Vert">
      <w:tblPr/>
      <w:tcPr>
        <w:tcBorders>
          <w:top w:val="single" w:sz="8" w:space="0" w:color="7E848D" w:themeColor="accent6"/>
          <w:left w:val="single" w:sz="8" w:space="0" w:color="7E848D" w:themeColor="accent6"/>
          <w:bottom w:val="single" w:sz="8" w:space="0" w:color="7E848D" w:themeColor="accent6"/>
          <w:right w:val="single" w:sz="8" w:space="0" w:color="7E848D" w:themeColor="accent6"/>
        </w:tcBorders>
        <w:shd w:val="clear" w:color="auto" w:fill="DEE0E2" w:themeFill="accent6" w:themeFillTint="3F"/>
      </w:tcPr>
    </w:tblStylePr>
    <w:tblStylePr w:type="band1Horz">
      <w:tblPr/>
      <w:tcPr>
        <w:tcBorders>
          <w:top w:val="single" w:sz="8" w:space="0" w:color="7E848D" w:themeColor="accent6"/>
          <w:left w:val="single" w:sz="8" w:space="0" w:color="7E848D" w:themeColor="accent6"/>
          <w:bottom w:val="single" w:sz="8" w:space="0" w:color="7E848D" w:themeColor="accent6"/>
          <w:right w:val="single" w:sz="8" w:space="0" w:color="7E848D" w:themeColor="accent6"/>
          <w:insideV w:val="single" w:sz="8" w:space="0" w:color="7E848D" w:themeColor="accent6"/>
        </w:tcBorders>
        <w:shd w:val="clear" w:color="auto" w:fill="DEE0E2" w:themeFill="accent6" w:themeFillTint="3F"/>
      </w:tcPr>
    </w:tblStylePr>
    <w:tblStylePr w:type="band2Horz">
      <w:tblPr/>
      <w:tcPr>
        <w:tcBorders>
          <w:top w:val="single" w:sz="8" w:space="0" w:color="7E848D" w:themeColor="accent6"/>
          <w:left w:val="single" w:sz="8" w:space="0" w:color="7E848D" w:themeColor="accent6"/>
          <w:bottom w:val="single" w:sz="8" w:space="0" w:color="7E848D" w:themeColor="accent6"/>
          <w:right w:val="single" w:sz="8" w:space="0" w:color="7E848D" w:themeColor="accent6"/>
          <w:insideV w:val="single" w:sz="8" w:space="0" w:color="7E848D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B7C3" w:themeColor="accent1" w:themeTint="BF"/>
        <w:left w:val="single" w:sz="8" w:space="0" w:color="92B7C3" w:themeColor="accent1" w:themeTint="BF"/>
        <w:bottom w:val="single" w:sz="8" w:space="0" w:color="92B7C3" w:themeColor="accent1" w:themeTint="BF"/>
        <w:right w:val="single" w:sz="8" w:space="0" w:color="92B7C3" w:themeColor="accent1" w:themeTint="BF"/>
        <w:insideH w:val="single" w:sz="8" w:space="0" w:color="92B7C3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B7C3" w:themeColor="accent1" w:themeTint="BF"/>
          <w:left w:val="single" w:sz="8" w:space="0" w:color="92B7C3" w:themeColor="accent1" w:themeTint="BF"/>
          <w:bottom w:val="single" w:sz="8" w:space="0" w:color="92B7C3" w:themeColor="accent1" w:themeTint="BF"/>
          <w:right w:val="single" w:sz="8" w:space="0" w:color="92B7C3" w:themeColor="accent1" w:themeTint="BF"/>
          <w:insideH w:val="nil"/>
          <w:insideV w:val="nil"/>
        </w:tcBorders>
        <w:shd w:val="clear" w:color="auto" w:fill="6EA0B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B7C3" w:themeColor="accent1" w:themeTint="BF"/>
          <w:left w:val="single" w:sz="8" w:space="0" w:color="92B7C3" w:themeColor="accent1" w:themeTint="BF"/>
          <w:bottom w:val="single" w:sz="8" w:space="0" w:color="92B7C3" w:themeColor="accent1" w:themeTint="BF"/>
          <w:right w:val="single" w:sz="8" w:space="0" w:color="92B7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7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7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D52B" w:themeColor="accent2" w:themeTint="BF"/>
        <w:left w:val="single" w:sz="8" w:space="0" w:color="F4D52B" w:themeColor="accent2" w:themeTint="BF"/>
        <w:bottom w:val="single" w:sz="8" w:space="0" w:color="F4D52B" w:themeColor="accent2" w:themeTint="BF"/>
        <w:right w:val="single" w:sz="8" w:space="0" w:color="F4D52B" w:themeColor="accent2" w:themeTint="BF"/>
        <w:insideH w:val="single" w:sz="8" w:space="0" w:color="F4D52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D52B" w:themeColor="accent2" w:themeTint="BF"/>
          <w:left w:val="single" w:sz="8" w:space="0" w:color="F4D52B" w:themeColor="accent2" w:themeTint="BF"/>
          <w:bottom w:val="single" w:sz="8" w:space="0" w:color="F4D52B" w:themeColor="accent2" w:themeTint="BF"/>
          <w:right w:val="single" w:sz="8" w:space="0" w:color="F4D52B" w:themeColor="accent2" w:themeTint="BF"/>
          <w:insideH w:val="nil"/>
          <w:insideV w:val="nil"/>
        </w:tcBorders>
        <w:shd w:val="clear" w:color="auto" w:fill="CCAF0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D52B" w:themeColor="accent2" w:themeTint="BF"/>
          <w:left w:val="single" w:sz="8" w:space="0" w:color="F4D52B" w:themeColor="accent2" w:themeTint="BF"/>
          <w:bottom w:val="single" w:sz="8" w:space="0" w:color="F4D52B" w:themeColor="accent2" w:themeTint="BF"/>
          <w:right w:val="single" w:sz="8" w:space="0" w:color="F4D52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1B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1B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9A6BA" w:themeColor="accent3" w:themeTint="BF"/>
        <w:left w:val="single" w:sz="8" w:space="0" w:color="A9A6BA" w:themeColor="accent3" w:themeTint="BF"/>
        <w:bottom w:val="single" w:sz="8" w:space="0" w:color="A9A6BA" w:themeColor="accent3" w:themeTint="BF"/>
        <w:right w:val="single" w:sz="8" w:space="0" w:color="A9A6BA" w:themeColor="accent3" w:themeTint="BF"/>
        <w:insideH w:val="single" w:sz="8" w:space="0" w:color="A9A6BA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A6BA" w:themeColor="accent3" w:themeTint="BF"/>
          <w:left w:val="single" w:sz="8" w:space="0" w:color="A9A6BA" w:themeColor="accent3" w:themeTint="BF"/>
          <w:bottom w:val="single" w:sz="8" w:space="0" w:color="A9A6BA" w:themeColor="accent3" w:themeTint="BF"/>
          <w:right w:val="single" w:sz="8" w:space="0" w:color="A9A6BA" w:themeColor="accent3" w:themeTint="BF"/>
          <w:insideH w:val="nil"/>
          <w:insideV w:val="nil"/>
        </w:tcBorders>
        <w:shd w:val="clear" w:color="auto" w:fill="8D89A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A6BA" w:themeColor="accent3" w:themeTint="BF"/>
          <w:left w:val="single" w:sz="8" w:space="0" w:color="A9A6BA" w:themeColor="accent3" w:themeTint="BF"/>
          <w:bottom w:val="single" w:sz="8" w:space="0" w:color="A9A6BA" w:themeColor="accent3" w:themeTint="BF"/>
          <w:right w:val="single" w:sz="8" w:space="0" w:color="A9A6B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1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1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A684" w:themeColor="accent4" w:themeTint="BF"/>
        <w:left w:val="single" w:sz="8" w:space="0" w:color="96A684" w:themeColor="accent4" w:themeTint="BF"/>
        <w:bottom w:val="single" w:sz="8" w:space="0" w:color="96A684" w:themeColor="accent4" w:themeTint="BF"/>
        <w:right w:val="single" w:sz="8" w:space="0" w:color="96A684" w:themeColor="accent4" w:themeTint="BF"/>
        <w:insideH w:val="single" w:sz="8" w:space="0" w:color="96A6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A684" w:themeColor="accent4" w:themeTint="BF"/>
          <w:left w:val="single" w:sz="8" w:space="0" w:color="96A684" w:themeColor="accent4" w:themeTint="BF"/>
          <w:bottom w:val="single" w:sz="8" w:space="0" w:color="96A684" w:themeColor="accent4" w:themeTint="BF"/>
          <w:right w:val="single" w:sz="8" w:space="0" w:color="96A684" w:themeColor="accent4" w:themeTint="BF"/>
          <w:insideH w:val="nil"/>
          <w:insideV w:val="nil"/>
        </w:tcBorders>
        <w:shd w:val="clear" w:color="auto" w:fill="74856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A684" w:themeColor="accent4" w:themeTint="BF"/>
          <w:left w:val="single" w:sz="8" w:space="0" w:color="96A684" w:themeColor="accent4" w:themeTint="BF"/>
          <w:bottom w:val="single" w:sz="8" w:space="0" w:color="96A684" w:themeColor="accent4" w:themeTint="BF"/>
          <w:right w:val="single" w:sz="8" w:space="0" w:color="96A6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6AD96" w:themeColor="accent5" w:themeTint="BF"/>
        <w:left w:val="single" w:sz="8" w:space="0" w:color="B6AD96" w:themeColor="accent5" w:themeTint="BF"/>
        <w:bottom w:val="single" w:sz="8" w:space="0" w:color="B6AD96" w:themeColor="accent5" w:themeTint="BF"/>
        <w:right w:val="single" w:sz="8" w:space="0" w:color="B6AD96" w:themeColor="accent5" w:themeTint="BF"/>
        <w:insideH w:val="single" w:sz="8" w:space="0" w:color="B6AD96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D96" w:themeColor="accent5" w:themeTint="BF"/>
          <w:left w:val="single" w:sz="8" w:space="0" w:color="B6AD96" w:themeColor="accent5" w:themeTint="BF"/>
          <w:bottom w:val="single" w:sz="8" w:space="0" w:color="B6AD96" w:themeColor="accent5" w:themeTint="BF"/>
          <w:right w:val="single" w:sz="8" w:space="0" w:color="B6AD96" w:themeColor="accent5" w:themeTint="BF"/>
          <w:insideH w:val="nil"/>
          <w:insideV w:val="nil"/>
        </w:tcBorders>
        <w:shd w:val="clear" w:color="auto" w:fill="9E927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D96" w:themeColor="accent5" w:themeTint="BF"/>
          <w:left w:val="single" w:sz="8" w:space="0" w:color="B6AD96" w:themeColor="accent5" w:themeTint="BF"/>
          <w:bottom w:val="single" w:sz="8" w:space="0" w:color="B6AD96" w:themeColor="accent5" w:themeTint="BF"/>
          <w:right w:val="single" w:sz="8" w:space="0" w:color="B6AD9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3D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3D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A2A9" w:themeColor="accent6" w:themeTint="BF"/>
        <w:left w:val="single" w:sz="8" w:space="0" w:color="9EA2A9" w:themeColor="accent6" w:themeTint="BF"/>
        <w:bottom w:val="single" w:sz="8" w:space="0" w:color="9EA2A9" w:themeColor="accent6" w:themeTint="BF"/>
        <w:right w:val="single" w:sz="8" w:space="0" w:color="9EA2A9" w:themeColor="accent6" w:themeTint="BF"/>
        <w:insideH w:val="single" w:sz="8" w:space="0" w:color="9EA2A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A2A9" w:themeColor="accent6" w:themeTint="BF"/>
          <w:left w:val="single" w:sz="8" w:space="0" w:color="9EA2A9" w:themeColor="accent6" w:themeTint="BF"/>
          <w:bottom w:val="single" w:sz="8" w:space="0" w:color="9EA2A9" w:themeColor="accent6" w:themeTint="BF"/>
          <w:right w:val="single" w:sz="8" w:space="0" w:color="9EA2A9" w:themeColor="accent6" w:themeTint="BF"/>
          <w:insideH w:val="nil"/>
          <w:insideV w:val="nil"/>
        </w:tcBorders>
        <w:shd w:val="clear" w:color="auto" w:fill="7E84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2A9" w:themeColor="accent6" w:themeTint="BF"/>
          <w:left w:val="single" w:sz="8" w:space="0" w:color="9EA2A9" w:themeColor="accent6" w:themeTint="BF"/>
          <w:bottom w:val="single" w:sz="8" w:space="0" w:color="9EA2A9" w:themeColor="accent6" w:themeTint="BF"/>
          <w:right w:val="single" w:sz="8" w:space="0" w:color="9EA2A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0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0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A0B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A0B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A0B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AF0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AF0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AF0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89A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89A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89A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856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856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856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927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927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927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848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84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848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B3B3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6EA0B0" w:themeColor="accent1"/>
        <w:bottom w:val="single" w:sz="8" w:space="0" w:color="6EA0B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A0B0" w:themeColor="accent1"/>
        </w:tcBorders>
      </w:tcPr>
    </w:tblStylePr>
    <w:tblStylePr w:type="lastRow">
      <w:rPr>
        <w:b/>
        <w:bCs/>
        <w:color w:val="3B3B3B" w:themeColor="text2"/>
      </w:rPr>
      <w:tblPr/>
      <w:tcPr>
        <w:tcBorders>
          <w:top w:val="single" w:sz="8" w:space="0" w:color="6EA0B0" w:themeColor="accent1"/>
          <w:bottom w:val="single" w:sz="8" w:space="0" w:color="6EA0B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A0B0" w:themeColor="accent1"/>
          <w:bottom w:val="single" w:sz="8" w:space="0" w:color="6EA0B0" w:themeColor="accent1"/>
        </w:tcBorders>
      </w:tcPr>
    </w:tblStylePr>
    <w:tblStylePr w:type="band1Vert">
      <w:tblPr/>
      <w:tcPr>
        <w:shd w:val="clear" w:color="auto" w:fill="DAE7EB" w:themeFill="accent1" w:themeFillTint="3F"/>
      </w:tcPr>
    </w:tblStylePr>
    <w:tblStylePr w:type="band1Horz">
      <w:tblPr/>
      <w:tcPr>
        <w:shd w:val="clear" w:color="auto" w:fill="DAE7EB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CCAF0A" w:themeColor="accent2"/>
        <w:bottom w:val="single" w:sz="8" w:space="0" w:color="CCAF0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AF0A" w:themeColor="accent2"/>
        </w:tcBorders>
      </w:tcPr>
    </w:tblStylePr>
    <w:tblStylePr w:type="lastRow">
      <w:rPr>
        <w:b/>
        <w:bCs/>
        <w:color w:val="3B3B3B" w:themeColor="text2"/>
      </w:rPr>
      <w:tblPr/>
      <w:tcPr>
        <w:tcBorders>
          <w:top w:val="single" w:sz="8" w:space="0" w:color="CCAF0A" w:themeColor="accent2"/>
          <w:bottom w:val="single" w:sz="8" w:space="0" w:color="CCAF0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AF0A" w:themeColor="accent2"/>
          <w:bottom w:val="single" w:sz="8" w:space="0" w:color="CCAF0A" w:themeColor="accent2"/>
        </w:tcBorders>
      </w:tcPr>
    </w:tblStylePr>
    <w:tblStylePr w:type="band1Vert">
      <w:tblPr/>
      <w:tcPr>
        <w:shd w:val="clear" w:color="auto" w:fill="FBF1B9" w:themeFill="accent2" w:themeFillTint="3F"/>
      </w:tcPr>
    </w:tblStylePr>
    <w:tblStylePr w:type="band1Horz">
      <w:tblPr/>
      <w:tcPr>
        <w:shd w:val="clear" w:color="auto" w:fill="FBF1B9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8D89A4" w:themeColor="accent3"/>
        <w:bottom w:val="single" w:sz="8" w:space="0" w:color="8D89A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89A4" w:themeColor="accent3"/>
        </w:tcBorders>
      </w:tcPr>
    </w:tblStylePr>
    <w:tblStylePr w:type="lastRow">
      <w:rPr>
        <w:b/>
        <w:bCs/>
        <w:color w:val="3B3B3B" w:themeColor="text2"/>
      </w:rPr>
      <w:tblPr/>
      <w:tcPr>
        <w:tcBorders>
          <w:top w:val="single" w:sz="8" w:space="0" w:color="8D89A4" w:themeColor="accent3"/>
          <w:bottom w:val="single" w:sz="8" w:space="0" w:color="8D89A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89A4" w:themeColor="accent3"/>
          <w:bottom w:val="single" w:sz="8" w:space="0" w:color="8D89A4" w:themeColor="accent3"/>
        </w:tcBorders>
      </w:tcPr>
    </w:tblStylePr>
    <w:tblStylePr w:type="band1Vert">
      <w:tblPr/>
      <w:tcPr>
        <w:shd w:val="clear" w:color="auto" w:fill="E2E1E8" w:themeFill="accent3" w:themeFillTint="3F"/>
      </w:tcPr>
    </w:tblStylePr>
    <w:tblStylePr w:type="band1Horz">
      <w:tblPr/>
      <w:tcPr>
        <w:shd w:val="clear" w:color="auto" w:fill="E2E1E8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748560" w:themeColor="accent4"/>
        <w:bottom w:val="single" w:sz="8" w:space="0" w:color="74856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8560" w:themeColor="accent4"/>
        </w:tcBorders>
      </w:tcPr>
    </w:tblStylePr>
    <w:tblStylePr w:type="lastRow">
      <w:rPr>
        <w:b/>
        <w:bCs/>
        <w:color w:val="3B3B3B" w:themeColor="text2"/>
      </w:rPr>
      <w:tblPr/>
      <w:tcPr>
        <w:tcBorders>
          <w:top w:val="single" w:sz="8" w:space="0" w:color="748560" w:themeColor="accent4"/>
          <w:bottom w:val="single" w:sz="8" w:space="0" w:color="7485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8560" w:themeColor="accent4"/>
          <w:bottom w:val="single" w:sz="8" w:space="0" w:color="748560" w:themeColor="accent4"/>
        </w:tcBorders>
      </w:tcPr>
    </w:tblStylePr>
    <w:tblStylePr w:type="band1Vert">
      <w:tblPr/>
      <w:tcPr>
        <w:shd w:val="clear" w:color="auto" w:fill="DCE1D6" w:themeFill="accent4" w:themeFillTint="3F"/>
      </w:tcPr>
    </w:tblStylePr>
    <w:tblStylePr w:type="band1Horz">
      <w:tblPr/>
      <w:tcPr>
        <w:shd w:val="clear" w:color="auto" w:fill="DCE1D6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9E9273" w:themeColor="accent5"/>
        <w:bottom w:val="single" w:sz="8" w:space="0" w:color="9E927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9273" w:themeColor="accent5"/>
        </w:tcBorders>
      </w:tcPr>
    </w:tblStylePr>
    <w:tblStylePr w:type="lastRow">
      <w:rPr>
        <w:b/>
        <w:bCs/>
        <w:color w:val="3B3B3B" w:themeColor="text2"/>
      </w:rPr>
      <w:tblPr/>
      <w:tcPr>
        <w:tcBorders>
          <w:top w:val="single" w:sz="8" w:space="0" w:color="9E9273" w:themeColor="accent5"/>
          <w:bottom w:val="single" w:sz="8" w:space="0" w:color="9E92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9273" w:themeColor="accent5"/>
          <w:bottom w:val="single" w:sz="8" w:space="0" w:color="9E9273" w:themeColor="accent5"/>
        </w:tcBorders>
      </w:tcPr>
    </w:tblStylePr>
    <w:tblStylePr w:type="band1Vert">
      <w:tblPr/>
      <w:tcPr>
        <w:shd w:val="clear" w:color="auto" w:fill="E7E3DC" w:themeFill="accent5" w:themeFillTint="3F"/>
      </w:tcPr>
    </w:tblStylePr>
    <w:tblStylePr w:type="band1Horz">
      <w:tblPr/>
      <w:tcPr>
        <w:shd w:val="clear" w:color="auto" w:fill="E7E3DC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7E848D" w:themeColor="accent6"/>
        <w:bottom w:val="single" w:sz="8" w:space="0" w:color="7E848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848D" w:themeColor="accent6"/>
        </w:tcBorders>
      </w:tcPr>
    </w:tblStylePr>
    <w:tblStylePr w:type="lastRow">
      <w:rPr>
        <w:b/>
        <w:bCs/>
        <w:color w:val="3B3B3B" w:themeColor="text2"/>
      </w:rPr>
      <w:tblPr/>
      <w:tcPr>
        <w:tcBorders>
          <w:top w:val="single" w:sz="8" w:space="0" w:color="7E848D" w:themeColor="accent6"/>
          <w:bottom w:val="single" w:sz="8" w:space="0" w:color="7E84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848D" w:themeColor="accent6"/>
          <w:bottom w:val="single" w:sz="8" w:space="0" w:color="7E848D" w:themeColor="accent6"/>
        </w:tcBorders>
      </w:tcPr>
    </w:tblStylePr>
    <w:tblStylePr w:type="band1Vert">
      <w:tblPr/>
      <w:tcPr>
        <w:shd w:val="clear" w:color="auto" w:fill="DEE0E2" w:themeFill="accent6" w:themeFillTint="3F"/>
      </w:tcPr>
    </w:tblStylePr>
    <w:tblStylePr w:type="band1Horz">
      <w:tblPr/>
      <w:tcPr>
        <w:shd w:val="clear" w:color="auto" w:fill="DEE0E2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6EA0B0" w:themeColor="accent1"/>
        <w:left w:val="single" w:sz="8" w:space="0" w:color="6EA0B0" w:themeColor="accent1"/>
        <w:bottom w:val="single" w:sz="8" w:space="0" w:color="6EA0B0" w:themeColor="accent1"/>
        <w:right w:val="single" w:sz="8" w:space="0" w:color="6EA0B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A0B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A0B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A0B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A0B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7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7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CCAF0A" w:themeColor="accent2"/>
        <w:left w:val="single" w:sz="8" w:space="0" w:color="CCAF0A" w:themeColor="accent2"/>
        <w:bottom w:val="single" w:sz="8" w:space="0" w:color="CCAF0A" w:themeColor="accent2"/>
        <w:right w:val="single" w:sz="8" w:space="0" w:color="CCAF0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AF0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AF0A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AF0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AF0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1B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1B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8D89A4" w:themeColor="accent3"/>
        <w:left w:val="single" w:sz="8" w:space="0" w:color="8D89A4" w:themeColor="accent3"/>
        <w:bottom w:val="single" w:sz="8" w:space="0" w:color="8D89A4" w:themeColor="accent3"/>
        <w:right w:val="single" w:sz="8" w:space="0" w:color="8D89A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89A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D89A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89A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89A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1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1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748560" w:themeColor="accent4"/>
        <w:left w:val="single" w:sz="8" w:space="0" w:color="748560" w:themeColor="accent4"/>
        <w:bottom w:val="single" w:sz="8" w:space="0" w:color="748560" w:themeColor="accent4"/>
        <w:right w:val="single" w:sz="8" w:space="0" w:color="74856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856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4856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856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856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9E9273" w:themeColor="accent5"/>
        <w:left w:val="single" w:sz="8" w:space="0" w:color="9E9273" w:themeColor="accent5"/>
        <w:bottom w:val="single" w:sz="8" w:space="0" w:color="9E9273" w:themeColor="accent5"/>
        <w:right w:val="single" w:sz="8" w:space="0" w:color="9E927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927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927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927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927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3D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3D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7E848D" w:themeColor="accent6"/>
        <w:left w:val="single" w:sz="8" w:space="0" w:color="7E848D" w:themeColor="accent6"/>
        <w:bottom w:val="single" w:sz="8" w:space="0" w:color="7E848D" w:themeColor="accent6"/>
        <w:right w:val="single" w:sz="8" w:space="0" w:color="7E848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84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848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848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848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0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0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B7C3" w:themeColor="accent1" w:themeTint="BF"/>
        <w:left w:val="single" w:sz="8" w:space="0" w:color="92B7C3" w:themeColor="accent1" w:themeTint="BF"/>
        <w:bottom w:val="single" w:sz="8" w:space="0" w:color="92B7C3" w:themeColor="accent1" w:themeTint="BF"/>
        <w:right w:val="single" w:sz="8" w:space="0" w:color="92B7C3" w:themeColor="accent1" w:themeTint="BF"/>
        <w:insideH w:val="single" w:sz="8" w:space="0" w:color="92B7C3" w:themeColor="accent1" w:themeTint="BF"/>
        <w:insideV w:val="single" w:sz="8" w:space="0" w:color="92B7C3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7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B7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CFD7" w:themeFill="accent1" w:themeFillTint="7F"/>
      </w:tcPr>
    </w:tblStylePr>
    <w:tblStylePr w:type="band1Horz">
      <w:tblPr/>
      <w:tcPr>
        <w:shd w:val="clear" w:color="auto" w:fill="B6CFD7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D52B" w:themeColor="accent2" w:themeTint="BF"/>
        <w:left w:val="single" w:sz="8" w:space="0" w:color="F4D52B" w:themeColor="accent2" w:themeTint="BF"/>
        <w:bottom w:val="single" w:sz="8" w:space="0" w:color="F4D52B" w:themeColor="accent2" w:themeTint="BF"/>
        <w:right w:val="single" w:sz="8" w:space="0" w:color="F4D52B" w:themeColor="accent2" w:themeTint="BF"/>
        <w:insideH w:val="single" w:sz="8" w:space="0" w:color="F4D52B" w:themeColor="accent2" w:themeTint="BF"/>
        <w:insideV w:val="single" w:sz="8" w:space="0" w:color="F4D52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B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D52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372" w:themeFill="accent2" w:themeFillTint="7F"/>
      </w:tcPr>
    </w:tblStylePr>
    <w:tblStylePr w:type="band1Horz">
      <w:tblPr/>
      <w:tcPr>
        <w:shd w:val="clear" w:color="auto" w:fill="F8E372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9A6BA" w:themeColor="accent3" w:themeTint="BF"/>
        <w:left w:val="single" w:sz="8" w:space="0" w:color="A9A6BA" w:themeColor="accent3" w:themeTint="BF"/>
        <w:bottom w:val="single" w:sz="8" w:space="0" w:color="A9A6BA" w:themeColor="accent3" w:themeTint="BF"/>
        <w:right w:val="single" w:sz="8" w:space="0" w:color="A9A6BA" w:themeColor="accent3" w:themeTint="BF"/>
        <w:insideH w:val="single" w:sz="8" w:space="0" w:color="A9A6BA" w:themeColor="accent3" w:themeTint="BF"/>
        <w:insideV w:val="single" w:sz="8" w:space="0" w:color="A9A6BA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1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A6B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4D1" w:themeFill="accent3" w:themeFillTint="7F"/>
      </w:tcPr>
    </w:tblStylePr>
    <w:tblStylePr w:type="band1Horz">
      <w:tblPr/>
      <w:tcPr>
        <w:shd w:val="clear" w:color="auto" w:fill="C5C4D1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A684" w:themeColor="accent4" w:themeTint="BF"/>
        <w:left w:val="single" w:sz="8" w:space="0" w:color="96A684" w:themeColor="accent4" w:themeTint="BF"/>
        <w:bottom w:val="single" w:sz="8" w:space="0" w:color="96A684" w:themeColor="accent4" w:themeTint="BF"/>
        <w:right w:val="single" w:sz="8" w:space="0" w:color="96A684" w:themeColor="accent4" w:themeTint="BF"/>
        <w:insideH w:val="single" w:sz="8" w:space="0" w:color="96A684" w:themeColor="accent4" w:themeTint="BF"/>
        <w:insideV w:val="single" w:sz="8" w:space="0" w:color="96A6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A6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AD" w:themeFill="accent4" w:themeFillTint="7F"/>
      </w:tcPr>
    </w:tblStylePr>
    <w:tblStylePr w:type="band1Horz">
      <w:tblPr/>
      <w:tcPr>
        <w:shd w:val="clear" w:color="auto" w:fill="B9C4AD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6AD96" w:themeColor="accent5" w:themeTint="BF"/>
        <w:left w:val="single" w:sz="8" w:space="0" w:color="B6AD96" w:themeColor="accent5" w:themeTint="BF"/>
        <w:bottom w:val="single" w:sz="8" w:space="0" w:color="B6AD96" w:themeColor="accent5" w:themeTint="BF"/>
        <w:right w:val="single" w:sz="8" w:space="0" w:color="B6AD96" w:themeColor="accent5" w:themeTint="BF"/>
        <w:insideH w:val="single" w:sz="8" w:space="0" w:color="B6AD96" w:themeColor="accent5" w:themeTint="BF"/>
        <w:insideV w:val="single" w:sz="8" w:space="0" w:color="B6AD96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3D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D9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8B9" w:themeFill="accent5" w:themeFillTint="7F"/>
      </w:tcPr>
    </w:tblStylePr>
    <w:tblStylePr w:type="band1Horz">
      <w:tblPr/>
      <w:tcPr>
        <w:shd w:val="clear" w:color="auto" w:fill="CEC8B9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A2A9" w:themeColor="accent6" w:themeTint="BF"/>
        <w:left w:val="single" w:sz="8" w:space="0" w:color="9EA2A9" w:themeColor="accent6" w:themeTint="BF"/>
        <w:bottom w:val="single" w:sz="8" w:space="0" w:color="9EA2A9" w:themeColor="accent6" w:themeTint="BF"/>
        <w:right w:val="single" w:sz="8" w:space="0" w:color="9EA2A9" w:themeColor="accent6" w:themeTint="BF"/>
        <w:insideH w:val="single" w:sz="8" w:space="0" w:color="9EA2A9" w:themeColor="accent6" w:themeTint="BF"/>
        <w:insideV w:val="single" w:sz="8" w:space="0" w:color="9EA2A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0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A2A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1C6" w:themeFill="accent6" w:themeFillTint="7F"/>
      </w:tcPr>
    </w:tblStylePr>
    <w:tblStylePr w:type="band1Horz">
      <w:tblPr/>
      <w:tcPr>
        <w:shd w:val="clear" w:color="auto" w:fill="BEC1C6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6EA0B0" w:themeColor="accent1"/>
        <w:left w:val="single" w:sz="8" w:space="0" w:color="6EA0B0" w:themeColor="accent1"/>
        <w:bottom w:val="single" w:sz="8" w:space="0" w:color="6EA0B0" w:themeColor="accent1"/>
        <w:right w:val="single" w:sz="8" w:space="0" w:color="6EA0B0" w:themeColor="accent1"/>
        <w:insideH w:val="single" w:sz="8" w:space="0" w:color="6EA0B0" w:themeColor="accent1"/>
        <w:insideV w:val="single" w:sz="8" w:space="0" w:color="6EA0B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7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0F5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BEF" w:themeFill="accent1" w:themeFillTint="33"/>
      </w:tcPr>
    </w:tblStylePr>
    <w:tblStylePr w:type="band1Vert">
      <w:tblPr/>
      <w:tcPr>
        <w:shd w:val="clear" w:color="auto" w:fill="B6CFD7" w:themeFill="accent1" w:themeFillTint="7F"/>
      </w:tcPr>
    </w:tblStylePr>
    <w:tblStylePr w:type="band1Horz">
      <w:tblPr/>
      <w:tcPr>
        <w:tcBorders>
          <w:insideH w:val="single" w:sz="6" w:space="0" w:color="6EA0B0" w:themeColor="accent1"/>
          <w:insideV w:val="single" w:sz="6" w:space="0" w:color="6EA0B0" w:themeColor="accent1"/>
        </w:tcBorders>
        <w:shd w:val="clear" w:color="auto" w:fill="B6CF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CCAF0A" w:themeColor="accent2"/>
        <w:left w:val="single" w:sz="8" w:space="0" w:color="CCAF0A" w:themeColor="accent2"/>
        <w:bottom w:val="single" w:sz="8" w:space="0" w:color="CCAF0A" w:themeColor="accent2"/>
        <w:right w:val="single" w:sz="8" w:space="0" w:color="CCAF0A" w:themeColor="accent2"/>
        <w:insideH w:val="single" w:sz="8" w:space="0" w:color="CCAF0A" w:themeColor="accent2"/>
        <w:insideV w:val="single" w:sz="8" w:space="0" w:color="CCAF0A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B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E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4C6" w:themeFill="accent2" w:themeFillTint="33"/>
      </w:tcPr>
    </w:tblStylePr>
    <w:tblStylePr w:type="band1Vert">
      <w:tblPr/>
      <w:tcPr>
        <w:shd w:val="clear" w:color="auto" w:fill="F8E372" w:themeFill="accent2" w:themeFillTint="7F"/>
      </w:tcPr>
    </w:tblStylePr>
    <w:tblStylePr w:type="band1Horz">
      <w:tblPr/>
      <w:tcPr>
        <w:tcBorders>
          <w:insideH w:val="single" w:sz="6" w:space="0" w:color="CCAF0A" w:themeColor="accent2"/>
          <w:insideV w:val="single" w:sz="6" w:space="0" w:color="CCAF0A" w:themeColor="accent2"/>
        </w:tcBorders>
        <w:shd w:val="clear" w:color="auto" w:fill="F8E37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8D89A4" w:themeColor="accent3"/>
        <w:left w:val="single" w:sz="8" w:space="0" w:color="8D89A4" w:themeColor="accent3"/>
        <w:bottom w:val="single" w:sz="8" w:space="0" w:color="8D89A4" w:themeColor="accent3"/>
        <w:right w:val="single" w:sz="8" w:space="0" w:color="8D89A4" w:themeColor="accent3"/>
        <w:insideH w:val="single" w:sz="8" w:space="0" w:color="8D89A4" w:themeColor="accent3"/>
        <w:insideV w:val="single" w:sz="8" w:space="0" w:color="8D89A4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1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3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7EC" w:themeFill="accent3" w:themeFillTint="33"/>
      </w:tcPr>
    </w:tblStylePr>
    <w:tblStylePr w:type="band1Vert">
      <w:tblPr/>
      <w:tcPr>
        <w:shd w:val="clear" w:color="auto" w:fill="C5C4D1" w:themeFill="accent3" w:themeFillTint="7F"/>
      </w:tcPr>
    </w:tblStylePr>
    <w:tblStylePr w:type="band1Horz">
      <w:tblPr/>
      <w:tcPr>
        <w:tcBorders>
          <w:insideH w:val="single" w:sz="6" w:space="0" w:color="8D89A4" w:themeColor="accent3"/>
          <w:insideV w:val="single" w:sz="6" w:space="0" w:color="8D89A4" w:themeColor="accent3"/>
        </w:tcBorders>
        <w:shd w:val="clear" w:color="auto" w:fill="C5C4D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748560" w:themeColor="accent4"/>
        <w:left w:val="single" w:sz="8" w:space="0" w:color="748560" w:themeColor="accent4"/>
        <w:bottom w:val="single" w:sz="8" w:space="0" w:color="748560" w:themeColor="accent4"/>
        <w:right w:val="single" w:sz="8" w:space="0" w:color="748560" w:themeColor="accent4"/>
        <w:insideH w:val="single" w:sz="8" w:space="0" w:color="748560" w:themeColor="accent4"/>
        <w:insideV w:val="single" w:sz="8" w:space="0" w:color="74856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DE" w:themeFill="accent4" w:themeFillTint="33"/>
      </w:tcPr>
    </w:tblStylePr>
    <w:tblStylePr w:type="band1Vert">
      <w:tblPr/>
      <w:tcPr>
        <w:shd w:val="clear" w:color="auto" w:fill="B9C4AD" w:themeFill="accent4" w:themeFillTint="7F"/>
      </w:tcPr>
    </w:tblStylePr>
    <w:tblStylePr w:type="band1Horz">
      <w:tblPr/>
      <w:tcPr>
        <w:tcBorders>
          <w:insideH w:val="single" w:sz="6" w:space="0" w:color="748560" w:themeColor="accent4"/>
          <w:insideV w:val="single" w:sz="6" w:space="0" w:color="748560" w:themeColor="accent4"/>
        </w:tcBorders>
        <w:shd w:val="clear" w:color="auto" w:fill="B9C4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9E9273" w:themeColor="accent5"/>
        <w:left w:val="single" w:sz="8" w:space="0" w:color="9E9273" w:themeColor="accent5"/>
        <w:bottom w:val="single" w:sz="8" w:space="0" w:color="9E9273" w:themeColor="accent5"/>
        <w:right w:val="single" w:sz="8" w:space="0" w:color="9E9273" w:themeColor="accent5"/>
        <w:insideH w:val="single" w:sz="8" w:space="0" w:color="9E9273" w:themeColor="accent5"/>
        <w:insideV w:val="single" w:sz="8" w:space="0" w:color="9E927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3D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5" w:themeFillTint="33"/>
      </w:tcPr>
    </w:tblStylePr>
    <w:tblStylePr w:type="band1Vert">
      <w:tblPr/>
      <w:tcPr>
        <w:shd w:val="clear" w:color="auto" w:fill="CEC8B9" w:themeFill="accent5" w:themeFillTint="7F"/>
      </w:tcPr>
    </w:tblStylePr>
    <w:tblStylePr w:type="band1Horz">
      <w:tblPr/>
      <w:tcPr>
        <w:tcBorders>
          <w:insideH w:val="single" w:sz="6" w:space="0" w:color="9E9273" w:themeColor="accent5"/>
          <w:insideV w:val="single" w:sz="6" w:space="0" w:color="9E9273" w:themeColor="accent5"/>
        </w:tcBorders>
        <w:shd w:val="clear" w:color="auto" w:fill="CEC8B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7E848D" w:themeColor="accent6"/>
        <w:left w:val="single" w:sz="8" w:space="0" w:color="7E848D" w:themeColor="accent6"/>
        <w:bottom w:val="single" w:sz="8" w:space="0" w:color="7E848D" w:themeColor="accent6"/>
        <w:right w:val="single" w:sz="8" w:space="0" w:color="7E848D" w:themeColor="accent6"/>
        <w:insideH w:val="single" w:sz="8" w:space="0" w:color="7E848D" w:themeColor="accent6"/>
        <w:insideV w:val="single" w:sz="8" w:space="0" w:color="7E848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0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6E8" w:themeFill="accent6" w:themeFillTint="33"/>
      </w:tcPr>
    </w:tblStylePr>
    <w:tblStylePr w:type="band1Vert">
      <w:tblPr/>
      <w:tcPr>
        <w:shd w:val="clear" w:color="auto" w:fill="BEC1C6" w:themeFill="accent6" w:themeFillTint="7F"/>
      </w:tcPr>
    </w:tblStylePr>
    <w:tblStylePr w:type="band1Horz">
      <w:tblPr/>
      <w:tcPr>
        <w:tcBorders>
          <w:insideH w:val="single" w:sz="6" w:space="0" w:color="7E848D" w:themeColor="accent6"/>
          <w:insideV w:val="single" w:sz="6" w:space="0" w:color="7E848D" w:themeColor="accent6"/>
        </w:tcBorders>
        <w:shd w:val="clear" w:color="auto" w:fill="BEC1C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7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A0B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A0B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A0B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A0B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CF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CFD7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B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AF0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AF0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AF0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AF0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E37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E372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1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89A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89A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89A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89A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C4D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C4D1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3D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927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927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927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927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8B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8B9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856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856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856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856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AD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0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848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848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848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848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1C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1C6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EA0B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51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7B8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7B8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7B8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7B8A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AF0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560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820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820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20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207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D89A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415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627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627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27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27F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4856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22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634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634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634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6348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927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493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6E5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6E5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6E5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6E53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848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414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626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626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626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6269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CCAF0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AF0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CCAF0A" w:themeColor="accent2"/>
        <w:left w:val="single" w:sz="4" w:space="0" w:color="6EA0B0" w:themeColor="accent1"/>
        <w:bottom w:val="single" w:sz="4" w:space="0" w:color="6EA0B0" w:themeColor="accent1"/>
        <w:right w:val="single" w:sz="4" w:space="0" w:color="6EA0B0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5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AF0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62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626E" w:themeColor="accent1" w:themeShade="99"/>
          <w:insideV w:val="nil"/>
        </w:tcBorders>
        <w:shd w:val="clear" w:color="auto" w:fill="3C62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626E" w:themeFill="accent1" w:themeFillShade="99"/>
      </w:tcPr>
    </w:tblStylePr>
    <w:tblStylePr w:type="band1Vert">
      <w:tblPr/>
      <w:tcPr>
        <w:shd w:val="clear" w:color="auto" w:fill="C4D9DF" w:themeFill="accent1" w:themeFillTint="66"/>
      </w:tcPr>
    </w:tblStylePr>
    <w:tblStylePr w:type="band1Horz">
      <w:tblPr/>
      <w:tcPr>
        <w:shd w:val="clear" w:color="auto" w:fill="B6CF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CCAF0A" w:themeColor="accent2"/>
        <w:left w:val="single" w:sz="4" w:space="0" w:color="CCAF0A" w:themeColor="accent2"/>
        <w:bottom w:val="single" w:sz="4" w:space="0" w:color="CCAF0A" w:themeColor="accent2"/>
        <w:right w:val="single" w:sz="4" w:space="0" w:color="CCAF0A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9E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AF0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680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6806" w:themeColor="accent2" w:themeShade="99"/>
          <w:insideV w:val="nil"/>
        </w:tcBorders>
        <w:shd w:val="clear" w:color="auto" w:fill="7A680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806" w:themeFill="accent2" w:themeFillShade="99"/>
      </w:tcPr>
    </w:tblStylePr>
    <w:tblStylePr w:type="band1Vert">
      <w:tblPr/>
      <w:tcPr>
        <w:shd w:val="clear" w:color="auto" w:fill="F9E98D" w:themeFill="accent2" w:themeFillTint="66"/>
      </w:tcPr>
    </w:tblStylePr>
    <w:tblStylePr w:type="band1Horz">
      <w:tblPr/>
      <w:tcPr>
        <w:shd w:val="clear" w:color="auto" w:fill="F8E37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748560" w:themeColor="accent4"/>
        <w:left w:val="single" w:sz="4" w:space="0" w:color="8D89A4" w:themeColor="accent3"/>
        <w:bottom w:val="single" w:sz="4" w:space="0" w:color="8D89A4" w:themeColor="accent3"/>
        <w:right w:val="single" w:sz="4" w:space="0" w:color="8D89A4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4856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4E6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4E65" w:themeColor="accent3" w:themeShade="99"/>
          <w:insideV w:val="nil"/>
        </w:tcBorders>
        <w:shd w:val="clear" w:color="auto" w:fill="524E6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4E65" w:themeFill="accent3" w:themeFillShade="99"/>
      </w:tcPr>
    </w:tblStylePr>
    <w:tblStylePr w:type="band1Vert">
      <w:tblPr/>
      <w:tcPr>
        <w:shd w:val="clear" w:color="auto" w:fill="D1CFDA" w:themeFill="accent3" w:themeFillTint="66"/>
      </w:tcPr>
    </w:tblStylePr>
    <w:tblStylePr w:type="band1Horz">
      <w:tblPr/>
      <w:tcPr>
        <w:shd w:val="clear" w:color="auto" w:fill="C5C4D1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8D89A4" w:themeColor="accent3"/>
        <w:left w:val="single" w:sz="4" w:space="0" w:color="748560" w:themeColor="accent4"/>
        <w:bottom w:val="single" w:sz="4" w:space="0" w:color="748560" w:themeColor="accent4"/>
        <w:right w:val="single" w:sz="4" w:space="0" w:color="74856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89A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4F3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4F39" w:themeColor="accent4" w:themeShade="99"/>
          <w:insideV w:val="nil"/>
        </w:tcBorders>
        <w:shd w:val="clear" w:color="auto" w:fill="454F3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F39" w:themeFill="accent4" w:themeFillShade="99"/>
      </w:tcPr>
    </w:tblStylePr>
    <w:tblStylePr w:type="band1Vert">
      <w:tblPr/>
      <w:tcPr>
        <w:shd w:val="clear" w:color="auto" w:fill="C7CFBD" w:themeFill="accent4" w:themeFillTint="66"/>
      </w:tcPr>
    </w:tblStylePr>
    <w:tblStylePr w:type="band1Horz">
      <w:tblPr/>
      <w:tcPr>
        <w:shd w:val="clear" w:color="auto" w:fill="B9C4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7E848D" w:themeColor="accent6"/>
        <w:left w:val="single" w:sz="4" w:space="0" w:color="9E9273" w:themeColor="accent5"/>
        <w:bottom w:val="single" w:sz="4" w:space="0" w:color="9E9273" w:themeColor="accent5"/>
        <w:right w:val="single" w:sz="4" w:space="0" w:color="9E927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84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584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5843" w:themeColor="accent5" w:themeShade="99"/>
          <w:insideV w:val="nil"/>
        </w:tcBorders>
        <w:shd w:val="clear" w:color="auto" w:fill="60584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5843" w:themeFill="accent5" w:themeFillShade="99"/>
      </w:tcPr>
    </w:tblStylePr>
    <w:tblStylePr w:type="band1Vert">
      <w:tblPr/>
      <w:tcPr>
        <w:shd w:val="clear" w:color="auto" w:fill="D8D3C6" w:themeFill="accent5" w:themeFillTint="66"/>
      </w:tcPr>
    </w:tblStylePr>
    <w:tblStylePr w:type="band1Horz">
      <w:tblPr/>
      <w:tcPr>
        <w:shd w:val="clear" w:color="auto" w:fill="CEC8B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top w:val="single" w:sz="24" w:space="0" w:color="9E9273" w:themeColor="accent5"/>
        <w:left w:val="single" w:sz="4" w:space="0" w:color="7E848D" w:themeColor="accent6"/>
        <w:bottom w:val="single" w:sz="4" w:space="0" w:color="7E848D" w:themeColor="accent6"/>
        <w:right w:val="single" w:sz="4" w:space="0" w:color="7E848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927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4F5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4F54" w:themeColor="accent6" w:themeShade="99"/>
          <w:insideV w:val="nil"/>
        </w:tcBorders>
        <w:shd w:val="clear" w:color="auto" w:fill="4B4F5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4F54" w:themeFill="accent6" w:themeFillShade="99"/>
      </w:tcPr>
    </w:tblStylePr>
    <w:tblStylePr w:type="band1Vert">
      <w:tblPr/>
      <w:tcPr>
        <w:shd w:val="clear" w:color="auto" w:fill="CBCDD1" w:themeFill="accent6" w:themeFillTint="66"/>
      </w:tcPr>
    </w:tblStylePr>
    <w:tblStylePr w:type="band1Horz">
      <w:tblPr/>
      <w:tcPr>
        <w:shd w:val="clear" w:color="auto" w:fill="BEC1C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B08" w:themeFill="accent2" w:themeFillShade="CC"/>
      </w:tcPr>
    </w:tblStylePr>
    <w:tblStylePr w:type="lastRow">
      <w:rPr>
        <w:b/>
        <w:bCs/>
        <w:color w:val="A38B0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5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B08" w:themeFill="accent2" w:themeFillShade="CC"/>
      </w:tcPr>
    </w:tblStylePr>
    <w:tblStylePr w:type="lastRow">
      <w:rPr>
        <w:b/>
        <w:bCs/>
        <w:color w:val="A38B0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7EB" w:themeFill="accent1" w:themeFillTint="3F"/>
      </w:tcPr>
    </w:tblStylePr>
    <w:tblStylePr w:type="band1Horz">
      <w:tblPr/>
      <w:tcPr>
        <w:shd w:val="clear" w:color="auto" w:fill="E1EBEF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9E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B08" w:themeFill="accent2" w:themeFillShade="CC"/>
      </w:tcPr>
    </w:tblStylePr>
    <w:tblStylePr w:type="lastRow">
      <w:rPr>
        <w:b/>
        <w:bCs/>
        <w:color w:val="A38B0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1B9" w:themeFill="accent2" w:themeFillTint="3F"/>
      </w:tcPr>
    </w:tblStylePr>
    <w:tblStylePr w:type="band1Horz">
      <w:tblPr/>
      <w:tcPr>
        <w:shd w:val="clear" w:color="auto" w:fill="FCF4C6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6A4C" w:themeFill="accent4" w:themeFillShade="CC"/>
      </w:tcPr>
    </w:tblStylePr>
    <w:tblStylePr w:type="lastRow">
      <w:rPr>
        <w:b/>
        <w:bCs/>
        <w:color w:val="5C6A4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1E8" w:themeFill="accent3" w:themeFillTint="3F"/>
      </w:tcPr>
    </w:tblStylePr>
    <w:tblStylePr w:type="band1Horz">
      <w:tblPr/>
      <w:tcPr>
        <w:shd w:val="clear" w:color="auto" w:fill="E7E7EC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6987" w:themeFill="accent3" w:themeFillShade="CC"/>
      </w:tcPr>
    </w:tblStylePr>
    <w:tblStylePr w:type="lastRow">
      <w:rPr>
        <w:b/>
        <w:bCs/>
        <w:color w:val="6D698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D6" w:themeFill="accent4" w:themeFillTint="3F"/>
      </w:tcPr>
    </w:tblStylePr>
    <w:tblStylePr w:type="band1Horz">
      <w:tblPr/>
      <w:tcPr>
        <w:shd w:val="clear" w:color="auto" w:fill="E3E7DE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6971" w:themeFill="accent6" w:themeFillShade="CC"/>
      </w:tcPr>
    </w:tblStylePr>
    <w:tblStylePr w:type="lastRow">
      <w:rPr>
        <w:b/>
        <w:bCs/>
        <w:color w:val="64697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3DC" w:themeFill="accent5" w:themeFillTint="3F"/>
      </w:tcPr>
    </w:tblStylePr>
    <w:tblStylePr w:type="band1Horz">
      <w:tblPr/>
      <w:tcPr>
        <w:shd w:val="clear" w:color="auto" w:fill="EBE9E2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7559" w:themeFill="accent5" w:themeFillShade="CC"/>
      </w:tcPr>
    </w:tblStylePr>
    <w:tblStylePr w:type="lastRow">
      <w:rPr>
        <w:b/>
        <w:bCs/>
        <w:color w:val="80755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0E2" w:themeFill="accent6" w:themeFillTint="3F"/>
      </w:tcPr>
    </w:tblStylePr>
    <w:tblStylePr w:type="band1Horz">
      <w:tblPr/>
      <w:tcPr>
        <w:shd w:val="clear" w:color="auto" w:fill="E5E6E8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BEF" w:themeFill="accent1" w:themeFillTint="33"/>
    </w:tcPr>
    <w:tblStylePr w:type="firstRow">
      <w:rPr>
        <w:b/>
        <w:bCs/>
      </w:rPr>
      <w:tblPr/>
      <w:tcPr>
        <w:shd w:val="clear" w:color="auto" w:fill="C4D9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D9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B7B8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B7B8A" w:themeFill="accent1" w:themeFillShade="BF"/>
      </w:tcPr>
    </w:tblStylePr>
    <w:tblStylePr w:type="band1Vert">
      <w:tblPr/>
      <w:tcPr>
        <w:shd w:val="clear" w:color="auto" w:fill="B6CFD7" w:themeFill="accent1" w:themeFillTint="7F"/>
      </w:tcPr>
    </w:tblStylePr>
    <w:tblStylePr w:type="band1Horz">
      <w:tblPr/>
      <w:tcPr>
        <w:shd w:val="clear" w:color="auto" w:fill="B6CFD7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4C6" w:themeFill="accent2" w:themeFillTint="33"/>
    </w:tcPr>
    <w:tblStylePr w:type="firstRow">
      <w:rPr>
        <w:b/>
        <w:bCs/>
      </w:rPr>
      <w:tblPr/>
      <w:tcPr>
        <w:shd w:val="clear" w:color="auto" w:fill="F9E98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E98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8820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88207" w:themeFill="accent2" w:themeFillShade="BF"/>
      </w:tcPr>
    </w:tblStylePr>
    <w:tblStylePr w:type="band1Vert">
      <w:tblPr/>
      <w:tcPr>
        <w:shd w:val="clear" w:color="auto" w:fill="F8E372" w:themeFill="accent2" w:themeFillTint="7F"/>
      </w:tcPr>
    </w:tblStylePr>
    <w:tblStylePr w:type="band1Horz">
      <w:tblPr/>
      <w:tcPr>
        <w:shd w:val="clear" w:color="auto" w:fill="F8E372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C" w:themeFill="accent3" w:themeFillTint="33"/>
    </w:tcPr>
    <w:tblStylePr w:type="firstRow">
      <w:rPr>
        <w:b/>
        <w:bCs/>
      </w:rPr>
      <w:tblPr/>
      <w:tcPr>
        <w:shd w:val="clear" w:color="auto" w:fill="D1CFD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FD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6627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6627F" w:themeFill="accent3" w:themeFillShade="BF"/>
      </w:tcPr>
    </w:tblStylePr>
    <w:tblStylePr w:type="band1Vert">
      <w:tblPr/>
      <w:tcPr>
        <w:shd w:val="clear" w:color="auto" w:fill="C5C4D1" w:themeFill="accent3" w:themeFillTint="7F"/>
      </w:tcPr>
    </w:tblStylePr>
    <w:tblStylePr w:type="band1Horz">
      <w:tblPr/>
      <w:tcPr>
        <w:shd w:val="clear" w:color="auto" w:fill="C5C4D1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7DE" w:themeFill="accent4" w:themeFillTint="33"/>
    </w:tcPr>
    <w:tblStylePr w:type="firstRow">
      <w:rPr>
        <w:b/>
        <w:bCs/>
      </w:rPr>
      <w:tblPr/>
      <w:tcPr>
        <w:shd w:val="clear" w:color="auto" w:fill="C7CF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CF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634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6348" w:themeFill="accent4" w:themeFillShade="BF"/>
      </w:tcPr>
    </w:tblStylePr>
    <w:tblStylePr w:type="band1Vert">
      <w:tblPr/>
      <w:tcPr>
        <w:shd w:val="clear" w:color="auto" w:fill="B9C4AD" w:themeFill="accent4" w:themeFillTint="7F"/>
      </w:tcPr>
    </w:tblStylePr>
    <w:tblStylePr w:type="band1Horz">
      <w:tblPr/>
      <w:tcPr>
        <w:shd w:val="clear" w:color="auto" w:fill="B9C4AD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5" w:themeFillTint="33"/>
    </w:tcPr>
    <w:tblStylePr w:type="firstRow">
      <w:rPr>
        <w:b/>
        <w:bCs/>
      </w:rPr>
      <w:tblPr/>
      <w:tcPr>
        <w:shd w:val="clear" w:color="auto" w:fill="D8D3C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3C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86E5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86E53" w:themeFill="accent5" w:themeFillShade="BF"/>
      </w:tcPr>
    </w:tblStylePr>
    <w:tblStylePr w:type="band1Vert">
      <w:tblPr/>
      <w:tcPr>
        <w:shd w:val="clear" w:color="auto" w:fill="CEC8B9" w:themeFill="accent5" w:themeFillTint="7F"/>
      </w:tcPr>
    </w:tblStylePr>
    <w:tblStylePr w:type="band1Horz">
      <w:tblPr/>
      <w:tcPr>
        <w:shd w:val="clear" w:color="auto" w:fill="CEC8B9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IN" w:eastAsia="en-IN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6E8" w:themeFill="accent6" w:themeFillTint="33"/>
    </w:tcPr>
    <w:tblStylePr w:type="firstRow">
      <w:rPr>
        <w:b/>
        <w:bCs/>
      </w:rPr>
      <w:tblPr/>
      <w:tcPr>
        <w:shd w:val="clear" w:color="auto" w:fill="CBCD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D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626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6269" w:themeFill="accent6" w:themeFillShade="BF"/>
      </w:tcPr>
    </w:tblStylePr>
    <w:tblStylePr w:type="band1Vert">
      <w:tblPr/>
      <w:tcPr>
        <w:shd w:val="clear" w:color="auto" w:fill="BEC1C6" w:themeFill="accent6" w:themeFillTint="7F"/>
      </w:tcPr>
    </w:tblStylePr>
    <w:tblStylePr w:type="band1Horz">
      <w:tblPr/>
      <w:tcPr>
        <w:shd w:val="clear" w:color="auto" w:fill="BEC1C6" w:themeFill="accent6" w:themeFillTint="7F"/>
      </w:tcPr>
    </w:tblStylePr>
  </w:style>
  <w:style w:type="paragraph" w:styleId="ListParagraph">
    <w:name w:val="List Paragraph"/>
    <w:basedOn w:val="Normal"/>
    <w:uiPriority w:val="99"/>
    <w:unhideWhenUsed/>
    <w:rsid w:val="009F34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B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7277"/>
    <w:rPr>
      <w:color w:val="00C8C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0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8A0"/>
  </w:style>
  <w:style w:type="paragraph" w:styleId="Footer">
    <w:name w:val="footer"/>
    <w:basedOn w:val="Normal"/>
    <w:link w:val="FooterChar"/>
    <w:uiPriority w:val="99"/>
    <w:unhideWhenUsed/>
    <w:rsid w:val="00D60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8A0"/>
  </w:style>
  <w:style w:type="character" w:styleId="UnresolvedMention">
    <w:name w:val="Unresolved Mention"/>
    <w:basedOn w:val="DefaultParagraphFont"/>
    <w:uiPriority w:val="99"/>
    <w:semiHidden/>
    <w:unhideWhenUsed/>
    <w:rsid w:val="00F80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urabhsri158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urabhsri158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2EDF3-FE9A-4F6D-B295-FA99993A9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ARS-MSOFT-LAP-188</cp:lastModifiedBy>
  <cp:revision>2</cp:revision>
  <dcterms:created xsi:type="dcterms:W3CDTF">2020-11-09T03:46:00Z</dcterms:created>
  <dcterms:modified xsi:type="dcterms:W3CDTF">2020-11-09T03:46:00Z</dcterms:modified>
</cp:coreProperties>
</file>