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887" w:rsidRDefault="007525B8" w:rsidP="00F77F58">
      <w:pPr>
        <w:jc w:val="both"/>
        <w:rPr>
          <w:bCs/>
        </w:rPr>
      </w:pPr>
      <w:bookmarkStart w:id="0" w:name="_GoBack"/>
      <w:bookmarkEnd w:id="0"/>
      <w:r>
        <w:rPr>
          <w:rFonts w:eastAsia="Arial Unicode MS"/>
          <w:b/>
          <w:bCs/>
          <w:sz w:val="28"/>
          <w:szCs w:val="28"/>
        </w:rPr>
        <w:t xml:space="preserve">Shivam Tiwari                        </w:t>
      </w:r>
      <w:r w:rsidR="00EC22F5">
        <w:rPr>
          <w:rFonts w:eastAsia="Arial Unicode MS"/>
          <w:b/>
          <w:bCs/>
          <w:sz w:val="28"/>
          <w:szCs w:val="28"/>
        </w:rPr>
        <w:t xml:space="preserve">                           </w:t>
      </w:r>
      <w:r>
        <w:rPr>
          <w:rFonts w:eastAsia="Arial Unicode MS"/>
          <w:b/>
          <w:bCs/>
          <w:sz w:val="28"/>
          <w:szCs w:val="28"/>
        </w:rPr>
        <w:t xml:space="preserve"> </w:t>
      </w:r>
      <w:r w:rsidR="008D333A">
        <w:rPr>
          <w:rFonts w:eastAsia="Arial Unicode MS"/>
          <w:b/>
          <w:bCs/>
          <w:sz w:val="28"/>
          <w:szCs w:val="28"/>
        </w:rPr>
        <w:t xml:space="preserve">     </w:t>
      </w:r>
      <w:r>
        <w:rPr>
          <w:bCs/>
        </w:rPr>
        <w:t>H.no- 660, Mother Teresa Nagar</w:t>
      </w:r>
    </w:p>
    <w:p w:rsidR="00F77F58" w:rsidRPr="00C85975" w:rsidRDefault="00EC22F5" w:rsidP="00F77F58">
      <w:pPr>
        <w:jc w:val="both"/>
        <w:rPr>
          <w:bCs/>
        </w:rPr>
      </w:pPr>
      <w:r>
        <w:rPr>
          <w:bCs/>
        </w:rPr>
        <w:t xml:space="preserve">                                                                                                </w:t>
      </w:r>
      <w:r w:rsidR="008F4A10">
        <w:rPr>
          <w:bCs/>
        </w:rPr>
        <w:t xml:space="preserve">      </w:t>
      </w:r>
      <w:r w:rsidR="007525B8">
        <w:rPr>
          <w:bCs/>
        </w:rPr>
        <w:t xml:space="preserve">ITI, </w:t>
      </w:r>
      <w:proofErr w:type="spellStart"/>
      <w:r w:rsidR="007525B8">
        <w:rPr>
          <w:bCs/>
        </w:rPr>
        <w:t>KatangiR</w:t>
      </w:r>
      <w:r w:rsidR="00C0761D">
        <w:rPr>
          <w:bCs/>
        </w:rPr>
        <w:t>oad</w:t>
      </w:r>
      <w:proofErr w:type="spellEnd"/>
      <w:r w:rsidR="00C0761D">
        <w:rPr>
          <w:bCs/>
        </w:rPr>
        <w:t>,</w:t>
      </w:r>
      <w:r w:rsidR="007525B8">
        <w:rPr>
          <w:bCs/>
        </w:rPr>
        <w:t xml:space="preserve"> Jabalpur</w:t>
      </w:r>
      <w:r w:rsidR="00C0761D">
        <w:rPr>
          <w:bCs/>
        </w:rPr>
        <w:t xml:space="preserve">, </w:t>
      </w:r>
      <w:r w:rsidR="007525B8">
        <w:rPr>
          <w:bCs/>
        </w:rPr>
        <w:t>(M.P)</w:t>
      </w:r>
    </w:p>
    <w:p w:rsidR="00994887" w:rsidRPr="00C85975" w:rsidRDefault="008F4A10" w:rsidP="00994887">
      <w:pPr>
        <w:ind w:left="5040" w:firstLine="720"/>
        <w:jc w:val="both"/>
        <w:rPr>
          <w:bCs/>
        </w:rPr>
      </w:pPr>
      <w:r>
        <w:rPr>
          <w:bCs/>
        </w:rPr>
        <w:t xml:space="preserve">      </w:t>
      </w:r>
      <w:r w:rsidR="00994887" w:rsidRPr="00C85975">
        <w:rPr>
          <w:bCs/>
        </w:rPr>
        <w:t>E</w:t>
      </w:r>
      <w:r w:rsidR="00994887" w:rsidRPr="00C85975">
        <w:t xml:space="preserve">mail: </w:t>
      </w:r>
      <w:r w:rsidR="007525B8">
        <w:t>shivamt002</w:t>
      </w:r>
      <w:r w:rsidR="00994887" w:rsidRPr="00C85975">
        <w:t xml:space="preserve">@gmail.com </w:t>
      </w:r>
    </w:p>
    <w:p w:rsidR="00994887" w:rsidRDefault="00994887" w:rsidP="00994887">
      <w:pPr>
        <w:jc w:val="both"/>
      </w:pPr>
      <w:r w:rsidRPr="00C85975">
        <w:t>Mobile: +91-</w:t>
      </w:r>
      <w:r w:rsidR="007525B8">
        <w:t>9599390113</w:t>
      </w:r>
    </w:p>
    <w:p w:rsidR="00994887" w:rsidRDefault="00994887" w:rsidP="00994887">
      <w:pPr>
        <w:jc w:val="both"/>
      </w:pPr>
    </w:p>
    <w:p w:rsidR="007E35A2" w:rsidRDefault="007E35A2" w:rsidP="00E8734A">
      <w:pPr>
        <w:jc w:val="both"/>
      </w:pPr>
    </w:p>
    <w:p w:rsidR="00E8734A" w:rsidRPr="00E8734A" w:rsidRDefault="00E8734A" w:rsidP="00E8734A">
      <w:pPr>
        <w:jc w:val="both"/>
      </w:pPr>
      <w:r w:rsidRPr="00E8734A">
        <w:t>A highly motivated and result driven professional utilizing enthusiasm, perseverance with</w:t>
      </w:r>
      <w:r w:rsidR="00EC22F5">
        <w:t xml:space="preserve"> </w:t>
      </w:r>
      <w:r w:rsidRPr="00E8734A">
        <w:t>analytical and logical skills and strong desire to learn, to contribute and make a positive difference to the organization. Seeking a challenging position that will utilize my skills, abilities and experience.</w:t>
      </w:r>
    </w:p>
    <w:p w:rsidR="00994887" w:rsidRDefault="00994887" w:rsidP="00994887">
      <w:pPr>
        <w:jc w:val="both"/>
        <w:rPr>
          <w:rFonts w:eastAsia="Arial Unicode MS"/>
          <w:b/>
          <w:bCs/>
          <w:sz w:val="28"/>
          <w:szCs w:val="28"/>
        </w:rPr>
      </w:pPr>
    </w:p>
    <w:p w:rsidR="00232579" w:rsidRPr="007E35A2" w:rsidRDefault="00232579" w:rsidP="00232579">
      <w:pPr>
        <w:spacing w:before="20" w:after="20"/>
        <w:jc w:val="both"/>
        <w:rPr>
          <w:b/>
        </w:rPr>
      </w:pPr>
      <w:r w:rsidRPr="007E35A2">
        <w:rPr>
          <w:b/>
        </w:rPr>
        <w:t>Profile at a Glance:</w:t>
      </w:r>
    </w:p>
    <w:p w:rsidR="00BE67AC" w:rsidRDefault="00BE67AC" w:rsidP="00994887">
      <w:pPr>
        <w:jc w:val="both"/>
        <w:rPr>
          <w:rFonts w:eastAsia="Arial Unicode MS"/>
          <w:b/>
          <w:bCs/>
          <w:sz w:val="28"/>
          <w:szCs w:val="28"/>
        </w:rPr>
      </w:pPr>
    </w:p>
    <w:p w:rsidR="00BE67AC" w:rsidRPr="00BE67AC" w:rsidRDefault="00AC2BCD" w:rsidP="00290117">
      <w:pPr>
        <w:pStyle w:val="PlainText"/>
        <w:numPr>
          <w:ilvl w:val="0"/>
          <w:numId w:val="34"/>
        </w:numPr>
        <w:pBdr>
          <w:top w:val="thinThickLargeGap" w:sz="24" w:space="1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hd w:val="clear" w:color="auto" w:fill="D9D9D9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the domain </w:t>
      </w:r>
      <w:r w:rsidR="00BE67AC" w:rsidRPr="00BE67AC">
        <w:rPr>
          <w:rFonts w:ascii="Times New Roman" w:hAnsi="Times New Roman" w:cs="Times New Roman"/>
          <w:sz w:val="24"/>
          <w:szCs w:val="24"/>
        </w:rPr>
        <w:t xml:space="preserve">of </w:t>
      </w:r>
      <w:r w:rsidR="00F61ECB">
        <w:rPr>
          <w:rFonts w:ascii="Times New Roman" w:hAnsi="Times New Roman" w:cs="Times New Roman"/>
          <w:sz w:val="24"/>
          <w:szCs w:val="24"/>
        </w:rPr>
        <w:t>Marketing Research</w:t>
      </w:r>
      <w:r w:rsidR="00BE67AC" w:rsidRPr="00BE67AC">
        <w:rPr>
          <w:rFonts w:ascii="Times New Roman" w:hAnsi="Times New Roman" w:cs="Times New Roman"/>
          <w:sz w:val="24"/>
          <w:szCs w:val="24"/>
        </w:rPr>
        <w:t xml:space="preserve"> (Service and Management Audit).</w:t>
      </w:r>
    </w:p>
    <w:p w:rsidR="00BE67AC" w:rsidRPr="00BE67AC" w:rsidRDefault="00BE67AC" w:rsidP="00290117">
      <w:pPr>
        <w:pStyle w:val="PlainText"/>
        <w:numPr>
          <w:ilvl w:val="0"/>
          <w:numId w:val="34"/>
        </w:numPr>
        <w:pBdr>
          <w:top w:val="thinThickLargeGap" w:sz="24" w:space="1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hd w:val="clear" w:color="auto" w:fill="D9D9D9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BE67AC">
        <w:rPr>
          <w:rFonts w:ascii="Times New Roman" w:hAnsi="Times New Roman" w:cs="Times New Roman"/>
          <w:sz w:val="24"/>
          <w:szCs w:val="24"/>
        </w:rPr>
        <w:t>Proven skills in managing teams to work in sync with the corporate set parameters &amp; motivating them for achieving business and individual goals.</w:t>
      </w:r>
    </w:p>
    <w:p w:rsidR="00BE67AC" w:rsidRPr="00BE67AC" w:rsidRDefault="00BE67AC" w:rsidP="00290117">
      <w:pPr>
        <w:pStyle w:val="PlainText"/>
        <w:numPr>
          <w:ilvl w:val="0"/>
          <w:numId w:val="34"/>
        </w:numPr>
        <w:pBdr>
          <w:top w:val="thinThickLargeGap" w:sz="24" w:space="1" w:color="auto"/>
          <w:left w:val="thinThickLargeGap" w:sz="24" w:space="4" w:color="auto"/>
          <w:bottom w:val="thickThinLargeGap" w:sz="24" w:space="6" w:color="auto"/>
          <w:right w:val="thickThinLargeGap" w:sz="24" w:space="4" w:color="auto"/>
        </w:pBdr>
        <w:shd w:val="clear" w:color="auto" w:fill="D9D9D9"/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BE67AC">
        <w:rPr>
          <w:rFonts w:ascii="Times New Roman" w:hAnsi="Times New Roman" w:cs="Times New Roman"/>
          <w:sz w:val="24"/>
          <w:szCs w:val="24"/>
        </w:rPr>
        <w:t>Hard Working and committed with an ability to take up responsibilities and deliver positive results.</w:t>
      </w:r>
    </w:p>
    <w:p w:rsidR="00BE67AC" w:rsidRPr="00994887" w:rsidRDefault="00BE67AC" w:rsidP="00994887">
      <w:pPr>
        <w:jc w:val="both"/>
        <w:rPr>
          <w:rFonts w:eastAsia="Arial Unicode MS"/>
          <w:b/>
          <w:bCs/>
          <w:sz w:val="28"/>
          <w:szCs w:val="28"/>
        </w:rPr>
      </w:pPr>
    </w:p>
    <w:sdt>
      <w:sdtPr>
        <w:id w:val="-931431458"/>
        <w:docPartObj>
          <w:docPartGallery w:val="Cover Pages"/>
          <w:docPartUnique/>
        </w:docPartObj>
      </w:sdtPr>
      <w:sdtEndPr/>
      <w:sdtContent>
        <w:p w:rsidR="00994887" w:rsidRDefault="00BE67AC" w:rsidP="00994887">
          <w:pPr>
            <w:jc w:val="both"/>
            <w:rPr>
              <w:b/>
            </w:rPr>
          </w:pPr>
          <w:r w:rsidRPr="00BE67AC">
            <w:rPr>
              <w:b/>
            </w:rPr>
            <w:t>PROFESSIONAL EXPERINCE:</w:t>
          </w:r>
        </w:p>
        <w:p w:rsidR="00BE67AC" w:rsidRDefault="00BE67AC" w:rsidP="00BE67AC">
          <w:pPr>
            <w:rPr>
              <w:rFonts w:ascii="Verdana" w:hAnsi="Verdana"/>
              <w:sz w:val="16"/>
              <w:szCs w:val="16"/>
            </w:rPr>
          </w:pPr>
        </w:p>
        <w:p w:rsidR="00285BFD" w:rsidRDefault="00BE67AC" w:rsidP="00BE67AC">
          <w:pPr>
            <w:ind w:left="720"/>
            <w:jc w:val="center"/>
            <w:rPr>
              <w:b/>
              <w:color w:val="000000"/>
              <w:u w:val="single"/>
            </w:rPr>
          </w:pPr>
          <w:proofErr w:type="spellStart"/>
          <w:r w:rsidRPr="00FD4287">
            <w:rPr>
              <w:b/>
              <w:color w:val="000000"/>
              <w:u w:val="single"/>
            </w:rPr>
            <w:t>WeMark</w:t>
          </w:r>
          <w:proofErr w:type="spellEnd"/>
          <w:r w:rsidR="00EC22F5">
            <w:rPr>
              <w:b/>
              <w:color w:val="000000"/>
              <w:u w:val="single"/>
            </w:rPr>
            <w:t xml:space="preserve"> </w:t>
          </w:r>
          <w:r w:rsidRPr="00FD4287">
            <w:rPr>
              <w:b/>
              <w:color w:val="000000"/>
              <w:u w:val="single"/>
            </w:rPr>
            <w:t>Marketing Pvt. Ltd.</w:t>
          </w:r>
          <w:r w:rsidR="00EC22F5">
            <w:rPr>
              <w:b/>
              <w:color w:val="000000"/>
              <w:u w:val="single"/>
            </w:rPr>
            <w:t>)</w:t>
          </w:r>
        </w:p>
        <w:p w:rsidR="00BE67AC" w:rsidRPr="00FD4287" w:rsidRDefault="00BE67AC" w:rsidP="00BE67AC">
          <w:pPr>
            <w:ind w:left="720"/>
            <w:jc w:val="center"/>
            <w:rPr>
              <w:b/>
              <w:color w:val="000000"/>
              <w:u w:val="single"/>
            </w:rPr>
          </w:pPr>
          <w:r w:rsidRPr="00FD4287">
            <w:rPr>
              <w:b/>
              <w:color w:val="000000"/>
              <w:u w:val="single"/>
            </w:rPr>
            <w:t xml:space="preserve"> (</w:t>
          </w:r>
          <w:r w:rsidR="007525B8">
            <w:rPr>
              <w:b/>
              <w:color w:val="000000"/>
              <w:u w:val="single"/>
            </w:rPr>
            <w:t>January 2015</w:t>
          </w:r>
          <w:r w:rsidRPr="00FD4287">
            <w:rPr>
              <w:b/>
              <w:color w:val="000000"/>
              <w:u w:val="single"/>
            </w:rPr>
            <w:t xml:space="preserve"> – </w:t>
          </w:r>
          <w:r w:rsidR="00290117">
            <w:rPr>
              <w:b/>
              <w:color w:val="000000"/>
              <w:u w:val="single"/>
            </w:rPr>
            <w:t>June 2017</w:t>
          </w:r>
          <w:r w:rsidRPr="00FD4287">
            <w:rPr>
              <w:b/>
              <w:color w:val="000000"/>
              <w:u w:val="single"/>
            </w:rPr>
            <w:t>)</w:t>
          </w:r>
        </w:p>
        <w:p w:rsidR="00BE67AC" w:rsidRPr="00BE67AC" w:rsidRDefault="00BE67AC" w:rsidP="00BE67AC">
          <w:pPr>
            <w:ind w:left="720"/>
            <w:jc w:val="center"/>
            <w:rPr>
              <w:rFonts w:ascii="Verdana" w:hAnsi="Verdana" w:cs="Arial"/>
              <w:b/>
              <w:color w:val="000000"/>
              <w:sz w:val="20"/>
              <w:szCs w:val="20"/>
              <w:u w:val="single"/>
            </w:rPr>
          </w:pPr>
        </w:p>
        <w:p w:rsidR="00BE67AC" w:rsidRDefault="00BE67AC" w:rsidP="00BE67AC">
          <w:pPr>
            <w:rPr>
              <w:b/>
              <w:color w:val="000000"/>
              <w:u w:val="single"/>
            </w:rPr>
          </w:pPr>
        </w:p>
        <w:p w:rsidR="00232579" w:rsidRPr="00232579" w:rsidRDefault="00FE6D21" w:rsidP="00232579">
          <w:pPr>
            <w:rPr>
              <w:b/>
              <w:color w:val="000000"/>
              <w:u w:val="single"/>
            </w:rPr>
          </w:pPr>
          <w:r>
            <w:rPr>
              <w:b/>
              <w:color w:val="000000"/>
              <w:u w:val="single"/>
            </w:rPr>
            <w:t xml:space="preserve">Quality </w:t>
          </w:r>
          <w:r w:rsidR="001C28CA">
            <w:rPr>
              <w:b/>
              <w:color w:val="000000"/>
              <w:u w:val="single"/>
            </w:rPr>
            <w:t>Manager</w:t>
          </w:r>
          <w:r w:rsidR="00232579" w:rsidRPr="00232579">
            <w:rPr>
              <w:b/>
              <w:color w:val="000000"/>
              <w:u w:val="single"/>
            </w:rPr>
            <w:t xml:space="preserve">- </w:t>
          </w:r>
          <w:r w:rsidR="00FD4287" w:rsidRPr="00FD4287">
            <w:rPr>
              <w:b/>
              <w:color w:val="000000"/>
              <w:u w:val="single"/>
            </w:rPr>
            <w:t xml:space="preserve">Mystery Audit Project </w:t>
          </w:r>
          <w:r w:rsidR="00232579" w:rsidRPr="00232579">
            <w:rPr>
              <w:b/>
              <w:color w:val="000000"/>
              <w:u w:val="single"/>
            </w:rPr>
            <w:t>(</w:t>
          </w:r>
          <w:proofErr w:type="gramStart"/>
          <w:r w:rsidR="00E05426">
            <w:rPr>
              <w:b/>
              <w:color w:val="000000"/>
              <w:u w:val="single"/>
            </w:rPr>
            <w:t>January  2015</w:t>
          </w:r>
          <w:proofErr w:type="gramEnd"/>
          <w:r w:rsidR="00232579" w:rsidRPr="00232579">
            <w:rPr>
              <w:b/>
              <w:color w:val="000000"/>
              <w:u w:val="single"/>
            </w:rPr>
            <w:t xml:space="preserve">- </w:t>
          </w:r>
          <w:r w:rsidR="005E0C61">
            <w:rPr>
              <w:b/>
              <w:color w:val="000000"/>
              <w:u w:val="single"/>
            </w:rPr>
            <w:t>J</w:t>
          </w:r>
          <w:r w:rsidR="008F4A10">
            <w:rPr>
              <w:b/>
              <w:color w:val="000000"/>
              <w:u w:val="single"/>
            </w:rPr>
            <w:t xml:space="preserve">une </w:t>
          </w:r>
          <w:r w:rsidR="001C28CA">
            <w:rPr>
              <w:b/>
              <w:color w:val="000000"/>
              <w:u w:val="single"/>
            </w:rPr>
            <w:t>2017</w:t>
          </w:r>
          <w:r w:rsidR="00232579" w:rsidRPr="00232579">
            <w:rPr>
              <w:b/>
              <w:color w:val="000000"/>
              <w:u w:val="single"/>
            </w:rPr>
            <w:t>)</w:t>
          </w:r>
        </w:p>
        <w:p w:rsidR="00232579" w:rsidRDefault="00232579" w:rsidP="00232579">
          <w:pPr>
            <w:rPr>
              <w:rFonts w:ascii="Verdana" w:hAnsi="Verdana"/>
              <w:sz w:val="16"/>
              <w:szCs w:val="16"/>
            </w:rPr>
          </w:pPr>
        </w:p>
        <w:p w:rsidR="00232579" w:rsidRPr="00FD4287" w:rsidRDefault="00232579" w:rsidP="00232579">
          <w:pPr>
            <w:numPr>
              <w:ilvl w:val="0"/>
              <w:numId w:val="35"/>
            </w:numPr>
            <w:spacing w:before="20" w:after="20"/>
            <w:jc w:val="both"/>
            <w:rPr>
              <w:color w:val="000000"/>
            </w:rPr>
          </w:pPr>
          <w:r w:rsidRPr="00FD4287">
            <w:rPr>
              <w:color w:val="000000"/>
            </w:rPr>
            <w:t>Validating the audit reports as per client’s requirements.</w:t>
          </w:r>
        </w:p>
        <w:p w:rsidR="00232579" w:rsidRPr="00FD4287" w:rsidRDefault="00232579" w:rsidP="00232579">
          <w:pPr>
            <w:numPr>
              <w:ilvl w:val="0"/>
              <w:numId w:val="35"/>
            </w:numPr>
            <w:spacing w:before="20" w:after="20"/>
            <w:jc w:val="both"/>
            <w:rPr>
              <w:color w:val="000000"/>
            </w:rPr>
          </w:pPr>
          <w:r w:rsidRPr="00FD4287">
            <w:rPr>
              <w:color w:val="000000"/>
            </w:rPr>
            <w:t xml:space="preserve">Follow up with the shoppers to provide quality feedback to the client also guide them in order to conduct quality audit. </w:t>
          </w:r>
        </w:p>
        <w:p w:rsidR="00232579" w:rsidRPr="00FD4287" w:rsidRDefault="00232579" w:rsidP="00232579">
          <w:pPr>
            <w:numPr>
              <w:ilvl w:val="0"/>
              <w:numId w:val="35"/>
            </w:numPr>
            <w:spacing w:before="20" w:after="20"/>
            <w:jc w:val="both"/>
            <w:rPr>
              <w:color w:val="000000"/>
            </w:rPr>
          </w:pPr>
          <w:r w:rsidRPr="00FD4287">
            <w:rPr>
              <w:color w:val="000000"/>
            </w:rPr>
            <w:t>To work in coordination with other team members to achieve the set target.</w:t>
          </w:r>
        </w:p>
        <w:p w:rsidR="001C28CA" w:rsidRDefault="00232579" w:rsidP="001C28CA">
          <w:pPr>
            <w:numPr>
              <w:ilvl w:val="0"/>
              <w:numId w:val="35"/>
            </w:numPr>
            <w:spacing w:before="20" w:after="20"/>
            <w:jc w:val="both"/>
            <w:rPr>
              <w:color w:val="000000"/>
            </w:rPr>
          </w:pPr>
          <w:r w:rsidRPr="00FD4287">
            <w:rPr>
              <w:color w:val="000000"/>
            </w:rPr>
            <w:t>Active participation in all team meetings and events.</w:t>
          </w:r>
        </w:p>
        <w:p w:rsidR="008F4A10" w:rsidRPr="006A0E81" w:rsidRDefault="008F4A10" w:rsidP="008F4A10">
          <w:pPr>
            <w:pStyle w:val="ListParagraph"/>
            <w:numPr>
              <w:ilvl w:val="0"/>
              <w:numId w:val="35"/>
            </w:numPr>
            <w:spacing w:before="20" w:after="20"/>
            <w:jc w:val="both"/>
            <w:rPr>
              <w:rFonts w:ascii="Times New Roman" w:hAnsi="Times New Roman" w:cs="Times New Roman"/>
              <w:color w:val="000000"/>
            </w:rPr>
          </w:pPr>
          <w:r w:rsidRPr="006A0E81">
            <w:rPr>
              <w:rFonts w:ascii="Times New Roman" w:hAnsi="Times New Roman" w:cs="Times New Roman"/>
              <w:color w:val="000000"/>
            </w:rPr>
            <w:t xml:space="preserve">Trained New Employees </w:t>
          </w:r>
          <w:r>
            <w:rPr>
              <w:rFonts w:ascii="Times New Roman" w:hAnsi="Times New Roman" w:cs="Times New Roman"/>
              <w:color w:val="000000"/>
            </w:rPr>
            <w:t>as per the requirements for</w:t>
          </w:r>
          <w:r w:rsidRPr="006A0E81">
            <w:rPr>
              <w:rFonts w:ascii="Times New Roman" w:hAnsi="Times New Roman" w:cs="Times New Roman"/>
              <w:color w:val="000000"/>
            </w:rPr>
            <w:t xml:space="preserve"> the New Projects like Samsung, </w:t>
          </w:r>
          <w:proofErr w:type="spellStart"/>
          <w:r w:rsidRPr="006A0E81">
            <w:rPr>
              <w:rFonts w:ascii="Times New Roman" w:hAnsi="Times New Roman" w:cs="Times New Roman"/>
              <w:color w:val="000000"/>
            </w:rPr>
            <w:t>Oppo</w:t>
          </w:r>
          <w:proofErr w:type="spellEnd"/>
          <w:r w:rsidRPr="006A0E81">
            <w:rPr>
              <w:rFonts w:ascii="Times New Roman" w:hAnsi="Times New Roman" w:cs="Times New Roman"/>
              <w:color w:val="000000"/>
            </w:rPr>
            <w:t>,</w:t>
          </w:r>
          <w:r>
            <w:rPr>
              <w:rFonts w:ascii="Times New Roman" w:hAnsi="Times New Roman" w:cs="Times New Roman"/>
              <w:color w:val="000000"/>
            </w:rPr>
            <w:t xml:space="preserve"> Lava, </w:t>
          </w:r>
          <w:proofErr w:type="spellStart"/>
          <w:r>
            <w:rPr>
              <w:rFonts w:ascii="Times New Roman" w:hAnsi="Times New Roman" w:cs="Times New Roman"/>
              <w:color w:val="000000"/>
            </w:rPr>
            <w:t>IndusInd</w:t>
          </w:r>
          <w:proofErr w:type="spellEnd"/>
          <w:r>
            <w:rPr>
              <w:rFonts w:ascii="Times New Roman" w:hAnsi="Times New Roman" w:cs="Times New Roman"/>
              <w:color w:val="000000"/>
            </w:rPr>
            <w:t>,</w:t>
          </w:r>
          <w:r w:rsidRPr="006A0E81">
            <w:rPr>
              <w:rFonts w:ascii="Times New Roman" w:hAnsi="Times New Roman" w:cs="Times New Roman"/>
              <w:color w:val="000000"/>
            </w:rPr>
            <w:t xml:space="preserve"> </w:t>
          </w:r>
          <w:proofErr w:type="spellStart"/>
          <w:r w:rsidRPr="006A0E81">
            <w:rPr>
              <w:rFonts w:ascii="Times New Roman" w:hAnsi="Times New Roman" w:cs="Times New Roman"/>
              <w:color w:val="000000"/>
            </w:rPr>
            <w:t>Airtel</w:t>
          </w:r>
          <w:proofErr w:type="spellEnd"/>
          <w:r w:rsidRPr="006A0E81">
            <w:rPr>
              <w:rFonts w:ascii="Times New Roman" w:hAnsi="Times New Roman" w:cs="Times New Roman"/>
              <w:color w:val="000000"/>
            </w:rPr>
            <w:t xml:space="preserve">, </w:t>
          </w:r>
          <w:proofErr w:type="spellStart"/>
          <w:r w:rsidRPr="006A0E81">
            <w:rPr>
              <w:rFonts w:ascii="Times New Roman" w:hAnsi="Times New Roman" w:cs="Times New Roman"/>
              <w:color w:val="000000"/>
            </w:rPr>
            <w:t>EzoWebo</w:t>
          </w:r>
          <w:proofErr w:type="spellEnd"/>
          <w:r w:rsidRPr="006A0E81">
            <w:rPr>
              <w:rFonts w:ascii="Times New Roman" w:hAnsi="Times New Roman" w:cs="Times New Roman"/>
              <w:color w:val="000000"/>
            </w:rPr>
            <w:t>, Indigo</w:t>
          </w:r>
          <w:r>
            <w:rPr>
              <w:rFonts w:ascii="Times New Roman" w:hAnsi="Times New Roman" w:cs="Times New Roman"/>
              <w:color w:val="000000"/>
            </w:rPr>
            <w:t xml:space="preserve">, </w:t>
          </w:r>
          <w:proofErr w:type="gramStart"/>
          <w:r>
            <w:rPr>
              <w:rFonts w:ascii="Times New Roman" w:hAnsi="Times New Roman" w:cs="Times New Roman"/>
              <w:color w:val="000000"/>
            </w:rPr>
            <w:t>Spice</w:t>
          </w:r>
          <w:proofErr w:type="gramEnd"/>
          <w:r>
            <w:rPr>
              <w:rFonts w:ascii="Times New Roman" w:hAnsi="Times New Roman" w:cs="Times New Roman"/>
              <w:color w:val="000000"/>
            </w:rPr>
            <w:t xml:space="preserve"> Jet</w:t>
          </w:r>
          <w:r w:rsidRPr="006A0E81">
            <w:rPr>
              <w:rFonts w:ascii="Times New Roman" w:hAnsi="Times New Roman" w:cs="Times New Roman"/>
              <w:color w:val="000000"/>
            </w:rPr>
            <w:t xml:space="preserve"> etc.</w:t>
          </w:r>
        </w:p>
        <w:p w:rsidR="008F4A10" w:rsidRPr="006A0E81" w:rsidRDefault="008F4A10" w:rsidP="008F4A10">
          <w:pPr>
            <w:pStyle w:val="ListParagraph"/>
            <w:numPr>
              <w:ilvl w:val="0"/>
              <w:numId w:val="35"/>
            </w:numPr>
            <w:spacing w:before="20" w:after="20"/>
            <w:jc w:val="both"/>
            <w:rPr>
              <w:rFonts w:ascii="Times New Roman" w:hAnsi="Times New Roman" w:cs="Times New Roman"/>
              <w:color w:val="000000"/>
            </w:rPr>
          </w:pPr>
          <w:r w:rsidRPr="006A0E81">
            <w:rPr>
              <w:rFonts w:ascii="Times New Roman" w:hAnsi="Times New Roman" w:cs="Times New Roman"/>
              <w:color w:val="000000"/>
            </w:rPr>
            <w:t>Prepared Power Point presentation as per the requirement of the client.</w:t>
          </w:r>
        </w:p>
        <w:p w:rsidR="008F4A10" w:rsidRPr="001C28CA" w:rsidRDefault="008F4A10" w:rsidP="008F4A10">
          <w:pPr>
            <w:spacing w:before="20" w:after="20"/>
            <w:ind w:left="360"/>
            <w:jc w:val="both"/>
            <w:rPr>
              <w:color w:val="000000"/>
            </w:rPr>
          </w:pPr>
        </w:p>
        <w:p w:rsidR="008D333A" w:rsidRPr="008F4A10" w:rsidRDefault="008D333A" w:rsidP="008F4A10">
          <w:pPr>
            <w:spacing w:before="20" w:after="20"/>
            <w:jc w:val="both"/>
            <w:rPr>
              <w:b/>
              <w:color w:val="000000"/>
              <w:u w:val="single"/>
            </w:rPr>
          </w:pPr>
        </w:p>
        <w:p w:rsidR="006A0E81" w:rsidRDefault="006A0E81" w:rsidP="00E83B3F">
          <w:pPr>
            <w:jc w:val="both"/>
            <w:rPr>
              <w:b/>
            </w:rPr>
          </w:pPr>
        </w:p>
        <w:p w:rsidR="00E83B3F" w:rsidRDefault="00E83B3F" w:rsidP="00E83B3F">
          <w:pPr>
            <w:jc w:val="both"/>
            <w:rPr>
              <w:b/>
            </w:rPr>
          </w:pPr>
          <w:r>
            <w:rPr>
              <w:b/>
            </w:rPr>
            <w:t>AWARDS &amp; ACHIEVMENTS</w:t>
          </w:r>
          <w:r w:rsidRPr="00BE67AC">
            <w:rPr>
              <w:b/>
            </w:rPr>
            <w:t>:</w:t>
          </w:r>
        </w:p>
        <w:p w:rsidR="00E83B3F" w:rsidRDefault="00E83B3F" w:rsidP="00E83B3F"/>
        <w:p w:rsidR="009D6EB8" w:rsidRDefault="00285BFD" w:rsidP="009D6EB8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 </w:t>
          </w:r>
          <w:r w:rsidR="009D6EB8">
            <w:t>Participated in a cultural fest at RANI DURGWATI UNIVERSITY, 2011.</w:t>
          </w:r>
        </w:p>
        <w:p w:rsidR="009D6EB8" w:rsidRDefault="00285BFD" w:rsidP="009D6EB8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 </w:t>
          </w:r>
          <w:r w:rsidR="009D6EB8">
            <w:t>Played inter-school Cricket and football tournaments and athletics.</w:t>
          </w:r>
        </w:p>
        <w:p w:rsidR="009D6EB8" w:rsidRDefault="00285BFD" w:rsidP="009D6EB8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 </w:t>
          </w:r>
          <w:r w:rsidR="00F61ECB">
            <w:t>7</w:t>
          </w:r>
          <w:r w:rsidR="00FB79C0">
            <w:t xml:space="preserve"> Times Employee of the Month.</w:t>
          </w:r>
        </w:p>
        <w:p w:rsidR="009D6EB8" w:rsidRDefault="009D6EB8" w:rsidP="009D6EB8">
          <w:pPr>
            <w:autoSpaceDE w:val="0"/>
            <w:autoSpaceDN w:val="0"/>
            <w:adjustRightInd w:val="0"/>
            <w:rPr>
              <w:rFonts w:ascii="Calibri" w:hAnsi="Calibri" w:cs="Calibri"/>
            </w:rPr>
          </w:pPr>
        </w:p>
        <w:p w:rsidR="00E05426" w:rsidRPr="00E05426" w:rsidRDefault="00E05426" w:rsidP="00E05426">
          <w:pPr>
            <w:autoSpaceDE w:val="0"/>
            <w:autoSpaceDN w:val="0"/>
            <w:adjustRightInd w:val="0"/>
            <w:rPr>
              <w:b/>
              <w:bCs/>
              <w:sz w:val="28"/>
              <w:szCs w:val="28"/>
            </w:rPr>
          </w:pPr>
          <w:r w:rsidRPr="00E05426">
            <w:rPr>
              <w:b/>
              <w:bCs/>
              <w:sz w:val="28"/>
              <w:szCs w:val="28"/>
            </w:rPr>
            <w:t>INDUSTRIAL EXPOSURE:</w:t>
          </w:r>
        </w:p>
        <w:p w:rsidR="00E05426" w:rsidRDefault="00E05426" w:rsidP="00E05426">
          <w:pPr>
            <w:autoSpaceDE w:val="0"/>
            <w:autoSpaceDN w:val="0"/>
            <w:adjustRightInd w:val="0"/>
            <w:rPr>
              <w:rFonts w:ascii="Calibri" w:hAnsi="Calibri" w:cs="Calibri"/>
            </w:rPr>
          </w:pPr>
        </w:p>
        <w:p w:rsidR="00E05426" w:rsidRDefault="00285BFD" w:rsidP="00E05426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</w:t>
          </w:r>
          <w:r w:rsidR="00E05426">
            <w:t xml:space="preserve">Industrial visit in </w:t>
          </w:r>
          <w:proofErr w:type="spellStart"/>
          <w:r w:rsidR="00E05426">
            <w:t>kualalumpur</w:t>
          </w:r>
          <w:proofErr w:type="spellEnd"/>
          <w:r w:rsidR="00E05426">
            <w:t xml:space="preserve"> (Malaysia).</w:t>
          </w:r>
        </w:p>
        <w:p w:rsidR="00E05426" w:rsidRDefault="00285BFD" w:rsidP="00E05426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</w:t>
          </w:r>
          <w:r w:rsidR="00E05426">
            <w:t>Industrial visit in MOTHER DAIRY (NEW DELHI).</w:t>
          </w:r>
        </w:p>
        <w:p w:rsidR="00E05426" w:rsidRDefault="00285BFD" w:rsidP="00E05426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lastRenderedPageBreak/>
            <w:t xml:space="preserve"> </w:t>
          </w:r>
          <w:r w:rsidR="00E05426">
            <w:t>Summer internship in HINDALCO INDUSTRIES RENUKOOT.</w:t>
          </w:r>
        </w:p>
        <w:p w:rsidR="00E05426" w:rsidRDefault="00285BFD" w:rsidP="00E05426">
          <w:pPr>
            <w:numPr>
              <w:ilvl w:val="0"/>
              <w:numId w:val="44"/>
            </w:numPr>
            <w:autoSpaceDE w:val="0"/>
            <w:autoSpaceDN w:val="0"/>
            <w:adjustRightInd w:val="0"/>
            <w:spacing w:line="276" w:lineRule="auto"/>
            <w:ind w:left="720"/>
          </w:pPr>
          <w:r>
            <w:t xml:space="preserve"> </w:t>
          </w:r>
          <w:r w:rsidR="00E05426">
            <w:t>Summer internship in ENRICH LEARNING PVT. CO. JABALPUR.</w:t>
          </w:r>
        </w:p>
        <w:p w:rsidR="00FE6D21" w:rsidRDefault="00FE6D21" w:rsidP="00FE6D21">
          <w:pPr>
            <w:autoSpaceDE w:val="0"/>
            <w:autoSpaceDN w:val="0"/>
            <w:adjustRightInd w:val="0"/>
            <w:spacing w:line="276" w:lineRule="auto"/>
            <w:ind w:left="720"/>
          </w:pPr>
        </w:p>
        <w:p w:rsidR="00AA2A01" w:rsidRPr="00AA2A01" w:rsidRDefault="00AA2A01" w:rsidP="00AA2A01">
          <w:pPr>
            <w:rPr>
              <w:b/>
              <w:bCs/>
            </w:rPr>
          </w:pPr>
        </w:p>
        <w:p w:rsidR="00EC2744" w:rsidRPr="00C52E45" w:rsidRDefault="00EC2744" w:rsidP="00C52E45">
          <w:pPr>
            <w:pStyle w:val="Heading4"/>
            <w:rPr>
              <w:color w:val="000000"/>
              <w:sz w:val="24"/>
              <w:szCs w:val="24"/>
            </w:rPr>
          </w:pPr>
          <w:r>
            <w:t>EDUCATIONAL QUALIFICATION:</w:t>
          </w:r>
        </w:p>
        <w:p w:rsidR="00EC2744" w:rsidRDefault="00EC2744" w:rsidP="00EC2744">
          <w:pPr>
            <w:rPr>
              <w:b/>
              <w:bCs/>
            </w:rPr>
          </w:pPr>
        </w:p>
        <w:tbl>
          <w:tblPr>
            <w:tblW w:w="10360" w:type="dxa"/>
            <w:tblInd w:w="93" w:type="dxa"/>
            <w:tblLook w:val="04A0" w:firstRow="1" w:lastRow="0" w:firstColumn="1" w:lastColumn="0" w:noHBand="0" w:noVBand="1"/>
          </w:tblPr>
          <w:tblGrid>
            <w:gridCol w:w="2403"/>
            <w:gridCol w:w="3050"/>
            <w:gridCol w:w="2837"/>
            <w:gridCol w:w="1110"/>
            <w:gridCol w:w="960"/>
          </w:tblGrid>
          <w:tr w:rsidR="005557DE" w:rsidRPr="00F830EF" w:rsidTr="0075365F">
            <w:trPr>
              <w:trHeight w:val="630"/>
            </w:trPr>
            <w:tc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Qualification</w:t>
                </w:r>
              </w:p>
            </w:tc>
            <w:tc>
              <w:tcPr>
                <w:tcW w:w="31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Board/University</w:t>
                </w:r>
              </w:p>
            </w:tc>
            <w:tc>
              <w:tcPr>
                <w:tcW w:w="2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Name of institute</w:t>
                </w:r>
              </w:p>
            </w:tc>
            <w:tc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Marks obtained</w:t>
                </w:r>
              </w:p>
            </w:tc>
            <w:tc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Year</w:t>
                </w:r>
              </w:p>
            </w:tc>
          </w:tr>
          <w:tr w:rsidR="005557DE" w:rsidRPr="00F830EF" w:rsidTr="0075365F">
            <w:trPr>
              <w:trHeight w:val="660"/>
            </w:trPr>
            <w:tc>
              <w:tcPr>
                <w:tcW w:w="244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 xml:space="preserve">P.G.D.M  </w:t>
                </w:r>
              </w:p>
            </w:tc>
            <w:tc>
              <w:tcPr>
                <w:tcW w:w="310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>
                  <w:rPr>
                    <w:color w:val="000000"/>
                    <w:lang w:eastAsia="en-IN"/>
                  </w:rPr>
                  <w:t>AICTE, AIU</w:t>
                </w:r>
              </w:p>
            </w:tc>
            <w:tc>
              <w:tcPr>
                <w:tcW w:w="290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Centre for Management Development</w:t>
                </w:r>
              </w:p>
            </w:tc>
            <w:tc>
              <w:tcPr>
                <w:tcW w:w="96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72%</w:t>
                </w:r>
              </w:p>
            </w:tc>
            <w:tc>
              <w:tcPr>
                <w:tcW w:w="960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2015</w:t>
                </w:r>
              </w:p>
            </w:tc>
          </w:tr>
          <w:tr w:rsidR="005557DE" w:rsidRPr="00F830EF" w:rsidTr="0075365F">
            <w:trPr>
              <w:trHeight w:val="276"/>
            </w:trPr>
            <w:tc>
              <w:tcPr>
                <w:tcW w:w="244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557DE" w:rsidRPr="00F830EF" w:rsidRDefault="005557DE" w:rsidP="0075365F">
                <w:pPr>
                  <w:rPr>
                    <w:b/>
                    <w:bCs/>
                    <w:color w:val="000000"/>
                    <w:lang w:eastAsia="en-IN"/>
                  </w:rPr>
                </w:pPr>
              </w:p>
            </w:tc>
            <w:tc>
              <w:tcPr>
                <w:tcW w:w="310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557DE" w:rsidRPr="00F830EF" w:rsidRDefault="005557DE" w:rsidP="0075365F">
                <w:pPr>
                  <w:rPr>
                    <w:color w:val="000000"/>
                    <w:lang w:eastAsia="en-IN"/>
                  </w:rPr>
                </w:pPr>
              </w:p>
            </w:tc>
            <w:tc>
              <w:tcPr>
                <w:tcW w:w="290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557DE" w:rsidRPr="00F830EF" w:rsidRDefault="005557DE" w:rsidP="0075365F">
                <w:pPr>
                  <w:rPr>
                    <w:color w:val="000000"/>
                    <w:lang w:eastAsia="en-IN"/>
                  </w:rPr>
                </w:pPr>
              </w:p>
            </w:tc>
            <w:tc>
              <w:tcPr>
                <w:tcW w:w="96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557DE" w:rsidRPr="00F830EF" w:rsidRDefault="005557DE" w:rsidP="0075365F">
                <w:pPr>
                  <w:rPr>
                    <w:color w:val="000000"/>
                    <w:lang w:eastAsia="en-IN"/>
                  </w:rPr>
                </w:pPr>
              </w:p>
            </w:tc>
            <w:tc>
              <w:tcPr>
                <w:tcW w:w="960" w:type="dxa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5557DE" w:rsidRPr="00F830EF" w:rsidRDefault="005557DE" w:rsidP="0075365F">
                <w:pPr>
                  <w:rPr>
                    <w:color w:val="000000"/>
                    <w:lang w:eastAsia="en-IN"/>
                  </w:rPr>
                </w:pPr>
              </w:p>
            </w:tc>
          </w:tr>
          <w:tr w:rsidR="005557DE" w:rsidRPr="00F830EF" w:rsidTr="0075365F">
            <w:trPr>
              <w:trHeight w:val="645"/>
            </w:trPr>
            <w:tc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B.B.A</w:t>
                </w:r>
              </w:p>
            </w:tc>
            <w:tc>
              <w:tcPr>
                <w:tcW w:w="31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R.D.V.V University</w:t>
                </w:r>
              </w:p>
            </w:tc>
            <w:tc>
              <w:tcPr>
                <w:tcW w:w="2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proofErr w:type="spellStart"/>
                <w:r w:rsidRPr="00F830EF">
                  <w:rPr>
                    <w:color w:val="000000"/>
                    <w:lang w:eastAsia="en-IN"/>
                  </w:rPr>
                  <w:t>Nachiketa</w:t>
                </w:r>
                <w:proofErr w:type="spellEnd"/>
                <w:r w:rsidRPr="00F830EF">
                  <w:rPr>
                    <w:color w:val="000000"/>
                    <w:lang w:eastAsia="en-IN"/>
                  </w:rPr>
                  <w:t xml:space="preserve"> College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65.61%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2012</w:t>
                </w:r>
              </w:p>
            </w:tc>
          </w:tr>
          <w:tr w:rsidR="005557DE" w:rsidRPr="00F830EF" w:rsidTr="0075365F">
            <w:trPr>
              <w:trHeight w:val="1005"/>
            </w:trPr>
            <w:tc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5557DE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I</w:t>
                </w:r>
                <w:r>
                  <w:rPr>
                    <w:b/>
                    <w:bCs/>
                    <w:color w:val="000000"/>
                    <w:lang w:eastAsia="en-IN"/>
                  </w:rPr>
                  <w:t>ntermediate</w:t>
                </w:r>
              </w:p>
            </w:tc>
            <w:tc>
              <w:tcPr>
                <w:tcW w:w="31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5557DE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M.P. B</w:t>
                </w:r>
                <w:r>
                  <w:rPr>
                    <w:color w:val="000000"/>
                    <w:lang w:eastAsia="en-IN"/>
                  </w:rPr>
                  <w:t>oard</w:t>
                </w:r>
              </w:p>
            </w:tc>
            <w:tc>
              <w:tcPr>
                <w:tcW w:w="2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5557DE">
                <w:pPr>
                  <w:jc w:val="center"/>
                  <w:rPr>
                    <w:color w:val="000000"/>
                    <w:lang w:eastAsia="en-IN"/>
                  </w:rPr>
                </w:pPr>
                <w:proofErr w:type="spellStart"/>
                <w:r w:rsidRPr="00F830EF">
                  <w:rPr>
                    <w:color w:val="000000"/>
                    <w:lang w:eastAsia="en-IN"/>
                  </w:rPr>
                  <w:t>Samdariya</w:t>
                </w:r>
                <w:proofErr w:type="spellEnd"/>
                <w:r w:rsidRPr="00F830EF">
                  <w:rPr>
                    <w:color w:val="000000"/>
                    <w:lang w:eastAsia="en-IN"/>
                  </w:rPr>
                  <w:t xml:space="preserve"> </w:t>
                </w:r>
                <w:r>
                  <w:rPr>
                    <w:color w:val="000000"/>
                    <w:lang w:eastAsia="en-IN"/>
                  </w:rPr>
                  <w:t>Public S</w:t>
                </w:r>
                <w:r w:rsidRPr="00F830EF">
                  <w:rPr>
                    <w:color w:val="000000"/>
                    <w:lang w:eastAsia="en-IN"/>
                  </w:rPr>
                  <w:t>chool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70.60%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2009</w:t>
                </w:r>
              </w:p>
            </w:tc>
          </w:tr>
          <w:tr w:rsidR="005557DE" w:rsidRPr="00F830EF" w:rsidTr="0075365F">
            <w:trPr>
              <w:trHeight w:val="660"/>
            </w:trPr>
            <w:tc>
              <w:tcPr>
                <w:tcW w:w="24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Default="005557DE" w:rsidP="005557DE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</w:p>
              <w:p w:rsidR="005557DE" w:rsidRDefault="005557DE" w:rsidP="005557DE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  <w:r w:rsidRPr="00F830EF">
                  <w:rPr>
                    <w:b/>
                    <w:bCs/>
                    <w:color w:val="000000"/>
                    <w:lang w:eastAsia="en-IN"/>
                  </w:rPr>
                  <w:t>M</w:t>
                </w:r>
                <w:r>
                  <w:rPr>
                    <w:b/>
                    <w:bCs/>
                    <w:color w:val="000000"/>
                    <w:lang w:eastAsia="en-IN"/>
                  </w:rPr>
                  <w:t>atriculation</w:t>
                </w:r>
              </w:p>
              <w:p w:rsidR="005557DE" w:rsidRPr="00F830EF" w:rsidRDefault="005557DE" w:rsidP="005557DE">
                <w:pPr>
                  <w:jc w:val="center"/>
                  <w:rPr>
                    <w:b/>
                    <w:bCs/>
                    <w:color w:val="000000"/>
                    <w:lang w:eastAsia="en-IN"/>
                  </w:rPr>
                </w:pPr>
              </w:p>
            </w:tc>
            <w:tc>
              <w:tcPr>
                <w:tcW w:w="31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5557DE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M.P. B</w:t>
                </w:r>
                <w:r>
                  <w:rPr>
                    <w:color w:val="000000"/>
                    <w:lang w:eastAsia="en-IN"/>
                  </w:rPr>
                  <w:t>oard</w:t>
                </w:r>
              </w:p>
            </w:tc>
            <w:tc>
              <w:tcPr>
                <w:tcW w:w="290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5557DE">
                <w:pPr>
                  <w:jc w:val="center"/>
                  <w:rPr>
                    <w:color w:val="000000"/>
                    <w:lang w:eastAsia="en-IN"/>
                  </w:rPr>
                </w:pPr>
                <w:proofErr w:type="spellStart"/>
                <w:r w:rsidRPr="00F830EF">
                  <w:rPr>
                    <w:color w:val="000000"/>
                    <w:lang w:eastAsia="en-IN"/>
                  </w:rPr>
                  <w:t>Samdariya</w:t>
                </w:r>
                <w:proofErr w:type="spellEnd"/>
                <w:r w:rsidRPr="00F830EF">
                  <w:rPr>
                    <w:color w:val="000000"/>
                    <w:lang w:eastAsia="en-IN"/>
                  </w:rPr>
                  <w:t xml:space="preserve"> </w:t>
                </w:r>
                <w:r>
                  <w:rPr>
                    <w:color w:val="000000"/>
                    <w:lang w:eastAsia="en-IN"/>
                  </w:rPr>
                  <w:t>Public S</w:t>
                </w:r>
                <w:r w:rsidRPr="00F830EF">
                  <w:rPr>
                    <w:color w:val="000000"/>
                    <w:lang w:eastAsia="en-IN"/>
                  </w:rPr>
                  <w:t>chool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69.40%</w:t>
                </w:r>
              </w:p>
            </w:tc>
            <w:tc>
              <w:tcPr>
                <w:tcW w:w="9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5557DE" w:rsidRPr="00F830EF" w:rsidRDefault="005557DE" w:rsidP="0075365F">
                <w:pPr>
                  <w:jc w:val="center"/>
                  <w:rPr>
                    <w:color w:val="000000"/>
                    <w:lang w:eastAsia="en-IN"/>
                  </w:rPr>
                </w:pPr>
                <w:r w:rsidRPr="00F830EF">
                  <w:rPr>
                    <w:color w:val="000000"/>
                    <w:lang w:eastAsia="en-IN"/>
                  </w:rPr>
                  <w:t>2007</w:t>
                </w:r>
              </w:p>
            </w:tc>
          </w:tr>
        </w:tbl>
        <w:p w:rsidR="005557DE" w:rsidRDefault="005557DE" w:rsidP="005557DE"/>
        <w:p w:rsidR="00CF3659" w:rsidRPr="00EC2744" w:rsidRDefault="00CF3659" w:rsidP="00CF3659">
          <w:pPr>
            <w:ind w:left="720"/>
          </w:pPr>
        </w:p>
        <w:p w:rsidR="008D333A" w:rsidRDefault="008D333A" w:rsidP="00EC2744">
          <w:pPr>
            <w:rPr>
              <w:b/>
              <w:bCs/>
            </w:rPr>
          </w:pPr>
        </w:p>
        <w:p w:rsidR="008D333A" w:rsidRDefault="008D333A" w:rsidP="00EC2744">
          <w:pPr>
            <w:rPr>
              <w:b/>
              <w:bCs/>
            </w:rPr>
          </w:pPr>
        </w:p>
        <w:p w:rsidR="008D333A" w:rsidRDefault="008D333A" w:rsidP="00EC2744">
          <w:pPr>
            <w:rPr>
              <w:b/>
              <w:bCs/>
            </w:rPr>
          </w:pPr>
        </w:p>
        <w:p w:rsidR="00EC2744" w:rsidRDefault="00CF3659" w:rsidP="00EC2744">
          <w:pPr>
            <w:rPr>
              <w:b/>
              <w:bCs/>
            </w:rPr>
          </w:pPr>
          <w:r>
            <w:rPr>
              <w:b/>
              <w:bCs/>
            </w:rPr>
            <w:t>PROFESSIONAL STRENGTH:</w:t>
          </w:r>
        </w:p>
        <w:p w:rsidR="00CF3659" w:rsidRDefault="00CF3659" w:rsidP="00EC2744">
          <w:pPr>
            <w:rPr>
              <w:b/>
              <w:bCs/>
            </w:rPr>
          </w:pPr>
        </w:p>
        <w:p w:rsidR="00CF3659" w:rsidRP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color w:val="000000"/>
            </w:rPr>
          </w:pPr>
          <w:r w:rsidRPr="00CF3659">
            <w:rPr>
              <w:rFonts w:ascii="Times New Roman" w:hAnsi="Times New Roman" w:cs="Times New Roman"/>
              <w:b/>
              <w:color w:val="000000"/>
            </w:rPr>
            <w:t>Managerial Skills :</w:t>
          </w:r>
          <w:r w:rsidRPr="00CF3659">
            <w:rPr>
              <w:rFonts w:ascii="Times New Roman" w:hAnsi="Times New Roman" w:cs="Times New Roman"/>
            </w:rPr>
            <w:t>Assiduous team worker, Analytical thinking, Motivation to achieve goals, Time management, Ability to Delegate, Coordinate and form cohesion in a team, Keen and quick learner.</w:t>
          </w:r>
        </w:p>
        <w:p w:rsid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b/>
              <w:color w:val="000000"/>
            </w:rPr>
          </w:pPr>
        </w:p>
        <w:p w:rsidR="00CF3659" w:rsidRP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</w:rPr>
          </w:pPr>
          <w:r w:rsidRPr="00CF3659">
            <w:rPr>
              <w:rFonts w:ascii="Times New Roman" w:hAnsi="Times New Roman" w:cs="Times New Roman"/>
              <w:b/>
              <w:color w:val="000000"/>
            </w:rPr>
            <w:t xml:space="preserve">Technical </w:t>
          </w:r>
          <w:proofErr w:type="gramStart"/>
          <w:r w:rsidRPr="00CF3659">
            <w:rPr>
              <w:rFonts w:ascii="Times New Roman" w:hAnsi="Times New Roman" w:cs="Times New Roman"/>
              <w:b/>
              <w:color w:val="000000"/>
            </w:rPr>
            <w:t>Skills :</w:t>
          </w:r>
          <w:proofErr w:type="gramEnd"/>
          <w:r w:rsidR="00F61ECB">
            <w:rPr>
              <w:rFonts w:ascii="Times New Roman" w:hAnsi="Times New Roman" w:cs="Times New Roman"/>
              <w:b/>
              <w:color w:val="000000"/>
            </w:rPr>
            <w:t xml:space="preserve"> </w:t>
          </w:r>
          <w:proofErr w:type="spellStart"/>
          <w:r w:rsidRPr="00CF3659">
            <w:rPr>
              <w:rFonts w:ascii="Times New Roman" w:hAnsi="Times New Roman" w:cs="Times New Roman"/>
            </w:rPr>
            <w:t>Shopmetrics</w:t>
          </w:r>
          <w:proofErr w:type="spellEnd"/>
          <w:r w:rsidRPr="00CF3659">
            <w:rPr>
              <w:rFonts w:ascii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</w:rPr>
            <w:t>Sassie</w:t>
          </w:r>
          <w:proofErr w:type="spellEnd"/>
          <w:r>
            <w:rPr>
              <w:rFonts w:ascii="Times New Roman" w:hAnsi="Times New Roman" w:cs="Times New Roman"/>
            </w:rPr>
            <w:t>,</w:t>
          </w:r>
          <w:r w:rsidR="00F61ECB">
            <w:rPr>
              <w:rFonts w:ascii="Times New Roman" w:hAnsi="Times New Roman" w:cs="Times New Roman"/>
            </w:rPr>
            <w:t xml:space="preserve"> </w:t>
          </w:r>
          <w:r w:rsidRPr="00CF3659">
            <w:rPr>
              <w:rFonts w:ascii="Times New Roman" w:hAnsi="Times New Roman" w:cs="Times New Roman"/>
            </w:rPr>
            <w:t xml:space="preserve">MS </w:t>
          </w:r>
          <w:r w:rsidR="00F564CB">
            <w:rPr>
              <w:rFonts w:ascii="Times New Roman" w:hAnsi="Times New Roman" w:cs="Times New Roman"/>
            </w:rPr>
            <w:t>Office</w:t>
          </w:r>
        </w:p>
        <w:p w:rsid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b/>
            </w:rPr>
          </w:pPr>
        </w:p>
        <w:p w:rsid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b/>
            </w:rPr>
          </w:pPr>
          <w:proofErr w:type="gramStart"/>
          <w:r w:rsidRPr="00CF3659">
            <w:rPr>
              <w:rFonts w:ascii="Times New Roman" w:hAnsi="Times New Roman" w:cs="Times New Roman"/>
              <w:b/>
            </w:rPr>
            <w:t xml:space="preserve">Certifications </w:t>
          </w:r>
          <w:r w:rsidR="00F564CB">
            <w:rPr>
              <w:rFonts w:ascii="Times New Roman" w:hAnsi="Times New Roman" w:cs="Times New Roman"/>
              <w:b/>
            </w:rPr>
            <w:t>:</w:t>
          </w:r>
          <w:proofErr w:type="gramEnd"/>
          <w:r w:rsidR="00F564CB">
            <w:rPr>
              <w:rFonts w:ascii="Times New Roman" w:hAnsi="Times New Roman" w:cs="Times New Roman"/>
              <w:b/>
            </w:rPr>
            <w:t xml:space="preserve"> ADCA </w:t>
          </w:r>
        </w:p>
        <w:p w:rsidR="00FE6D21" w:rsidRDefault="00FE6D21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b/>
            </w:rPr>
          </w:pPr>
        </w:p>
        <w:p w:rsidR="00FE6D21" w:rsidRDefault="00FE6D21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</w:rPr>
          </w:pPr>
        </w:p>
        <w:p w:rsidR="00CF3659" w:rsidRPr="00CF3659" w:rsidRDefault="00CF3659" w:rsidP="00CF3659">
          <w:pPr>
            <w:pStyle w:val="ListParagraph"/>
            <w:shd w:val="clear" w:color="auto" w:fill="FFFFFF"/>
            <w:spacing w:line="255" w:lineRule="atLeast"/>
            <w:ind w:left="0"/>
            <w:textAlignment w:val="baseline"/>
            <w:rPr>
              <w:rFonts w:ascii="Times New Roman" w:hAnsi="Times New Roman" w:cs="Times New Roman"/>
              <w:b/>
              <w:color w:val="000000"/>
            </w:rPr>
          </w:pPr>
          <w:r w:rsidRPr="00CF3659">
            <w:rPr>
              <w:rFonts w:ascii="Times New Roman" w:hAnsi="Times New Roman" w:cs="Times New Roman"/>
              <w:b/>
            </w:rPr>
            <w:t>PERSONAL DETAILS</w:t>
          </w:r>
          <w:r>
            <w:rPr>
              <w:rFonts w:ascii="Times New Roman" w:hAnsi="Times New Roman" w:cs="Times New Roman"/>
              <w:b/>
            </w:rPr>
            <w:t>:</w:t>
          </w:r>
        </w:p>
        <w:p w:rsidR="00CF3659" w:rsidRDefault="00CF3659" w:rsidP="00CF3659">
          <w:pPr>
            <w:rPr>
              <w:rFonts w:ascii="Verdana" w:hAnsi="Verdana"/>
              <w:b/>
              <w:bCs/>
              <w:sz w:val="18"/>
              <w:szCs w:val="18"/>
            </w:rPr>
          </w:pPr>
        </w:p>
        <w:p w:rsidR="00CF3659" w:rsidRPr="00D87874" w:rsidRDefault="00CF3659" w:rsidP="00D87874">
          <w:pPr>
            <w:spacing w:before="20" w:after="20"/>
          </w:pPr>
          <w:r w:rsidRPr="00D87874">
            <w:rPr>
              <w:b/>
            </w:rPr>
            <w:t>Date of Birth</w:t>
          </w:r>
          <w:r w:rsidR="00D87874">
            <w:t>:</w:t>
          </w:r>
          <w:r w:rsidR="00EC22F5">
            <w:t xml:space="preserve">     </w:t>
          </w:r>
          <w:r w:rsidR="00F564CB">
            <w:t>01</w:t>
          </w:r>
          <w:r w:rsidR="00F564CB">
            <w:rPr>
              <w:vertAlign w:val="superscript"/>
            </w:rPr>
            <w:t>st</w:t>
          </w:r>
          <w:r w:rsidR="00F564CB">
            <w:t>January</w:t>
          </w:r>
          <w:r w:rsidRPr="00D87874">
            <w:t xml:space="preserve"> 19</w:t>
          </w:r>
          <w:r w:rsidR="00F564CB">
            <w:t>92</w:t>
          </w:r>
        </w:p>
        <w:p w:rsidR="00D87874" w:rsidRDefault="005557DE" w:rsidP="00D87874">
          <w:pPr>
            <w:spacing w:before="20" w:after="20"/>
          </w:pPr>
          <w:r>
            <w:rPr>
              <w:b/>
            </w:rPr>
            <w:t>Semantic Skills</w:t>
          </w:r>
          <w:r w:rsidR="00CF3659" w:rsidRPr="00D87874">
            <w:t>: English and Hindi</w:t>
          </w:r>
        </w:p>
        <w:p w:rsidR="00CF3659" w:rsidRDefault="00CF3659" w:rsidP="003524B2">
          <w:pPr>
            <w:spacing w:before="20" w:after="20"/>
          </w:pPr>
          <w:r w:rsidRPr="00D87874">
            <w:t>.</w:t>
          </w:r>
        </w:p>
        <w:p w:rsidR="00F234FE" w:rsidRPr="00D87874" w:rsidRDefault="00F61ECB" w:rsidP="003524B2">
          <w:pPr>
            <w:spacing w:before="20" w:after="20"/>
          </w:pPr>
          <w:r>
            <w:rPr>
              <w:b/>
              <w:color w:val="000000"/>
            </w:rPr>
            <w:t xml:space="preserve">                                                                                                                               </w:t>
          </w:r>
          <w:r w:rsidR="00D9105A">
            <w:rPr>
              <w:b/>
              <w:color w:val="000000"/>
            </w:rPr>
            <w:t>Shivam Tiwari</w:t>
          </w:r>
        </w:p>
        <w:p w:rsidR="00CF3659" w:rsidRPr="00D87874" w:rsidRDefault="00CF3659" w:rsidP="00CF3659">
          <w:pPr>
            <w:rPr>
              <w:b/>
              <w:color w:val="000000"/>
              <w:u w:val="single"/>
            </w:rPr>
          </w:pPr>
        </w:p>
        <w:p w:rsidR="00CF3659" w:rsidRPr="00CF3659" w:rsidRDefault="00CF3659" w:rsidP="00CF3659">
          <w:pPr>
            <w:rPr>
              <w:b/>
              <w:bCs/>
            </w:rPr>
          </w:pPr>
        </w:p>
        <w:p w:rsidR="00EC2744" w:rsidRDefault="00EC2744" w:rsidP="00CF3659">
          <w:pPr>
            <w:rPr>
              <w:b/>
              <w:bCs/>
            </w:rPr>
          </w:pPr>
        </w:p>
        <w:p w:rsidR="00EC2744" w:rsidRPr="00C85975" w:rsidRDefault="00EC2744" w:rsidP="00E83B3F">
          <w:pPr>
            <w:ind w:left="720"/>
            <w:rPr>
              <w:b/>
              <w:bCs/>
            </w:rPr>
          </w:pPr>
        </w:p>
        <w:p w:rsidR="00E83B3F" w:rsidRPr="00C85975" w:rsidRDefault="00E83B3F" w:rsidP="00E83B3F">
          <w:pPr>
            <w:tabs>
              <w:tab w:val="left" w:pos="-720"/>
            </w:tabs>
            <w:ind w:left="720"/>
          </w:pPr>
        </w:p>
        <w:p w:rsidR="00E83B3F" w:rsidRPr="00C85975" w:rsidRDefault="00E83B3F" w:rsidP="00E83B3F">
          <w:pPr>
            <w:rPr>
              <w:b/>
              <w:bCs/>
              <w:u w:val="single"/>
            </w:rPr>
          </w:pPr>
        </w:p>
        <w:p w:rsidR="00E83B3F" w:rsidRPr="00C85975" w:rsidRDefault="00E83B3F" w:rsidP="00E83B3F"/>
        <w:p w:rsidR="00C76D7C" w:rsidRPr="00FD4287" w:rsidRDefault="00C76D7C" w:rsidP="00C76D7C">
          <w:pPr>
            <w:spacing w:before="20" w:after="20"/>
            <w:ind w:left="360"/>
            <w:jc w:val="both"/>
            <w:rPr>
              <w:color w:val="000000"/>
            </w:rPr>
          </w:pPr>
        </w:p>
        <w:p w:rsidR="00232579" w:rsidRPr="00F234FE" w:rsidRDefault="00232579" w:rsidP="00BE67AC">
          <w:pPr>
            <w:rPr>
              <w:b/>
              <w:color w:val="000000"/>
              <w:u w:val="single"/>
            </w:rPr>
          </w:pPr>
        </w:p>
        <w:p w:rsidR="00BE67AC" w:rsidRPr="00BE67AC" w:rsidRDefault="00BE67AC" w:rsidP="00994887">
          <w:pPr>
            <w:jc w:val="both"/>
            <w:rPr>
              <w:b/>
            </w:rPr>
          </w:pPr>
        </w:p>
        <w:p w:rsidR="00994887" w:rsidRDefault="00994887" w:rsidP="00994887">
          <w:pPr>
            <w:jc w:val="both"/>
          </w:pPr>
        </w:p>
        <w:p w:rsidR="00994887" w:rsidRDefault="00994887" w:rsidP="00994887">
          <w:pPr>
            <w:jc w:val="both"/>
          </w:pPr>
        </w:p>
        <w:p w:rsidR="00994887" w:rsidRDefault="00B81682" w:rsidP="00994887">
          <w:pPr>
            <w:jc w:val="both"/>
          </w:pPr>
        </w:p>
      </w:sdtContent>
    </w:sdt>
    <w:sectPr w:rsidR="00994887" w:rsidSect="00994887">
      <w:type w:val="continuous"/>
      <w:pgSz w:w="12240" w:h="15840"/>
      <w:pgMar w:top="990" w:right="720" w:bottom="720" w:left="720" w:header="720" w:footer="57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682" w:rsidRDefault="00B81682">
      <w:r>
        <w:separator/>
      </w:r>
    </w:p>
  </w:endnote>
  <w:endnote w:type="continuationSeparator" w:id="0">
    <w:p w:rsidR="00B81682" w:rsidRDefault="00B8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682" w:rsidRDefault="00B81682">
      <w:r>
        <w:separator/>
      </w:r>
    </w:p>
  </w:footnote>
  <w:footnote w:type="continuationSeparator" w:id="0">
    <w:p w:rsidR="00B81682" w:rsidRDefault="00B8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.75pt;height:9.75pt" o:bullet="t">
        <v:imagedata r:id="rId1" o:title=""/>
      </v:shape>
    </w:pict>
  </w:numPicBullet>
  <w:numPicBullet w:numPicBulletId="1">
    <w:pict>
      <v:shape id="_x0000_i1099" type="#_x0000_t75" style="width:11.25pt;height:11.25pt" o:bullet="t">
        <v:imagedata r:id="rId2" o:title=""/>
      </v:shape>
    </w:pict>
  </w:numPicBullet>
  <w:numPicBullet w:numPicBulletId="2">
    <w:pict>
      <v:shape id="_x0000_i1100" type="#_x0000_t75" style="width:11.25pt;height:11.25pt" o:bullet="t">
        <v:imagedata r:id="rId3" o:title=""/>
      </v:shape>
    </w:pict>
  </w:numPicBullet>
  <w:numPicBullet w:numPicBulletId="3">
    <w:pict>
      <v:shape id="_x0000_i1101" type="#_x0000_t75" style="width:11.25pt;height:11.25pt" o:bullet="t">
        <v:imagedata r:id="rId4" o:title=""/>
      </v:shape>
    </w:pict>
  </w:numPicBullet>
  <w:numPicBullet w:numPicBulletId="4">
    <w:pict>
      <v:shape id="_x0000_i1102" type="#_x0000_t75" style="width:5.25pt;height:9.75pt" o:bullet="t">
        <v:imagedata r:id="rId5" o:title=""/>
      </v:shape>
    </w:pict>
  </w:numPicBullet>
  <w:numPicBullet w:numPicBulletId="5">
    <w:pict>
      <v:shape id="_x0000_i1103" type="#_x0000_t75" style="width:5.25pt;height:9.75pt" o:bullet="t">
        <v:imagedata r:id="rId6" o:title=""/>
      </v:shape>
    </w:pict>
  </w:numPicBullet>
  <w:numPicBullet w:numPicBulletId="6">
    <w:pict>
      <v:shape id="_x0000_i1104" type="#_x0000_t75" style="width:5.25pt;height:9.75pt" o:bullet="t">
        <v:imagedata r:id="rId7" o:title=""/>
      </v:shape>
    </w:pict>
  </w:numPicBullet>
  <w:numPicBullet w:numPicBulletId="7">
    <w:pict>
      <v:shape id="_x0000_i1105" type="#_x0000_t75" style="width:11.25pt;height:11.25pt" o:bullet="t">
        <v:imagedata r:id="rId8" o:title=""/>
      </v:shape>
    </w:pict>
  </w:numPicBullet>
  <w:numPicBullet w:numPicBulletId="8">
    <w:pict>
      <v:shape id="_x0000_i1106" type="#_x0000_t75" style="width:9.75pt;height:9.75pt" o:bullet="t">
        <v:imagedata r:id="rId9" o:title=""/>
      </v:shape>
    </w:pict>
  </w:numPicBullet>
  <w:numPicBullet w:numPicBulletId="9">
    <w:pict>
      <v:shape id="_x0000_i1107" type="#_x0000_t75" style="width:9.75pt;height:9.75pt" o:bullet="t">
        <v:imagedata r:id="rId10" o:title=""/>
      </v:shape>
    </w:pict>
  </w:numPicBullet>
  <w:numPicBullet w:numPicBulletId="10">
    <w:pict>
      <v:shape id="_x0000_i1108" type="#_x0000_t75" style="width:11.25pt;height:11.25pt" o:bullet="t">
        <v:imagedata r:id="rId11" o:title=""/>
      </v:shape>
    </w:pict>
  </w:numPicBullet>
  <w:numPicBullet w:numPicBulletId="11">
    <w:pict>
      <v:shape id="_x0000_i1109" type="#_x0000_t75" style="width:11.25pt;height:11.25pt" o:bullet="t">
        <v:imagedata r:id="rId12" o:title=""/>
      </v:shape>
    </w:pict>
  </w:numPicBullet>
  <w:numPicBullet w:numPicBulletId="12">
    <w:pict>
      <v:shape id="_x0000_i1110" type="#_x0000_t75" style="width:11.25pt;height:11.25pt" o:bullet="t">
        <v:imagedata r:id="rId13" o:title=""/>
      </v:shape>
    </w:pict>
  </w:numPicBullet>
  <w:numPicBullet w:numPicBulletId="13">
    <w:pict>
      <v:shape id="_x0000_i1111" type="#_x0000_t75" style="width:4.5pt;height:9.75pt" o:bullet="t">
        <v:imagedata r:id="rId14" o:title=""/>
      </v:shape>
    </w:pict>
  </w:numPicBullet>
  <w:numPicBullet w:numPicBulletId="14">
    <w:pict>
      <v:shape id="_x0000_i1112" type="#_x0000_t75" style="width:4.5pt;height:9.75pt" o:bullet="t">
        <v:imagedata r:id="rId15" o:title=""/>
      </v:shape>
    </w:pict>
  </w:numPicBullet>
  <w:numPicBullet w:numPicBulletId="15">
    <w:pict>
      <v:shape id="_x0000_i1113" type="#_x0000_t75" style="width:4.5pt;height:9.75pt" o:bullet="t">
        <v:imagedata r:id="rId16" o:title=""/>
      </v:shape>
    </w:pict>
  </w:numPicBullet>
  <w:numPicBullet w:numPicBulletId="16">
    <w:pict>
      <v:shape id="_x0000_i1114" type="#_x0000_t75" style="width:9.75pt;height:9.75pt" o:bullet="t">
        <v:imagedata r:id="rId17" o:title=""/>
      </v:shape>
    </w:pict>
  </w:numPicBullet>
  <w:numPicBullet w:numPicBulletId="17">
    <w:pict>
      <v:shape id="_x0000_i1115" type="#_x0000_t75" style="width:9.75pt;height:9.75pt" o:bullet="t">
        <v:imagedata r:id="rId18" o:title=""/>
      </v:shape>
    </w:pict>
  </w:numPicBullet>
  <w:numPicBullet w:numPicBulletId="18">
    <w:pict>
      <v:shape id="_x0000_i1116" type="#_x0000_t75" style="width:9.75pt;height:9.75pt" o:bullet="t">
        <v:imagedata r:id="rId19" o:title=""/>
      </v:shape>
    </w:pict>
  </w:numPicBullet>
  <w:numPicBullet w:numPicBulletId="19">
    <w:pict>
      <v:shape id="_x0000_i1117" type="#_x0000_t75" style="width:9.75pt;height:9.75pt" o:bullet="t">
        <v:imagedata r:id="rId20" o:title="BD14795_"/>
      </v:shape>
    </w:pict>
  </w:numPicBullet>
  <w:numPicBullet w:numPicBulletId="20">
    <w:pict>
      <v:shape id="_x0000_i1118" type="#_x0000_t75" style="width:15.75pt;height:12.75pt" o:bullet="t">
        <v:imagedata r:id="rId21" o:title="BD21337_"/>
      </v:shape>
    </w:pict>
  </w:numPicBullet>
  <w:numPicBullet w:numPicBulletId="21">
    <w:pict>
      <v:shape id="_x0000_i1119" type="#_x0000_t75" style="width:11.25pt;height:11.25pt" o:bullet="t">
        <v:imagedata r:id="rId22" o:title="BD21342_"/>
      </v:shape>
    </w:pict>
  </w:numPicBullet>
  <w:numPicBullet w:numPicBulletId="22">
    <w:pict>
      <v:shape id="_x0000_i1120" type="#_x0000_t75" style="width:5.25pt;height:9.75pt" o:bullet="t">
        <v:imagedata r:id="rId23" o:title="BD21327_"/>
      </v:shape>
    </w:pict>
  </w:numPicBullet>
  <w:numPicBullet w:numPicBulletId="23">
    <w:pict>
      <v:shape id="_x0000_i1121" type="#_x0000_t75" style="width:11.25pt;height:11.25pt" o:bullet="t">
        <v:imagedata r:id="rId24" o:title="BD14981_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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3C600E8"/>
    <w:multiLevelType w:val="hybridMultilevel"/>
    <w:tmpl w:val="08F87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DE1463"/>
    <w:multiLevelType w:val="hybridMultilevel"/>
    <w:tmpl w:val="AB708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545DA1"/>
    <w:multiLevelType w:val="hybridMultilevel"/>
    <w:tmpl w:val="778CDB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1713F6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9">
    <w:nsid w:val="1A6A78B6"/>
    <w:multiLevelType w:val="hybridMultilevel"/>
    <w:tmpl w:val="1F98737C"/>
    <w:lvl w:ilvl="0" w:tplc="0409000B">
      <w:start w:val="1"/>
      <w:numFmt w:val="bullet"/>
      <w:lvlText w:val=""/>
      <w:lvlJc w:val="left"/>
      <w:pPr>
        <w:ind w:left="6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0">
    <w:nsid w:val="1C0F163D"/>
    <w:multiLevelType w:val="hybridMultilevel"/>
    <w:tmpl w:val="FE26BE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CDF0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7724F0"/>
    <w:multiLevelType w:val="hybridMultilevel"/>
    <w:tmpl w:val="66E84558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8C250D"/>
    <w:multiLevelType w:val="hybridMultilevel"/>
    <w:tmpl w:val="5108138C"/>
    <w:lvl w:ilvl="0" w:tplc="FFFFFFFF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2200146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3535028"/>
    <w:multiLevelType w:val="hybridMultilevel"/>
    <w:tmpl w:val="4A22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15188"/>
    <w:multiLevelType w:val="hybridMultilevel"/>
    <w:tmpl w:val="2F0C518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24360F5"/>
    <w:multiLevelType w:val="hybridMultilevel"/>
    <w:tmpl w:val="E4DC6C86"/>
    <w:lvl w:ilvl="0" w:tplc="B4828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D55D3A"/>
    <w:multiLevelType w:val="hybridMultilevel"/>
    <w:tmpl w:val="779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053BD"/>
    <w:multiLevelType w:val="hybridMultilevel"/>
    <w:tmpl w:val="76507E1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8F00C24"/>
    <w:multiLevelType w:val="hybridMultilevel"/>
    <w:tmpl w:val="EF122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092C55"/>
    <w:multiLevelType w:val="hybridMultilevel"/>
    <w:tmpl w:val="EF88B4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FA6BD0">
      <w:start w:val="1"/>
      <w:numFmt w:val="bullet"/>
      <w:lvlText w:val=""/>
      <w:lvlJc w:val="left"/>
      <w:pPr>
        <w:tabs>
          <w:tab w:val="num" w:pos="288"/>
        </w:tabs>
        <w:ind w:left="216" w:hanging="216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29459D"/>
    <w:multiLevelType w:val="hybridMultilevel"/>
    <w:tmpl w:val="9FDA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55394"/>
    <w:multiLevelType w:val="hybridMultilevel"/>
    <w:tmpl w:val="49D02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44B815E1"/>
    <w:multiLevelType w:val="hybridMultilevel"/>
    <w:tmpl w:val="06761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5197FE7"/>
    <w:multiLevelType w:val="hybridMultilevel"/>
    <w:tmpl w:val="D0C479C8"/>
    <w:lvl w:ilvl="0" w:tplc="CAE41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05691"/>
    <w:multiLevelType w:val="hybridMultilevel"/>
    <w:tmpl w:val="BB62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023C0"/>
    <w:multiLevelType w:val="hybridMultilevel"/>
    <w:tmpl w:val="9CB8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87E02"/>
    <w:multiLevelType w:val="hybridMultilevel"/>
    <w:tmpl w:val="E5D82D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6EA078E"/>
    <w:multiLevelType w:val="hybridMultilevel"/>
    <w:tmpl w:val="27347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7452AE"/>
    <w:multiLevelType w:val="multilevel"/>
    <w:tmpl w:val="C62AED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A75B88"/>
    <w:multiLevelType w:val="hybridMultilevel"/>
    <w:tmpl w:val="917A6304"/>
    <w:lvl w:ilvl="0" w:tplc="2D3CCF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8520DDB"/>
    <w:multiLevelType w:val="hybridMultilevel"/>
    <w:tmpl w:val="3B186B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051DB6"/>
    <w:multiLevelType w:val="hybridMultilevel"/>
    <w:tmpl w:val="70E0D87C"/>
    <w:lvl w:ilvl="0" w:tplc="927646CA">
      <w:numFmt w:val="bullet"/>
      <w:lvlText w:val=""/>
      <w:lvlPicBulletId w:val="23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14"/>
        <w:szCs w:val="1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CDB6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EC503F0"/>
    <w:multiLevelType w:val="hybridMultilevel"/>
    <w:tmpl w:val="6D68AC42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61110276"/>
    <w:multiLevelType w:val="multilevel"/>
    <w:tmpl w:val="26A8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36003B"/>
    <w:multiLevelType w:val="hybridMultilevel"/>
    <w:tmpl w:val="0930E8BE"/>
    <w:lvl w:ilvl="0" w:tplc="38DA4D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5161FD"/>
    <w:multiLevelType w:val="hybridMultilevel"/>
    <w:tmpl w:val="D63C4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38">
    <w:nsid w:val="67BA27F6"/>
    <w:multiLevelType w:val="hybridMultilevel"/>
    <w:tmpl w:val="A0A2E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727EF6"/>
    <w:multiLevelType w:val="hybridMultilevel"/>
    <w:tmpl w:val="D350503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99B2330"/>
    <w:multiLevelType w:val="hybridMultilevel"/>
    <w:tmpl w:val="1CA4142C"/>
    <w:lvl w:ilvl="0" w:tplc="B4828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DE132D"/>
    <w:multiLevelType w:val="hybridMultilevel"/>
    <w:tmpl w:val="D6007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461E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199549E"/>
    <w:multiLevelType w:val="hybridMultilevel"/>
    <w:tmpl w:val="1854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C17C19"/>
    <w:multiLevelType w:val="hybridMultilevel"/>
    <w:tmpl w:val="ECA6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D4454"/>
    <w:multiLevelType w:val="hybridMultilevel"/>
    <w:tmpl w:val="2234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1A69A7"/>
    <w:multiLevelType w:val="hybridMultilevel"/>
    <w:tmpl w:val="EED63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2">
    <w:abstractNumId w:val="37"/>
  </w:num>
  <w:num w:numId="3">
    <w:abstractNumId w:val="8"/>
  </w:num>
  <w:num w:numId="4">
    <w:abstractNumId w:val="32"/>
  </w:num>
  <w:num w:numId="5">
    <w:abstractNumId w:val="42"/>
  </w:num>
  <w:num w:numId="6">
    <w:abstractNumId w:val="45"/>
  </w:num>
  <w:num w:numId="7">
    <w:abstractNumId w:val="28"/>
  </w:num>
  <w:num w:numId="8">
    <w:abstractNumId w:val="23"/>
  </w:num>
  <w:num w:numId="9">
    <w:abstractNumId w:val="19"/>
  </w:num>
  <w:num w:numId="10">
    <w:abstractNumId w:val="13"/>
  </w:num>
  <w:num w:numId="11">
    <w:abstractNumId w:val="27"/>
  </w:num>
  <w:num w:numId="12">
    <w:abstractNumId w:val="18"/>
  </w:num>
  <w:num w:numId="13">
    <w:abstractNumId w:val="44"/>
  </w:num>
  <w:num w:numId="14">
    <w:abstractNumId w:val="11"/>
  </w:num>
  <w:num w:numId="15">
    <w:abstractNumId w:val="10"/>
  </w:num>
  <w:num w:numId="16">
    <w:abstractNumId w:val="20"/>
  </w:num>
  <w:num w:numId="17">
    <w:abstractNumId w:val="15"/>
  </w:num>
  <w:num w:numId="18">
    <w:abstractNumId w:val="7"/>
  </w:num>
  <w:num w:numId="19">
    <w:abstractNumId w:val="12"/>
  </w:num>
  <w:num w:numId="20">
    <w:abstractNumId w:val="3"/>
  </w:num>
  <w:num w:numId="21">
    <w:abstractNumId w:val="39"/>
  </w:num>
  <w:num w:numId="22">
    <w:abstractNumId w:val="41"/>
  </w:num>
  <w:num w:numId="23">
    <w:abstractNumId w:val="33"/>
  </w:num>
  <w:num w:numId="24">
    <w:abstractNumId w:val="46"/>
  </w:num>
  <w:num w:numId="25">
    <w:abstractNumId w:val="36"/>
  </w:num>
  <w:num w:numId="26">
    <w:abstractNumId w:val="30"/>
  </w:num>
  <w:num w:numId="27">
    <w:abstractNumId w:val="29"/>
  </w:num>
  <w:num w:numId="28">
    <w:abstractNumId w:val="5"/>
  </w:num>
  <w:num w:numId="29">
    <w:abstractNumId w:val="9"/>
  </w:num>
  <w:num w:numId="30">
    <w:abstractNumId w:val="38"/>
  </w:num>
  <w:num w:numId="31">
    <w:abstractNumId w:val="31"/>
  </w:num>
  <w:num w:numId="3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2"/>
  </w:num>
  <w:num w:numId="35">
    <w:abstractNumId w:val="35"/>
  </w:num>
  <w:num w:numId="36">
    <w:abstractNumId w:val="21"/>
  </w:num>
  <w:num w:numId="37">
    <w:abstractNumId w:val="43"/>
  </w:num>
  <w:num w:numId="38">
    <w:abstractNumId w:val="26"/>
  </w:num>
  <w:num w:numId="39">
    <w:abstractNumId w:val="25"/>
  </w:num>
  <w:num w:numId="40">
    <w:abstractNumId w:val="6"/>
  </w:num>
  <w:num w:numId="41">
    <w:abstractNumId w:val="34"/>
  </w:num>
  <w:num w:numId="42">
    <w:abstractNumId w:val="17"/>
  </w:num>
  <w:num w:numId="43">
    <w:abstractNumId w:val="14"/>
  </w:num>
  <w:num w:numId="44">
    <w:abstractNumId w:val="0"/>
    <w:lvlOverride w:ilvl="0">
      <w:lvl w:ilvl="0">
        <w:numFmt w:val="bullet"/>
        <w:pStyle w:val="AchievementChar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16"/>
  </w:num>
  <w:num w:numId="46">
    <w:abstractNumId w:val="40"/>
  </w:num>
  <w:num w:numId="4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 w:grammar="clean"/>
  <w:defaultTabStop w:val="360"/>
  <w:doNotHyphenateCaps/>
  <w:defaultTableStyle w:val="TableTheme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CB"/>
    <w:rsid w:val="000035D5"/>
    <w:rsid w:val="0000423D"/>
    <w:rsid w:val="000044B4"/>
    <w:rsid w:val="00004C52"/>
    <w:rsid w:val="00005815"/>
    <w:rsid w:val="00006797"/>
    <w:rsid w:val="0000687A"/>
    <w:rsid w:val="000109E9"/>
    <w:rsid w:val="00011C3D"/>
    <w:rsid w:val="0001322C"/>
    <w:rsid w:val="00015D2A"/>
    <w:rsid w:val="00016589"/>
    <w:rsid w:val="00016703"/>
    <w:rsid w:val="000209C7"/>
    <w:rsid w:val="000215E3"/>
    <w:rsid w:val="00022B6C"/>
    <w:rsid w:val="00022D8B"/>
    <w:rsid w:val="00022DC1"/>
    <w:rsid w:val="00023355"/>
    <w:rsid w:val="0002530F"/>
    <w:rsid w:val="00025790"/>
    <w:rsid w:val="00030B87"/>
    <w:rsid w:val="00030CAC"/>
    <w:rsid w:val="00030E2C"/>
    <w:rsid w:val="000313B6"/>
    <w:rsid w:val="00033ED1"/>
    <w:rsid w:val="0003733C"/>
    <w:rsid w:val="00040F37"/>
    <w:rsid w:val="00041096"/>
    <w:rsid w:val="000459E7"/>
    <w:rsid w:val="00045A35"/>
    <w:rsid w:val="0004683E"/>
    <w:rsid w:val="00050204"/>
    <w:rsid w:val="00050A0F"/>
    <w:rsid w:val="00050F4D"/>
    <w:rsid w:val="000512ED"/>
    <w:rsid w:val="000512EE"/>
    <w:rsid w:val="000517FE"/>
    <w:rsid w:val="00051B78"/>
    <w:rsid w:val="00052F52"/>
    <w:rsid w:val="00053A1D"/>
    <w:rsid w:val="00054A09"/>
    <w:rsid w:val="00055126"/>
    <w:rsid w:val="0005651C"/>
    <w:rsid w:val="00057688"/>
    <w:rsid w:val="00060077"/>
    <w:rsid w:val="00060764"/>
    <w:rsid w:val="00060D3E"/>
    <w:rsid w:val="0006217B"/>
    <w:rsid w:val="00063C16"/>
    <w:rsid w:val="00065086"/>
    <w:rsid w:val="0006773B"/>
    <w:rsid w:val="000703DA"/>
    <w:rsid w:val="000721FF"/>
    <w:rsid w:val="00073B71"/>
    <w:rsid w:val="000754D0"/>
    <w:rsid w:val="0007723D"/>
    <w:rsid w:val="000809FB"/>
    <w:rsid w:val="00081260"/>
    <w:rsid w:val="000823FD"/>
    <w:rsid w:val="00082D15"/>
    <w:rsid w:val="00083E67"/>
    <w:rsid w:val="00084B89"/>
    <w:rsid w:val="00084BA7"/>
    <w:rsid w:val="00084EC4"/>
    <w:rsid w:val="00085119"/>
    <w:rsid w:val="00085167"/>
    <w:rsid w:val="00085C35"/>
    <w:rsid w:val="00090512"/>
    <w:rsid w:val="00091862"/>
    <w:rsid w:val="0009207D"/>
    <w:rsid w:val="00093F93"/>
    <w:rsid w:val="00094123"/>
    <w:rsid w:val="000969F7"/>
    <w:rsid w:val="000A0847"/>
    <w:rsid w:val="000A1F02"/>
    <w:rsid w:val="000A25C8"/>
    <w:rsid w:val="000A2A85"/>
    <w:rsid w:val="000A3861"/>
    <w:rsid w:val="000A46BF"/>
    <w:rsid w:val="000A59DF"/>
    <w:rsid w:val="000A6F12"/>
    <w:rsid w:val="000A7E3D"/>
    <w:rsid w:val="000B1E62"/>
    <w:rsid w:val="000B334D"/>
    <w:rsid w:val="000B3AE8"/>
    <w:rsid w:val="000B3F26"/>
    <w:rsid w:val="000B41EF"/>
    <w:rsid w:val="000B41F6"/>
    <w:rsid w:val="000B7200"/>
    <w:rsid w:val="000C3094"/>
    <w:rsid w:val="000C518B"/>
    <w:rsid w:val="000C776E"/>
    <w:rsid w:val="000D22BC"/>
    <w:rsid w:val="000D36B9"/>
    <w:rsid w:val="000D3E2F"/>
    <w:rsid w:val="000D464D"/>
    <w:rsid w:val="000D476E"/>
    <w:rsid w:val="000D48DB"/>
    <w:rsid w:val="000D4C64"/>
    <w:rsid w:val="000D5584"/>
    <w:rsid w:val="000D67DE"/>
    <w:rsid w:val="000D78F1"/>
    <w:rsid w:val="000E0384"/>
    <w:rsid w:val="000E17DD"/>
    <w:rsid w:val="000E1834"/>
    <w:rsid w:val="000E39BD"/>
    <w:rsid w:val="000E3BFB"/>
    <w:rsid w:val="000E469F"/>
    <w:rsid w:val="000E57FF"/>
    <w:rsid w:val="000E5B26"/>
    <w:rsid w:val="000E7EA5"/>
    <w:rsid w:val="000F2116"/>
    <w:rsid w:val="000F2E90"/>
    <w:rsid w:val="000F5AA0"/>
    <w:rsid w:val="000F6890"/>
    <w:rsid w:val="001003B1"/>
    <w:rsid w:val="001013FA"/>
    <w:rsid w:val="00102B4A"/>
    <w:rsid w:val="001032AB"/>
    <w:rsid w:val="0010364D"/>
    <w:rsid w:val="00104A5E"/>
    <w:rsid w:val="00104A9F"/>
    <w:rsid w:val="00105566"/>
    <w:rsid w:val="00105F4C"/>
    <w:rsid w:val="001068FD"/>
    <w:rsid w:val="00110622"/>
    <w:rsid w:val="0011159B"/>
    <w:rsid w:val="00112EAA"/>
    <w:rsid w:val="00112F05"/>
    <w:rsid w:val="001137E8"/>
    <w:rsid w:val="00114388"/>
    <w:rsid w:val="001153AA"/>
    <w:rsid w:val="00115D29"/>
    <w:rsid w:val="0011738D"/>
    <w:rsid w:val="00117D6D"/>
    <w:rsid w:val="00120AFF"/>
    <w:rsid w:val="001218D6"/>
    <w:rsid w:val="0012233F"/>
    <w:rsid w:val="00122880"/>
    <w:rsid w:val="00122B34"/>
    <w:rsid w:val="00122E9B"/>
    <w:rsid w:val="0012403C"/>
    <w:rsid w:val="001245FD"/>
    <w:rsid w:val="00124B8C"/>
    <w:rsid w:val="00125052"/>
    <w:rsid w:val="00127F7E"/>
    <w:rsid w:val="00130338"/>
    <w:rsid w:val="00130988"/>
    <w:rsid w:val="00130A09"/>
    <w:rsid w:val="00131197"/>
    <w:rsid w:val="00131DE8"/>
    <w:rsid w:val="0013336B"/>
    <w:rsid w:val="001358CF"/>
    <w:rsid w:val="001365BC"/>
    <w:rsid w:val="001375A9"/>
    <w:rsid w:val="001375FC"/>
    <w:rsid w:val="0014183B"/>
    <w:rsid w:val="00146D55"/>
    <w:rsid w:val="00152BBA"/>
    <w:rsid w:val="00154593"/>
    <w:rsid w:val="00155A18"/>
    <w:rsid w:val="00156A4C"/>
    <w:rsid w:val="0016166B"/>
    <w:rsid w:val="00162A8B"/>
    <w:rsid w:val="001645F3"/>
    <w:rsid w:val="00165033"/>
    <w:rsid w:val="00166BCC"/>
    <w:rsid w:val="00172550"/>
    <w:rsid w:val="0017274A"/>
    <w:rsid w:val="00172D55"/>
    <w:rsid w:val="001730C1"/>
    <w:rsid w:val="00173789"/>
    <w:rsid w:val="00174192"/>
    <w:rsid w:val="00176930"/>
    <w:rsid w:val="00177A13"/>
    <w:rsid w:val="0018062A"/>
    <w:rsid w:val="001827F3"/>
    <w:rsid w:val="0018357F"/>
    <w:rsid w:val="00183A3D"/>
    <w:rsid w:val="00184CD4"/>
    <w:rsid w:val="00184E82"/>
    <w:rsid w:val="00185680"/>
    <w:rsid w:val="00186F38"/>
    <w:rsid w:val="0019291B"/>
    <w:rsid w:val="00194215"/>
    <w:rsid w:val="00194632"/>
    <w:rsid w:val="00196263"/>
    <w:rsid w:val="00197E0B"/>
    <w:rsid w:val="001A0C27"/>
    <w:rsid w:val="001A170D"/>
    <w:rsid w:val="001A1C93"/>
    <w:rsid w:val="001A26E4"/>
    <w:rsid w:val="001A40FA"/>
    <w:rsid w:val="001A7052"/>
    <w:rsid w:val="001A7940"/>
    <w:rsid w:val="001A7FFD"/>
    <w:rsid w:val="001B05D4"/>
    <w:rsid w:val="001B0BFB"/>
    <w:rsid w:val="001B2487"/>
    <w:rsid w:val="001B2D1F"/>
    <w:rsid w:val="001B5930"/>
    <w:rsid w:val="001B7F82"/>
    <w:rsid w:val="001C242B"/>
    <w:rsid w:val="001C28CA"/>
    <w:rsid w:val="001C29B2"/>
    <w:rsid w:val="001C5399"/>
    <w:rsid w:val="001C5CFA"/>
    <w:rsid w:val="001C7124"/>
    <w:rsid w:val="001D14F7"/>
    <w:rsid w:val="001D21E7"/>
    <w:rsid w:val="001D292D"/>
    <w:rsid w:val="001D3176"/>
    <w:rsid w:val="001D3C7D"/>
    <w:rsid w:val="001D474A"/>
    <w:rsid w:val="001D5B1A"/>
    <w:rsid w:val="001D6491"/>
    <w:rsid w:val="001D6D92"/>
    <w:rsid w:val="001D7CD1"/>
    <w:rsid w:val="001E0B49"/>
    <w:rsid w:val="001E1220"/>
    <w:rsid w:val="001E13EE"/>
    <w:rsid w:val="001E2C7B"/>
    <w:rsid w:val="001E2D6B"/>
    <w:rsid w:val="001E48E9"/>
    <w:rsid w:val="001E5C1A"/>
    <w:rsid w:val="001E6176"/>
    <w:rsid w:val="001E6648"/>
    <w:rsid w:val="001E67C3"/>
    <w:rsid w:val="001F0888"/>
    <w:rsid w:val="001F10BB"/>
    <w:rsid w:val="001F17E8"/>
    <w:rsid w:val="001F47BB"/>
    <w:rsid w:val="001F4ADF"/>
    <w:rsid w:val="001F4AF6"/>
    <w:rsid w:val="001F654B"/>
    <w:rsid w:val="001F6B5E"/>
    <w:rsid w:val="001F6B6A"/>
    <w:rsid w:val="001F710F"/>
    <w:rsid w:val="001F7CE0"/>
    <w:rsid w:val="00200691"/>
    <w:rsid w:val="00200F96"/>
    <w:rsid w:val="0020180C"/>
    <w:rsid w:val="002021A0"/>
    <w:rsid w:val="0020222D"/>
    <w:rsid w:val="00202F6E"/>
    <w:rsid w:val="00204700"/>
    <w:rsid w:val="0020749E"/>
    <w:rsid w:val="00207AB2"/>
    <w:rsid w:val="002103B3"/>
    <w:rsid w:val="00211722"/>
    <w:rsid w:val="00212ED3"/>
    <w:rsid w:val="00217F8D"/>
    <w:rsid w:val="00221A6C"/>
    <w:rsid w:val="00222AA6"/>
    <w:rsid w:val="0022596E"/>
    <w:rsid w:val="00230678"/>
    <w:rsid w:val="00230C7C"/>
    <w:rsid w:val="00232579"/>
    <w:rsid w:val="002331F8"/>
    <w:rsid w:val="0023459C"/>
    <w:rsid w:val="00237654"/>
    <w:rsid w:val="00237E12"/>
    <w:rsid w:val="00240C61"/>
    <w:rsid w:val="00241F1A"/>
    <w:rsid w:val="002435A9"/>
    <w:rsid w:val="00247427"/>
    <w:rsid w:val="002479C9"/>
    <w:rsid w:val="00250072"/>
    <w:rsid w:val="00250633"/>
    <w:rsid w:val="00251342"/>
    <w:rsid w:val="00251E06"/>
    <w:rsid w:val="002533CC"/>
    <w:rsid w:val="0025672E"/>
    <w:rsid w:val="0025793F"/>
    <w:rsid w:val="00257BA3"/>
    <w:rsid w:val="002600F9"/>
    <w:rsid w:val="002604BF"/>
    <w:rsid w:val="00261E89"/>
    <w:rsid w:val="00262026"/>
    <w:rsid w:val="00264A43"/>
    <w:rsid w:val="00264A7E"/>
    <w:rsid w:val="00267CC6"/>
    <w:rsid w:val="00271280"/>
    <w:rsid w:val="00271616"/>
    <w:rsid w:val="0027189E"/>
    <w:rsid w:val="00272A7C"/>
    <w:rsid w:val="002730DE"/>
    <w:rsid w:val="002738C7"/>
    <w:rsid w:val="002759B7"/>
    <w:rsid w:val="00276424"/>
    <w:rsid w:val="00276E18"/>
    <w:rsid w:val="00277327"/>
    <w:rsid w:val="0028005B"/>
    <w:rsid w:val="00280DDD"/>
    <w:rsid w:val="002816E8"/>
    <w:rsid w:val="00281BDE"/>
    <w:rsid w:val="00284BFF"/>
    <w:rsid w:val="00285BFD"/>
    <w:rsid w:val="00286575"/>
    <w:rsid w:val="00287757"/>
    <w:rsid w:val="00290117"/>
    <w:rsid w:val="002913C8"/>
    <w:rsid w:val="00291F37"/>
    <w:rsid w:val="00293505"/>
    <w:rsid w:val="002939C2"/>
    <w:rsid w:val="0029414C"/>
    <w:rsid w:val="002970F2"/>
    <w:rsid w:val="00297478"/>
    <w:rsid w:val="00297866"/>
    <w:rsid w:val="002A0CB0"/>
    <w:rsid w:val="002A1A7C"/>
    <w:rsid w:val="002A3E84"/>
    <w:rsid w:val="002A489B"/>
    <w:rsid w:val="002A52C2"/>
    <w:rsid w:val="002A5C3F"/>
    <w:rsid w:val="002A5CA5"/>
    <w:rsid w:val="002A7A23"/>
    <w:rsid w:val="002B1CC6"/>
    <w:rsid w:val="002B236E"/>
    <w:rsid w:val="002B260C"/>
    <w:rsid w:val="002B335C"/>
    <w:rsid w:val="002B4AFB"/>
    <w:rsid w:val="002B7733"/>
    <w:rsid w:val="002C014A"/>
    <w:rsid w:val="002C29F9"/>
    <w:rsid w:val="002C2EB7"/>
    <w:rsid w:val="002C3ABB"/>
    <w:rsid w:val="002C6006"/>
    <w:rsid w:val="002C67B6"/>
    <w:rsid w:val="002D0035"/>
    <w:rsid w:val="002D316B"/>
    <w:rsid w:val="002D4E40"/>
    <w:rsid w:val="002D5EE2"/>
    <w:rsid w:val="002D60FA"/>
    <w:rsid w:val="002E09F5"/>
    <w:rsid w:val="002E1F6E"/>
    <w:rsid w:val="002E2EE4"/>
    <w:rsid w:val="002E33ED"/>
    <w:rsid w:val="002E48F6"/>
    <w:rsid w:val="002E648A"/>
    <w:rsid w:val="002E6720"/>
    <w:rsid w:val="002F05E1"/>
    <w:rsid w:val="002F14EC"/>
    <w:rsid w:val="002F1D5C"/>
    <w:rsid w:val="002F4331"/>
    <w:rsid w:val="002F453F"/>
    <w:rsid w:val="002F59F2"/>
    <w:rsid w:val="002F6EAE"/>
    <w:rsid w:val="002F791B"/>
    <w:rsid w:val="003036BE"/>
    <w:rsid w:val="003068EA"/>
    <w:rsid w:val="003075B5"/>
    <w:rsid w:val="00307FB9"/>
    <w:rsid w:val="00311077"/>
    <w:rsid w:val="00314279"/>
    <w:rsid w:val="00316000"/>
    <w:rsid w:val="00316EB5"/>
    <w:rsid w:val="00320377"/>
    <w:rsid w:val="003221EF"/>
    <w:rsid w:val="00326396"/>
    <w:rsid w:val="00326873"/>
    <w:rsid w:val="00330685"/>
    <w:rsid w:val="00331BA8"/>
    <w:rsid w:val="0033284B"/>
    <w:rsid w:val="00333259"/>
    <w:rsid w:val="0033335B"/>
    <w:rsid w:val="003334DC"/>
    <w:rsid w:val="00334046"/>
    <w:rsid w:val="00335B2F"/>
    <w:rsid w:val="003364AC"/>
    <w:rsid w:val="0033667E"/>
    <w:rsid w:val="003374B3"/>
    <w:rsid w:val="00340B3E"/>
    <w:rsid w:val="00340EA4"/>
    <w:rsid w:val="0034140E"/>
    <w:rsid w:val="00342030"/>
    <w:rsid w:val="00343E1A"/>
    <w:rsid w:val="00346B56"/>
    <w:rsid w:val="00347496"/>
    <w:rsid w:val="0035228E"/>
    <w:rsid w:val="003524B2"/>
    <w:rsid w:val="00352B20"/>
    <w:rsid w:val="00352FEB"/>
    <w:rsid w:val="0035424A"/>
    <w:rsid w:val="00357387"/>
    <w:rsid w:val="00357426"/>
    <w:rsid w:val="00357D71"/>
    <w:rsid w:val="003608BC"/>
    <w:rsid w:val="00360A39"/>
    <w:rsid w:val="00360F2D"/>
    <w:rsid w:val="00361690"/>
    <w:rsid w:val="00362583"/>
    <w:rsid w:val="00362C78"/>
    <w:rsid w:val="00362F98"/>
    <w:rsid w:val="00363300"/>
    <w:rsid w:val="00364CDF"/>
    <w:rsid w:val="0036581E"/>
    <w:rsid w:val="00365A6C"/>
    <w:rsid w:val="00365AAF"/>
    <w:rsid w:val="003666DB"/>
    <w:rsid w:val="003670B6"/>
    <w:rsid w:val="00367550"/>
    <w:rsid w:val="0036763A"/>
    <w:rsid w:val="00370063"/>
    <w:rsid w:val="00370808"/>
    <w:rsid w:val="0037103C"/>
    <w:rsid w:val="0037135F"/>
    <w:rsid w:val="00372B9B"/>
    <w:rsid w:val="003733D7"/>
    <w:rsid w:val="003743D3"/>
    <w:rsid w:val="0037639E"/>
    <w:rsid w:val="003804BD"/>
    <w:rsid w:val="00380778"/>
    <w:rsid w:val="00380A80"/>
    <w:rsid w:val="00382095"/>
    <w:rsid w:val="00383E94"/>
    <w:rsid w:val="00384CE7"/>
    <w:rsid w:val="003857BA"/>
    <w:rsid w:val="003864B8"/>
    <w:rsid w:val="0038759A"/>
    <w:rsid w:val="00390A49"/>
    <w:rsid w:val="00390E75"/>
    <w:rsid w:val="00392096"/>
    <w:rsid w:val="00392414"/>
    <w:rsid w:val="00393087"/>
    <w:rsid w:val="003934AB"/>
    <w:rsid w:val="0039362C"/>
    <w:rsid w:val="003943CB"/>
    <w:rsid w:val="0039552D"/>
    <w:rsid w:val="003A12BC"/>
    <w:rsid w:val="003A2890"/>
    <w:rsid w:val="003A4C48"/>
    <w:rsid w:val="003A6176"/>
    <w:rsid w:val="003A7BE6"/>
    <w:rsid w:val="003B106C"/>
    <w:rsid w:val="003B28A7"/>
    <w:rsid w:val="003B2C10"/>
    <w:rsid w:val="003B4E50"/>
    <w:rsid w:val="003B5D7B"/>
    <w:rsid w:val="003B646E"/>
    <w:rsid w:val="003B7E4E"/>
    <w:rsid w:val="003C1013"/>
    <w:rsid w:val="003C13AE"/>
    <w:rsid w:val="003C19B5"/>
    <w:rsid w:val="003C2CFB"/>
    <w:rsid w:val="003C3A16"/>
    <w:rsid w:val="003C5996"/>
    <w:rsid w:val="003C7589"/>
    <w:rsid w:val="003C7647"/>
    <w:rsid w:val="003D08B1"/>
    <w:rsid w:val="003D1464"/>
    <w:rsid w:val="003D1CB5"/>
    <w:rsid w:val="003D33F1"/>
    <w:rsid w:val="003D4E6C"/>
    <w:rsid w:val="003D7279"/>
    <w:rsid w:val="003D7E6F"/>
    <w:rsid w:val="003E1D1F"/>
    <w:rsid w:val="003E1D5D"/>
    <w:rsid w:val="003E296D"/>
    <w:rsid w:val="003E356A"/>
    <w:rsid w:val="003E53D5"/>
    <w:rsid w:val="003E6258"/>
    <w:rsid w:val="003F3C67"/>
    <w:rsid w:val="003F4A8B"/>
    <w:rsid w:val="003F7999"/>
    <w:rsid w:val="003F7B09"/>
    <w:rsid w:val="004033FC"/>
    <w:rsid w:val="0040366B"/>
    <w:rsid w:val="00403AA7"/>
    <w:rsid w:val="0040543D"/>
    <w:rsid w:val="0040583B"/>
    <w:rsid w:val="004133BC"/>
    <w:rsid w:val="00413B8C"/>
    <w:rsid w:val="00414447"/>
    <w:rsid w:val="00415A95"/>
    <w:rsid w:val="00415ABF"/>
    <w:rsid w:val="004165F0"/>
    <w:rsid w:val="004214A6"/>
    <w:rsid w:val="00421F93"/>
    <w:rsid w:val="00422BBC"/>
    <w:rsid w:val="00422C3A"/>
    <w:rsid w:val="00424B47"/>
    <w:rsid w:val="0042602F"/>
    <w:rsid w:val="00426280"/>
    <w:rsid w:val="00426312"/>
    <w:rsid w:val="004275DC"/>
    <w:rsid w:val="00430AD5"/>
    <w:rsid w:val="00430DF2"/>
    <w:rsid w:val="00430EF1"/>
    <w:rsid w:val="004311C2"/>
    <w:rsid w:val="0043554A"/>
    <w:rsid w:val="00436803"/>
    <w:rsid w:val="00441EF9"/>
    <w:rsid w:val="00444583"/>
    <w:rsid w:val="00444EDC"/>
    <w:rsid w:val="00445452"/>
    <w:rsid w:val="00446C46"/>
    <w:rsid w:val="00450526"/>
    <w:rsid w:val="0045114B"/>
    <w:rsid w:val="00451561"/>
    <w:rsid w:val="00451B36"/>
    <w:rsid w:val="0045213E"/>
    <w:rsid w:val="00452921"/>
    <w:rsid w:val="004553B4"/>
    <w:rsid w:val="00455D6A"/>
    <w:rsid w:val="00457E1F"/>
    <w:rsid w:val="00460BB2"/>
    <w:rsid w:val="004611EE"/>
    <w:rsid w:val="004619E4"/>
    <w:rsid w:val="00463128"/>
    <w:rsid w:val="00465333"/>
    <w:rsid w:val="00466A3E"/>
    <w:rsid w:val="00466D0F"/>
    <w:rsid w:val="00466F30"/>
    <w:rsid w:val="004676E4"/>
    <w:rsid w:val="004714F7"/>
    <w:rsid w:val="0047249E"/>
    <w:rsid w:val="00472935"/>
    <w:rsid w:val="004734F3"/>
    <w:rsid w:val="00473613"/>
    <w:rsid w:val="00473980"/>
    <w:rsid w:val="00473A81"/>
    <w:rsid w:val="00473E93"/>
    <w:rsid w:val="00475D52"/>
    <w:rsid w:val="0047606F"/>
    <w:rsid w:val="0047681A"/>
    <w:rsid w:val="00482A3C"/>
    <w:rsid w:val="0048301A"/>
    <w:rsid w:val="00483226"/>
    <w:rsid w:val="004836CE"/>
    <w:rsid w:val="00485D15"/>
    <w:rsid w:val="00486450"/>
    <w:rsid w:val="0049021F"/>
    <w:rsid w:val="00490B6D"/>
    <w:rsid w:val="004919B9"/>
    <w:rsid w:val="004922C0"/>
    <w:rsid w:val="00493CE8"/>
    <w:rsid w:val="00494ED9"/>
    <w:rsid w:val="00495851"/>
    <w:rsid w:val="00496993"/>
    <w:rsid w:val="00496AD1"/>
    <w:rsid w:val="00497C39"/>
    <w:rsid w:val="00497D30"/>
    <w:rsid w:val="004A0ED8"/>
    <w:rsid w:val="004A139A"/>
    <w:rsid w:val="004A2FDE"/>
    <w:rsid w:val="004A35DD"/>
    <w:rsid w:val="004A3B75"/>
    <w:rsid w:val="004A4667"/>
    <w:rsid w:val="004A48CA"/>
    <w:rsid w:val="004A4C6C"/>
    <w:rsid w:val="004A515B"/>
    <w:rsid w:val="004A5A5F"/>
    <w:rsid w:val="004A7FB2"/>
    <w:rsid w:val="004B032A"/>
    <w:rsid w:val="004B106D"/>
    <w:rsid w:val="004B406B"/>
    <w:rsid w:val="004B4828"/>
    <w:rsid w:val="004B5461"/>
    <w:rsid w:val="004B79EF"/>
    <w:rsid w:val="004C0FFF"/>
    <w:rsid w:val="004C1D94"/>
    <w:rsid w:val="004C2904"/>
    <w:rsid w:val="004C2949"/>
    <w:rsid w:val="004C46B5"/>
    <w:rsid w:val="004C5F16"/>
    <w:rsid w:val="004C723C"/>
    <w:rsid w:val="004D0142"/>
    <w:rsid w:val="004D0911"/>
    <w:rsid w:val="004D34A3"/>
    <w:rsid w:val="004D3F5B"/>
    <w:rsid w:val="004D4F3B"/>
    <w:rsid w:val="004E07C7"/>
    <w:rsid w:val="004E0A82"/>
    <w:rsid w:val="004E12A2"/>
    <w:rsid w:val="004E2CAB"/>
    <w:rsid w:val="004E3903"/>
    <w:rsid w:val="004E433D"/>
    <w:rsid w:val="004E49E4"/>
    <w:rsid w:val="004E5027"/>
    <w:rsid w:val="004E5107"/>
    <w:rsid w:val="004E65EA"/>
    <w:rsid w:val="004E7A49"/>
    <w:rsid w:val="004F3969"/>
    <w:rsid w:val="004F396C"/>
    <w:rsid w:val="004F55C5"/>
    <w:rsid w:val="004F637D"/>
    <w:rsid w:val="004F6951"/>
    <w:rsid w:val="005026C6"/>
    <w:rsid w:val="0050296B"/>
    <w:rsid w:val="005063BC"/>
    <w:rsid w:val="005070CB"/>
    <w:rsid w:val="005071F6"/>
    <w:rsid w:val="0051082C"/>
    <w:rsid w:val="00510C65"/>
    <w:rsid w:val="00510D6F"/>
    <w:rsid w:val="00511103"/>
    <w:rsid w:val="0051216C"/>
    <w:rsid w:val="00513C17"/>
    <w:rsid w:val="00513F35"/>
    <w:rsid w:val="0051560F"/>
    <w:rsid w:val="00515660"/>
    <w:rsid w:val="005157D1"/>
    <w:rsid w:val="0051613A"/>
    <w:rsid w:val="00520E02"/>
    <w:rsid w:val="00521262"/>
    <w:rsid w:val="00521E51"/>
    <w:rsid w:val="00524409"/>
    <w:rsid w:val="00524BEB"/>
    <w:rsid w:val="00525B84"/>
    <w:rsid w:val="00527380"/>
    <w:rsid w:val="0053120D"/>
    <w:rsid w:val="00531C34"/>
    <w:rsid w:val="00531D0B"/>
    <w:rsid w:val="005325FD"/>
    <w:rsid w:val="00532B0E"/>
    <w:rsid w:val="00533BBD"/>
    <w:rsid w:val="00535D7C"/>
    <w:rsid w:val="00541485"/>
    <w:rsid w:val="00541C10"/>
    <w:rsid w:val="00547889"/>
    <w:rsid w:val="005507A6"/>
    <w:rsid w:val="00552216"/>
    <w:rsid w:val="00552C5C"/>
    <w:rsid w:val="00554200"/>
    <w:rsid w:val="005549B1"/>
    <w:rsid w:val="005557DE"/>
    <w:rsid w:val="005561AB"/>
    <w:rsid w:val="00557C9F"/>
    <w:rsid w:val="00560368"/>
    <w:rsid w:val="00560E03"/>
    <w:rsid w:val="005626F0"/>
    <w:rsid w:val="0056329B"/>
    <w:rsid w:val="00563E7E"/>
    <w:rsid w:val="005644AA"/>
    <w:rsid w:val="00564BE7"/>
    <w:rsid w:val="00565068"/>
    <w:rsid w:val="00565C00"/>
    <w:rsid w:val="00566C97"/>
    <w:rsid w:val="0057042E"/>
    <w:rsid w:val="00570CAC"/>
    <w:rsid w:val="00571AD6"/>
    <w:rsid w:val="00572176"/>
    <w:rsid w:val="00572EAF"/>
    <w:rsid w:val="00573AA3"/>
    <w:rsid w:val="0057482A"/>
    <w:rsid w:val="005757C6"/>
    <w:rsid w:val="00576C25"/>
    <w:rsid w:val="00585CBB"/>
    <w:rsid w:val="00585F89"/>
    <w:rsid w:val="00586625"/>
    <w:rsid w:val="0058684F"/>
    <w:rsid w:val="005924DB"/>
    <w:rsid w:val="00593AEB"/>
    <w:rsid w:val="00595461"/>
    <w:rsid w:val="005962E6"/>
    <w:rsid w:val="00597F48"/>
    <w:rsid w:val="005A08B8"/>
    <w:rsid w:val="005A18EF"/>
    <w:rsid w:val="005A3247"/>
    <w:rsid w:val="005A745E"/>
    <w:rsid w:val="005A78F6"/>
    <w:rsid w:val="005B2767"/>
    <w:rsid w:val="005B311F"/>
    <w:rsid w:val="005B5EBA"/>
    <w:rsid w:val="005B5F4B"/>
    <w:rsid w:val="005B628A"/>
    <w:rsid w:val="005B670A"/>
    <w:rsid w:val="005B79D3"/>
    <w:rsid w:val="005B7ECC"/>
    <w:rsid w:val="005C0F92"/>
    <w:rsid w:val="005C7DD5"/>
    <w:rsid w:val="005D0690"/>
    <w:rsid w:val="005D1708"/>
    <w:rsid w:val="005D3BD9"/>
    <w:rsid w:val="005D4552"/>
    <w:rsid w:val="005D4E42"/>
    <w:rsid w:val="005D5F34"/>
    <w:rsid w:val="005D6184"/>
    <w:rsid w:val="005D6D37"/>
    <w:rsid w:val="005D76BD"/>
    <w:rsid w:val="005D78FD"/>
    <w:rsid w:val="005D7F1C"/>
    <w:rsid w:val="005E0C61"/>
    <w:rsid w:val="005E2658"/>
    <w:rsid w:val="005E2A8A"/>
    <w:rsid w:val="005E2EDF"/>
    <w:rsid w:val="005E3FC5"/>
    <w:rsid w:val="005E4372"/>
    <w:rsid w:val="005E5E46"/>
    <w:rsid w:val="005E66CD"/>
    <w:rsid w:val="005E77BC"/>
    <w:rsid w:val="005F0C13"/>
    <w:rsid w:val="005F1252"/>
    <w:rsid w:val="005F13C5"/>
    <w:rsid w:val="005F1C43"/>
    <w:rsid w:val="005F25D7"/>
    <w:rsid w:val="005F2CBC"/>
    <w:rsid w:val="005F3950"/>
    <w:rsid w:val="005F3E50"/>
    <w:rsid w:val="005F40E7"/>
    <w:rsid w:val="005F435F"/>
    <w:rsid w:val="005F43C1"/>
    <w:rsid w:val="005F4F58"/>
    <w:rsid w:val="005F4F70"/>
    <w:rsid w:val="0060018E"/>
    <w:rsid w:val="0060254F"/>
    <w:rsid w:val="00603337"/>
    <w:rsid w:val="00605BBB"/>
    <w:rsid w:val="00605E04"/>
    <w:rsid w:val="00607832"/>
    <w:rsid w:val="00607DBF"/>
    <w:rsid w:val="00610932"/>
    <w:rsid w:val="006109CE"/>
    <w:rsid w:val="006131AB"/>
    <w:rsid w:val="00613252"/>
    <w:rsid w:val="0061408C"/>
    <w:rsid w:val="006142D4"/>
    <w:rsid w:val="00614B3C"/>
    <w:rsid w:val="00614FB0"/>
    <w:rsid w:val="006170C8"/>
    <w:rsid w:val="00620836"/>
    <w:rsid w:val="00622B47"/>
    <w:rsid w:val="006232F4"/>
    <w:rsid w:val="00623E8D"/>
    <w:rsid w:val="00625B2A"/>
    <w:rsid w:val="0062602F"/>
    <w:rsid w:val="00626E38"/>
    <w:rsid w:val="00627BB7"/>
    <w:rsid w:val="00627D41"/>
    <w:rsid w:val="00631C1A"/>
    <w:rsid w:val="006321E6"/>
    <w:rsid w:val="006323AA"/>
    <w:rsid w:val="006331A7"/>
    <w:rsid w:val="00635848"/>
    <w:rsid w:val="00637BAD"/>
    <w:rsid w:val="00640319"/>
    <w:rsid w:val="006406C7"/>
    <w:rsid w:val="00642306"/>
    <w:rsid w:val="00643BD8"/>
    <w:rsid w:val="006460CC"/>
    <w:rsid w:val="006468AD"/>
    <w:rsid w:val="00652613"/>
    <w:rsid w:val="00652AD0"/>
    <w:rsid w:val="00653DE9"/>
    <w:rsid w:val="006571B7"/>
    <w:rsid w:val="0065781B"/>
    <w:rsid w:val="006600DB"/>
    <w:rsid w:val="0066127A"/>
    <w:rsid w:val="00661D35"/>
    <w:rsid w:val="006626F3"/>
    <w:rsid w:val="00662EBC"/>
    <w:rsid w:val="00662FDA"/>
    <w:rsid w:val="00665674"/>
    <w:rsid w:val="00666D72"/>
    <w:rsid w:val="00672A78"/>
    <w:rsid w:val="00674A1B"/>
    <w:rsid w:val="00674FC9"/>
    <w:rsid w:val="00676076"/>
    <w:rsid w:val="00676C75"/>
    <w:rsid w:val="00680725"/>
    <w:rsid w:val="006812D4"/>
    <w:rsid w:val="00682552"/>
    <w:rsid w:val="00686911"/>
    <w:rsid w:val="0069171A"/>
    <w:rsid w:val="00693275"/>
    <w:rsid w:val="00694375"/>
    <w:rsid w:val="00695093"/>
    <w:rsid w:val="006951FE"/>
    <w:rsid w:val="00695608"/>
    <w:rsid w:val="00695E80"/>
    <w:rsid w:val="006965C6"/>
    <w:rsid w:val="00697939"/>
    <w:rsid w:val="006A0436"/>
    <w:rsid w:val="006A06CA"/>
    <w:rsid w:val="006A080B"/>
    <w:rsid w:val="006A0E81"/>
    <w:rsid w:val="006A1AE2"/>
    <w:rsid w:val="006A2475"/>
    <w:rsid w:val="006A3DF5"/>
    <w:rsid w:val="006A3E18"/>
    <w:rsid w:val="006A4C37"/>
    <w:rsid w:val="006A6ECD"/>
    <w:rsid w:val="006A7414"/>
    <w:rsid w:val="006A78D0"/>
    <w:rsid w:val="006B081D"/>
    <w:rsid w:val="006B2357"/>
    <w:rsid w:val="006B2581"/>
    <w:rsid w:val="006B27A3"/>
    <w:rsid w:val="006B5F1B"/>
    <w:rsid w:val="006B671C"/>
    <w:rsid w:val="006B7095"/>
    <w:rsid w:val="006C2194"/>
    <w:rsid w:val="006C3860"/>
    <w:rsid w:val="006C6CE6"/>
    <w:rsid w:val="006D05F5"/>
    <w:rsid w:val="006D24D0"/>
    <w:rsid w:val="006D3D57"/>
    <w:rsid w:val="006D4DA9"/>
    <w:rsid w:val="006D5256"/>
    <w:rsid w:val="006E2141"/>
    <w:rsid w:val="006E26F4"/>
    <w:rsid w:val="006E3A57"/>
    <w:rsid w:val="006E43A1"/>
    <w:rsid w:val="006E5B22"/>
    <w:rsid w:val="006E672F"/>
    <w:rsid w:val="006F1DE9"/>
    <w:rsid w:val="006F2F4D"/>
    <w:rsid w:val="006F34B2"/>
    <w:rsid w:val="006F4A8C"/>
    <w:rsid w:val="006F70A5"/>
    <w:rsid w:val="006F711D"/>
    <w:rsid w:val="006F7967"/>
    <w:rsid w:val="006F7BE6"/>
    <w:rsid w:val="00700D36"/>
    <w:rsid w:val="00704457"/>
    <w:rsid w:val="00704A36"/>
    <w:rsid w:val="00705D41"/>
    <w:rsid w:val="007064C3"/>
    <w:rsid w:val="00706766"/>
    <w:rsid w:val="00707D10"/>
    <w:rsid w:val="007100C5"/>
    <w:rsid w:val="00712AC7"/>
    <w:rsid w:val="0071303B"/>
    <w:rsid w:val="00714873"/>
    <w:rsid w:val="0071587E"/>
    <w:rsid w:val="007168D7"/>
    <w:rsid w:val="00716988"/>
    <w:rsid w:val="00720839"/>
    <w:rsid w:val="00721A8B"/>
    <w:rsid w:val="00721C6A"/>
    <w:rsid w:val="0072316E"/>
    <w:rsid w:val="00723453"/>
    <w:rsid w:val="00723552"/>
    <w:rsid w:val="0072539D"/>
    <w:rsid w:val="00725B81"/>
    <w:rsid w:val="00726CBD"/>
    <w:rsid w:val="00730335"/>
    <w:rsid w:val="007321CD"/>
    <w:rsid w:val="00732BDE"/>
    <w:rsid w:val="007336B4"/>
    <w:rsid w:val="00734025"/>
    <w:rsid w:val="00734459"/>
    <w:rsid w:val="00735414"/>
    <w:rsid w:val="0073564B"/>
    <w:rsid w:val="00736281"/>
    <w:rsid w:val="00736416"/>
    <w:rsid w:val="00736BBE"/>
    <w:rsid w:val="00740B6A"/>
    <w:rsid w:val="00741B75"/>
    <w:rsid w:val="0074235A"/>
    <w:rsid w:val="0074296D"/>
    <w:rsid w:val="00743964"/>
    <w:rsid w:val="00746172"/>
    <w:rsid w:val="00747407"/>
    <w:rsid w:val="0074754B"/>
    <w:rsid w:val="007525AD"/>
    <w:rsid w:val="007525B8"/>
    <w:rsid w:val="007542EA"/>
    <w:rsid w:val="007548D6"/>
    <w:rsid w:val="00756D37"/>
    <w:rsid w:val="00756D45"/>
    <w:rsid w:val="00756EF2"/>
    <w:rsid w:val="007623A3"/>
    <w:rsid w:val="007628B4"/>
    <w:rsid w:val="007631BF"/>
    <w:rsid w:val="007648BC"/>
    <w:rsid w:val="00765462"/>
    <w:rsid w:val="007654CC"/>
    <w:rsid w:val="0076581D"/>
    <w:rsid w:val="00765C95"/>
    <w:rsid w:val="00766AFF"/>
    <w:rsid w:val="007705D2"/>
    <w:rsid w:val="00774C33"/>
    <w:rsid w:val="00775F08"/>
    <w:rsid w:val="00776631"/>
    <w:rsid w:val="00777B3B"/>
    <w:rsid w:val="00780B79"/>
    <w:rsid w:val="00780C87"/>
    <w:rsid w:val="0078122F"/>
    <w:rsid w:val="007814CC"/>
    <w:rsid w:val="00781A68"/>
    <w:rsid w:val="00781E9D"/>
    <w:rsid w:val="00781F68"/>
    <w:rsid w:val="00781FB3"/>
    <w:rsid w:val="00782BAA"/>
    <w:rsid w:val="00786EF7"/>
    <w:rsid w:val="00794FB3"/>
    <w:rsid w:val="00795F01"/>
    <w:rsid w:val="00796085"/>
    <w:rsid w:val="0079728A"/>
    <w:rsid w:val="007A1C3B"/>
    <w:rsid w:val="007A590C"/>
    <w:rsid w:val="007A6B8A"/>
    <w:rsid w:val="007A70B7"/>
    <w:rsid w:val="007B084C"/>
    <w:rsid w:val="007B3899"/>
    <w:rsid w:val="007B453E"/>
    <w:rsid w:val="007B5877"/>
    <w:rsid w:val="007B6EC9"/>
    <w:rsid w:val="007C1B26"/>
    <w:rsid w:val="007C28AB"/>
    <w:rsid w:val="007C2D19"/>
    <w:rsid w:val="007C36D6"/>
    <w:rsid w:val="007C3B87"/>
    <w:rsid w:val="007C5BE4"/>
    <w:rsid w:val="007C62B6"/>
    <w:rsid w:val="007C767E"/>
    <w:rsid w:val="007C7F48"/>
    <w:rsid w:val="007D16CC"/>
    <w:rsid w:val="007D30D1"/>
    <w:rsid w:val="007D4641"/>
    <w:rsid w:val="007D4E1A"/>
    <w:rsid w:val="007D6A23"/>
    <w:rsid w:val="007D74F6"/>
    <w:rsid w:val="007E1B2C"/>
    <w:rsid w:val="007E22B9"/>
    <w:rsid w:val="007E35A2"/>
    <w:rsid w:val="007E4BC4"/>
    <w:rsid w:val="007E5447"/>
    <w:rsid w:val="007E62BB"/>
    <w:rsid w:val="007F0938"/>
    <w:rsid w:val="007F0BD2"/>
    <w:rsid w:val="007F0DB9"/>
    <w:rsid w:val="007F1093"/>
    <w:rsid w:val="007F2B4B"/>
    <w:rsid w:val="007F32D0"/>
    <w:rsid w:val="007F3568"/>
    <w:rsid w:val="007F363C"/>
    <w:rsid w:val="007F4639"/>
    <w:rsid w:val="007F6D5D"/>
    <w:rsid w:val="007F6D8E"/>
    <w:rsid w:val="007F6EAE"/>
    <w:rsid w:val="00800A01"/>
    <w:rsid w:val="008033FC"/>
    <w:rsid w:val="00804696"/>
    <w:rsid w:val="00805196"/>
    <w:rsid w:val="00811FF9"/>
    <w:rsid w:val="00813176"/>
    <w:rsid w:val="00813B2A"/>
    <w:rsid w:val="00816DDB"/>
    <w:rsid w:val="00817134"/>
    <w:rsid w:val="00817F46"/>
    <w:rsid w:val="0082047B"/>
    <w:rsid w:val="008217CE"/>
    <w:rsid w:val="00823F4E"/>
    <w:rsid w:val="00825D19"/>
    <w:rsid w:val="00826283"/>
    <w:rsid w:val="00826F2A"/>
    <w:rsid w:val="00827292"/>
    <w:rsid w:val="00832260"/>
    <w:rsid w:val="008328B5"/>
    <w:rsid w:val="00832A3C"/>
    <w:rsid w:val="00832DD7"/>
    <w:rsid w:val="0083441C"/>
    <w:rsid w:val="00834939"/>
    <w:rsid w:val="00836189"/>
    <w:rsid w:val="00842044"/>
    <w:rsid w:val="0084313F"/>
    <w:rsid w:val="008431AB"/>
    <w:rsid w:val="00843455"/>
    <w:rsid w:val="00844BE3"/>
    <w:rsid w:val="00845C6E"/>
    <w:rsid w:val="008470F0"/>
    <w:rsid w:val="00850E66"/>
    <w:rsid w:val="00851717"/>
    <w:rsid w:val="00852D36"/>
    <w:rsid w:val="00854C17"/>
    <w:rsid w:val="00857BB5"/>
    <w:rsid w:val="00861BA9"/>
    <w:rsid w:val="00861D9F"/>
    <w:rsid w:val="00862AA4"/>
    <w:rsid w:val="00863C8C"/>
    <w:rsid w:val="008645C7"/>
    <w:rsid w:val="008738B9"/>
    <w:rsid w:val="00874F67"/>
    <w:rsid w:val="008768DB"/>
    <w:rsid w:val="00876F9E"/>
    <w:rsid w:val="00877B8B"/>
    <w:rsid w:val="008802CB"/>
    <w:rsid w:val="00880509"/>
    <w:rsid w:val="00881124"/>
    <w:rsid w:val="0088116E"/>
    <w:rsid w:val="0088177C"/>
    <w:rsid w:val="00881E8F"/>
    <w:rsid w:val="008826D8"/>
    <w:rsid w:val="008834D5"/>
    <w:rsid w:val="00884085"/>
    <w:rsid w:val="00885319"/>
    <w:rsid w:val="00885AEB"/>
    <w:rsid w:val="0088767E"/>
    <w:rsid w:val="008879FF"/>
    <w:rsid w:val="0089073D"/>
    <w:rsid w:val="00891B36"/>
    <w:rsid w:val="00892B41"/>
    <w:rsid w:val="00893EA7"/>
    <w:rsid w:val="00896253"/>
    <w:rsid w:val="008966A1"/>
    <w:rsid w:val="008966C0"/>
    <w:rsid w:val="00896D9E"/>
    <w:rsid w:val="0089745A"/>
    <w:rsid w:val="008974C5"/>
    <w:rsid w:val="008A075F"/>
    <w:rsid w:val="008A1825"/>
    <w:rsid w:val="008A2407"/>
    <w:rsid w:val="008A4148"/>
    <w:rsid w:val="008A4CE0"/>
    <w:rsid w:val="008A5206"/>
    <w:rsid w:val="008A544F"/>
    <w:rsid w:val="008A5B19"/>
    <w:rsid w:val="008A7415"/>
    <w:rsid w:val="008A7417"/>
    <w:rsid w:val="008A7A5B"/>
    <w:rsid w:val="008B0AB2"/>
    <w:rsid w:val="008B2A28"/>
    <w:rsid w:val="008B30CA"/>
    <w:rsid w:val="008B3D53"/>
    <w:rsid w:val="008B3DB4"/>
    <w:rsid w:val="008B3EE2"/>
    <w:rsid w:val="008B491A"/>
    <w:rsid w:val="008B5561"/>
    <w:rsid w:val="008B6D0E"/>
    <w:rsid w:val="008C0806"/>
    <w:rsid w:val="008C15AC"/>
    <w:rsid w:val="008C1A7C"/>
    <w:rsid w:val="008C1FF6"/>
    <w:rsid w:val="008C258B"/>
    <w:rsid w:val="008C3DD1"/>
    <w:rsid w:val="008C48B1"/>
    <w:rsid w:val="008C5DC4"/>
    <w:rsid w:val="008C75FC"/>
    <w:rsid w:val="008D0476"/>
    <w:rsid w:val="008D333A"/>
    <w:rsid w:val="008D35C4"/>
    <w:rsid w:val="008D3A2F"/>
    <w:rsid w:val="008D3C92"/>
    <w:rsid w:val="008D5B5D"/>
    <w:rsid w:val="008D7385"/>
    <w:rsid w:val="008D748A"/>
    <w:rsid w:val="008D7BA0"/>
    <w:rsid w:val="008E0F96"/>
    <w:rsid w:val="008E43CE"/>
    <w:rsid w:val="008E529E"/>
    <w:rsid w:val="008E7272"/>
    <w:rsid w:val="008F046A"/>
    <w:rsid w:val="008F05FB"/>
    <w:rsid w:val="008F0ED9"/>
    <w:rsid w:val="008F2087"/>
    <w:rsid w:val="008F2670"/>
    <w:rsid w:val="008F49DF"/>
    <w:rsid w:val="008F4A10"/>
    <w:rsid w:val="008F569A"/>
    <w:rsid w:val="009005C7"/>
    <w:rsid w:val="00905D65"/>
    <w:rsid w:val="009079BA"/>
    <w:rsid w:val="009108CF"/>
    <w:rsid w:val="009115AE"/>
    <w:rsid w:val="009126E7"/>
    <w:rsid w:val="00912ED1"/>
    <w:rsid w:val="00913653"/>
    <w:rsid w:val="009156DA"/>
    <w:rsid w:val="00915BEE"/>
    <w:rsid w:val="00916C85"/>
    <w:rsid w:val="00917B0C"/>
    <w:rsid w:val="00917F82"/>
    <w:rsid w:val="00920DDF"/>
    <w:rsid w:val="00922BDA"/>
    <w:rsid w:val="0092323C"/>
    <w:rsid w:val="0092543B"/>
    <w:rsid w:val="00925ED6"/>
    <w:rsid w:val="00931380"/>
    <w:rsid w:val="009314C7"/>
    <w:rsid w:val="009327BF"/>
    <w:rsid w:val="00933CAC"/>
    <w:rsid w:val="00934722"/>
    <w:rsid w:val="00934DFC"/>
    <w:rsid w:val="0093764F"/>
    <w:rsid w:val="00942F87"/>
    <w:rsid w:val="00943615"/>
    <w:rsid w:val="0094605C"/>
    <w:rsid w:val="00950217"/>
    <w:rsid w:val="00950F89"/>
    <w:rsid w:val="009530D4"/>
    <w:rsid w:val="0095530E"/>
    <w:rsid w:val="00962CA4"/>
    <w:rsid w:val="009633FA"/>
    <w:rsid w:val="0096453A"/>
    <w:rsid w:val="00965691"/>
    <w:rsid w:val="00965C9E"/>
    <w:rsid w:val="00966FD4"/>
    <w:rsid w:val="00967079"/>
    <w:rsid w:val="00971420"/>
    <w:rsid w:val="00971E47"/>
    <w:rsid w:val="00974B01"/>
    <w:rsid w:val="00977587"/>
    <w:rsid w:val="0097773C"/>
    <w:rsid w:val="00977D51"/>
    <w:rsid w:val="00980544"/>
    <w:rsid w:val="00981D12"/>
    <w:rsid w:val="00982FD6"/>
    <w:rsid w:val="00985543"/>
    <w:rsid w:val="00985B29"/>
    <w:rsid w:val="009866F7"/>
    <w:rsid w:val="00986708"/>
    <w:rsid w:val="009873B0"/>
    <w:rsid w:val="0098756F"/>
    <w:rsid w:val="009879F4"/>
    <w:rsid w:val="00990320"/>
    <w:rsid w:val="00991CE7"/>
    <w:rsid w:val="00993C5A"/>
    <w:rsid w:val="009940DB"/>
    <w:rsid w:val="00994207"/>
    <w:rsid w:val="0099443B"/>
    <w:rsid w:val="00994887"/>
    <w:rsid w:val="009952F6"/>
    <w:rsid w:val="00995456"/>
    <w:rsid w:val="0099559A"/>
    <w:rsid w:val="009957C1"/>
    <w:rsid w:val="009959FE"/>
    <w:rsid w:val="009A1948"/>
    <w:rsid w:val="009A4035"/>
    <w:rsid w:val="009A5414"/>
    <w:rsid w:val="009A57F0"/>
    <w:rsid w:val="009A68DF"/>
    <w:rsid w:val="009B0EAF"/>
    <w:rsid w:val="009B1B1C"/>
    <w:rsid w:val="009B2B82"/>
    <w:rsid w:val="009B418D"/>
    <w:rsid w:val="009B5B84"/>
    <w:rsid w:val="009B5FDF"/>
    <w:rsid w:val="009B6093"/>
    <w:rsid w:val="009B7406"/>
    <w:rsid w:val="009B7B8D"/>
    <w:rsid w:val="009C0308"/>
    <w:rsid w:val="009C10AD"/>
    <w:rsid w:val="009C1DD6"/>
    <w:rsid w:val="009C3F21"/>
    <w:rsid w:val="009C4B02"/>
    <w:rsid w:val="009C7D5C"/>
    <w:rsid w:val="009D01C1"/>
    <w:rsid w:val="009D087B"/>
    <w:rsid w:val="009D237C"/>
    <w:rsid w:val="009D28F1"/>
    <w:rsid w:val="009D35F2"/>
    <w:rsid w:val="009D365F"/>
    <w:rsid w:val="009D3FB5"/>
    <w:rsid w:val="009D4298"/>
    <w:rsid w:val="009D4AB0"/>
    <w:rsid w:val="009D4BAF"/>
    <w:rsid w:val="009D52E2"/>
    <w:rsid w:val="009D630E"/>
    <w:rsid w:val="009D6EB8"/>
    <w:rsid w:val="009D748F"/>
    <w:rsid w:val="009E06F3"/>
    <w:rsid w:val="009E0C98"/>
    <w:rsid w:val="009E1068"/>
    <w:rsid w:val="009E14BE"/>
    <w:rsid w:val="009E199E"/>
    <w:rsid w:val="009E2CA4"/>
    <w:rsid w:val="009E421C"/>
    <w:rsid w:val="009E4A2C"/>
    <w:rsid w:val="009E5A66"/>
    <w:rsid w:val="009E6281"/>
    <w:rsid w:val="009F0816"/>
    <w:rsid w:val="009F123E"/>
    <w:rsid w:val="009F238E"/>
    <w:rsid w:val="009F28B6"/>
    <w:rsid w:val="009F2A31"/>
    <w:rsid w:val="009F4260"/>
    <w:rsid w:val="009F5135"/>
    <w:rsid w:val="009F7059"/>
    <w:rsid w:val="00A0120A"/>
    <w:rsid w:val="00A01540"/>
    <w:rsid w:val="00A01D6B"/>
    <w:rsid w:val="00A04A82"/>
    <w:rsid w:val="00A0585A"/>
    <w:rsid w:val="00A0671E"/>
    <w:rsid w:val="00A067B4"/>
    <w:rsid w:val="00A06B10"/>
    <w:rsid w:val="00A07BDD"/>
    <w:rsid w:val="00A11C8F"/>
    <w:rsid w:val="00A141E1"/>
    <w:rsid w:val="00A1551B"/>
    <w:rsid w:val="00A1580F"/>
    <w:rsid w:val="00A15B22"/>
    <w:rsid w:val="00A17146"/>
    <w:rsid w:val="00A20784"/>
    <w:rsid w:val="00A2080D"/>
    <w:rsid w:val="00A21A70"/>
    <w:rsid w:val="00A21BB9"/>
    <w:rsid w:val="00A21CEE"/>
    <w:rsid w:val="00A2217A"/>
    <w:rsid w:val="00A22677"/>
    <w:rsid w:val="00A23A72"/>
    <w:rsid w:val="00A23D5F"/>
    <w:rsid w:val="00A247AF"/>
    <w:rsid w:val="00A24887"/>
    <w:rsid w:val="00A24B89"/>
    <w:rsid w:val="00A250C8"/>
    <w:rsid w:val="00A2616B"/>
    <w:rsid w:val="00A26806"/>
    <w:rsid w:val="00A26861"/>
    <w:rsid w:val="00A30D7E"/>
    <w:rsid w:val="00A31462"/>
    <w:rsid w:val="00A32962"/>
    <w:rsid w:val="00A344CB"/>
    <w:rsid w:val="00A35223"/>
    <w:rsid w:val="00A36A94"/>
    <w:rsid w:val="00A36EF2"/>
    <w:rsid w:val="00A378DA"/>
    <w:rsid w:val="00A44C7B"/>
    <w:rsid w:val="00A450FD"/>
    <w:rsid w:val="00A478B0"/>
    <w:rsid w:val="00A47E18"/>
    <w:rsid w:val="00A50147"/>
    <w:rsid w:val="00A529B8"/>
    <w:rsid w:val="00A52DF2"/>
    <w:rsid w:val="00A544CC"/>
    <w:rsid w:val="00A5649C"/>
    <w:rsid w:val="00A567BD"/>
    <w:rsid w:val="00A5691A"/>
    <w:rsid w:val="00A578D9"/>
    <w:rsid w:val="00A61AFD"/>
    <w:rsid w:val="00A621BE"/>
    <w:rsid w:val="00A62BE7"/>
    <w:rsid w:val="00A6537F"/>
    <w:rsid w:val="00A660F7"/>
    <w:rsid w:val="00A66A13"/>
    <w:rsid w:val="00A70948"/>
    <w:rsid w:val="00A71720"/>
    <w:rsid w:val="00A73241"/>
    <w:rsid w:val="00A74C23"/>
    <w:rsid w:val="00A74D0C"/>
    <w:rsid w:val="00A75A3F"/>
    <w:rsid w:val="00A75B74"/>
    <w:rsid w:val="00A76086"/>
    <w:rsid w:val="00A77899"/>
    <w:rsid w:val="00A77D40"/>
    <w:rsid w:val="00A80CC2"/>
    <w:rsid w:val="00A83015"/>
    <w:rsid w:val="00A83647"/>
    <w:rsid w:val="00A851AF"/>
    <w:rsid w:val="00A85996"/>
    <w:rsid w:val="00A85C83"/>
    <w:rsid w:val="00A90500"/>
    <w:rsid w:val="00A91B82"/>
    <w:rsid w:val="00A95A3A"/>
    <w:rsid w:val="00A95E29"/>
    <w:rsid w:val="00A96217"/>
    <w:rsid w:val="00A9671E"/>
    <w:rsid w:val="00A97482"/>
    <w:rsid w:val="00AA195A"/>
    <w:rsid w:val="00AA258A"/>
    <w:rsid w:val="00AA2A01"/>
    <w:rsid w:val="00AA2D7A"/>
    <w:rsid w:val="00AA504E"/>
    <w:rsid w:val="00AA5B48"/>
    <w:rsid w:val="00AB0486"/>
    <w:rsid w:val="00AB1098"/>
    <w:rsid w:val="00AB14EF"/>
    <w:rsid w:val="00AB2D8A"/>
    <w:rsid w:val="00AB393E"/>
    <w:rsid w:val="00AB460B"/>
    <w:rsid w:val="00AB49A7"/>
    <w:rsid w:val="00AB4A56"/>
    <w:rsid w:val="00AB4FBA"/>
    <w:rsid w:val="00AB56DC"/>
    <w:rsid w:val="00AB6410"/>
    <w:rsid w:val="00AB6919"/>
    <w:rsid w:val="00AB7215"/>
    <w:rsid w:val="00AC1C49"/>
    <w:rsid w:val="00AC21B8"/>
    <w:rsid w:val="00AC2BCD"/>
    <w:rsid w:val="00AC4219"/>
    <w:rsid w:val="00AC45C8"/>
    <w:rsid w:val="00AC51F3"/>
    <w:rsid w:val="00AC7CCB"/>
    <w:rsid w:val="00AD0AF0"/>
    <w:rsid w:val="00AD3E1B"/>
    <w:rsid w:val="00AD4EEF"/>
    <w:rsid w:val="00AD581D"/>
    <w:rsid w:val="00AD5DA8"/>
    <w:rsid w:val="00AD6330"/>
    <w:rsid w:val="00AD78BB"/>
    <w:rsid w:val="00AD7DC0"/>
    <w:rsid w:val="00AE020A"/>
    <w:rsid w:val="00AE05CF"/>
    <w:rsid w:val="00AE108F"/>
    <w:rsid w:val="00AE2483"/>
    <w:rsid w:val="00AE2819"/>
    <w:rsid w:val="00AE3412"/>
    <w:rsid w:val="00AE428B"/>
    <w:rsid w:val="00AE4E30"/>
    <w:rsid w:val="00AE638E"/>
    <w:rsid w:val="00AE73AB"/>
    <w:rsid w:val="00AE73CA"/>
    <w:rsid w:val="00AF0895"/>
    <w:rsid w:val="00AF0E54"/>
    <w:rsid w:val="00AF2FFC"/>
    <w:rsid w:val="00AF33C9"/>
    <w:rsid w:val="00AF35E5"/>
    <w:rsid w:val="00AF45DA"/>
    <w:rsid w:val="00AF460D"/>
    <w:rsid w:val="00AF6362"/>
    <w:rsid w:val="00AF7347"/>
    <w:rsid w:val="00AF79A2"/>
    <w:rsid w:val="00B01349"/>
    <w:rsid w:val="00B0259C"/>
    <w:rsid w:val="00B02F1B"/>
    <w:rsid w:val="00B043B3"/>
    <w:rsid w:val="00B07EAA"/>
    <w:rsid w:val="00B113E3"/>
    <w:rsid w:val="00B1165C"/>
    <w:rsid w:val="00B116D0"/>
    <w:rsid w:val="00B11A5D"/>
    <w:rsid w:val="00B15F9C"/>
    <w:rsid w:val="00B16DA9"/>
    <w:rsid w:val="00B1790A"/>
    <w:rsid w:val="00B2029D"/>
    <w:rsid w:val="00B20B5F"/>
    <w:rsid w:val="00B20CBC"/>
    <w:rsid w:val="00B21894"/>
    <w:rsid w:val="00B21B7A"/>
    <w:rsid w:val="00B21DC9"/>
    <w:rsid w:val="00B22915"/>
    <w:rsid w:val="00B22C8F"/>
    <w:rsid w:val="00B234F4"/>
    <w:rsid w:val="00B25C80"/>
    <w:rsid w:val="00B26D20"/>
    <w:rsid w:val="00B33004"/>
    <w:rsid w:val="00B34F7C"/>
    <w:rsid w:val="00B35988"/>
    <w:rsid w:val="00B35F57"/>
    <w:rsid w:val="00B3622D"/>
    <w:rsid w:val="00B36B9C"/>
    <w:rsid w:val="00B37218"/>
    <w:rsid w:val="00B3745F"/>
    <w:rsid w:val="00B41409"/>
    <w:rsid w:val="00B421C4"/>
    <w:rsid w:val="00B425B5"/>
    <w:rsid w:val="00B45E00"/>
    <w:rsid w:val="00B50E0A"/>
    <w:rsid w:val="00B55C77"/>
    <w:rsid w:val="00B5698E"/>
    <w:rsid w:val="00B60918"/>
    <w:rsid w:val="00B61EE4"/>
    <w:rsid w:val="00B64038"/>
    <w:rsid w:val="00B71563"/>
    <w:rsid w:val="00B72068"/>
    <w:rsid w:val="00B72A65"/>
    <w:rsid w:val="00B73B6B"/>
    <w:rsid w:val="00B75B51"/>
    <w:rsid w:val="00B765CE"/>
    <w:rsid w:val="00B80856"/>
    <w:rsid w:val="00B8142D"/>
    <w:rsid w:val="00B81682"/>
    <w:rsid w:val="00B823C7"/>
    <w:rsid w:val="00B83E7B"/>
    <w:rsid w:val="00B84936"/>
    <w:rsid w:val="00B8574C"/>
    <w:rsid w:val="00B85918"/>
    <w:rsid w:val="00B87D2F"/>
    <w:rsid w:val="00B91FEC"/>
    <w:rsid w:val="00B92FD2"/>
    <w:rsid w:val="00B93504"/>
    <w:rsid w:val="00B939A9"/>
    <w:rsid w:val="00B93D68"/>
    <w:rsid w:val="00B96415"/>
    <w:rsid w:val="00B96EEE"/>
    <w:rsid w:val="00B97844"/>
    <w:rsid w:val="00BA03A6"/>
    <w:rsid w:val="00BA03C2"/>
    <w:rsid w:val="00BA14DE"/>
    <w:rsid w:val="00BA3090"/>
    <w:rsid w:val="00BA3366"/>
    <w:rsid w:val="00BA3665"/>
    <w:rsid w:val="00BA3D35"/>
    <w:rsid w:val="00BA4130"/>
    <w:rsid w:val="00BA4849"/>
    <w:rsid w:val="00BA6905"/>
    <w:rsid w:val="00BB0949"/>
    <w:rsid w:val="00BB1494"/>
    <w:rsid w:val="00BB2886"/>
    <w:rsid w:val="00BB295C"/>
    <w:rsid w:val="00BB3234"/>
    <w:rsid w:val="00BB3ADA"/>
    <w:rsid w:val="00BB4220"/>
    <w:rsid w:val="00BB5E8D"/>
    <w:rsid w:val="00BB622E"/>
    <w:rsid w:val="00BB783A"/>
    <w:rsid w:val="00BB7A0F"/>
    <w:rsid w:val="00BC035A"/>
    <w:rsid w:val="00BC145C"/>
    <w:rsid w:val="00BC165B"/>
    <w:rsid w:val="00BC4463"/>
    <w:rsid w:val="00BC524C"/>
    <w:rsid w:val="00BC75D2"/>
    <w:rsid w:val="00BD03AB"/>
    <w:rsid w:val="00BD1EE0"/>
    <w:rsid w:val="00BD29B4"/>
    <w:rsid w:val="00BD2F4D"/>
    <w:rsid w:val="00BD3031"/>
    <w:rsid w:val="00BD321F"/>
    <w:rsid w:val="00BD4CB7"/>
    <w:rsid w:val="00BD559D"/>
    <w:rsid w:val="00BD75BF"/>
    <w:rsid w:val="00BE1626"/>
    <w:rsid w:val="00BE19B5"/>
    <w:rsid w:val="00BE2527"/>
    <w:rsid w:val="00BE2745"/>
    <w:rsid w:val="00BE29A9"/>
    <w:rsid w:val="00BE31D8"/>
    <w:rsid w:val="00BE3458"/>
    <w:rsid w:val="00BE3602"/>
    <w:rsid w:val="00BE49A1"/>
    <w:rsid w:val="00BE4D2E"/>
    <w:rsid w:val="00BE67AC"/>
    <w:rsid w:val="00BF0C5C"/>
    <w:rsid w:val="00BF2FCC"/>
    <w:rsid w:val="00BF365A"/>
    <w:rsid w:val="00BF373D"/>
    <w:rsid w:val="00BF4232"/>
    <w:rsid w:val="00BF53CA"/>
    <w:rsid w:val="00BF53CD"/>
    <w:rsid w:val="00BF70F0"/>
    <w:rsid w:val="00C000F0"/>
    <w:rsid w:val="00C00837"/>
    <w:rsid w:val="00C01048"/>
    <w:rsid w:val="00C0115B"/>
    <w:rsid w:val="00C0155D"/>
    <w:rsid w:val="00C028BE"/>
    <w:rsid w:val="00C03863"/>
    <w:rsid w:val="00C03AFE"/>
    <w:rsid w:val="00C03B52"/>
    <w:rsid w:val="00C05999"/>
    <w:rsid w:val="00C05EBE"/>
    <w:rsid w:val="00C06109"/>
    <w:rsid w:val="00C0761D"/>
    <w:rsid w:val="00C11C3C"/>
    <w:rsid w:val="00C12F7A"/>
    <w:rsid w:val="00C12FE5"/>
    <w:rsid w:val="00C135D9"/>
    <w:rsid w:val="00C145A0"/>
    <w:rsid w:val="00C1536D"/>
    <w:rsid w:val="00C16522"/>
    <w:rsid w:val="00C21B70"/>
    <w:rsid w:val="00C2205F"/>
    <w:rsid w:val="00C24E97"/>
    <w:rsid w:val="00C251B9"/>
    <w:rsid w:val="00C271E5"/>
    <w:rsid w:val="00C3178D"/>
    <w:rsid w:val="00C3435A"/>
    <w:rsid w:val="00C34C8C"/>
    <w:rsid w:val="00C355CD"/>
    <w:rsid w:val="00C361C0"/>
    <w:rsid w:val="00C36486"/>
    <w:rsid w:val="00C3730A"/>
    <w:rsid w:val="00C40164"/>
    <w:rsid w:val="00C4046A"/>
    <w:rsid w:val="00C412DC"/>
    <w:rsid w:val="00C427C7"/>
    <w:rsid w:val="00C44493"/>
    <w:rsid w:val="00C4539D"/>
    <w:rsid w:val="00C46656"/>
    <w:rsid w:val="00C47472"/>
    <w:rsid w:val="00C52377"/>
    <w:rsid w:val="00C526CC"/>
    <w:rsid w:val="00C52E45"/>
    <w:rsid w:val="00C5366D"/>
    <w:rsid w:val="00C53EF6"/>
    <w:rsid w:val="00C5697D"/>
    <w:rsid w:val="00C573B6"/>
    <w:rsid w:val="00C57CD2"/>
    <w:rsid w:val="00C63265"/>
    <w:rsid w:val="00C6471A"/>
    <w:rsid w:val="00C661D5"/>
    <w:rsid w:val="00C7078E"/>
    <w:rsid w:val="00C7252A"/>
    <w:rsid w:val="00C72730"/>
    <w:rsid w:val="00C729B3"/>
    <w:rsid w:val="00C7319A"/>
    <w:rsid w:val="00C747EB"/>
    <w:rsid w:val="00C749D1"/>
    <w:rsid w:val="00C74EAD"/>
    <w:rsid w:val="00C7577D"/>
    <w:rsid w:val="00C75833"/>
    <w:rsid w:val="00C76D7C"/>
    <w:rsid w:val="00C81688"/>
    <w:rsid w:val="00C818BA"/>
    <w:rsid w:val="00C81FF0"/>
    <w:rsid w:val="00C84D9D"/>
    <w:rsid w:val="00C85AEB"/>
    <w:rsid w:val="00C87248"/>
    <w:rsid w:val="00C874C3"/>
    <w:rsid w:val="00C901C4"/>
    <w:rsid w:val="00C93D5D"/>
    <w:rsid w:val="00C95B37"/>
    <w:rsid w:val="00C96AB1"/>
    <w:rsid w:val="00C972C7"/>
    <w:rsid w:val="00CA1E61"/>
    <w:rsid w:val="00CA25E3"/>
    <w:rsid w:val="00CA4E8C"/>
    <w:rsid w:val="00CA5924"/>
    <w:rsid w:val="00CA676E"/>
    <w:rsid w:val="00CA6A9F"/>
    <w:rsid w:val="00CA7B74"/>
    <w:rsid w:val="00CB084E"/>
    <w:rsid w:val="00CB0D9D"/>
    <w:rsid w:val="00CB1AB9"/>
    <w:rsid w:val="00CB39BD"/>
    <w:rsid w:val="00CB47C4"/>
    <w:rsid w:val="00CB47F5"/>
    <w:rsid w:val="00CB4C04"/>
    <w:rsid w:val="00CB5203"/>
    <w:rsid w:val="00CB74B7"/>
    <w:rsid w:val="00CC00CE"/>
    <w:rsid w:val="00CC0105"/>
    <w:rsid w:val="00CC188B"/>
    <w:rsid w:val="00CC1AA4"/>
    <w:rsid w:val="00CC1B30"/>
    <w:rsid w:val="00CC2289"/>
    <w:rsid w:val="00CC2C43"/>
    <w:rsid w:val="00CC416F"/>
    <w:rsid w:val="00CC41C4"/>
    <w:rsid w:val="00CC47E9"/>
    <w:rsid w:val="00CC4EAA"/>
    <w:rsid w:val="00CC4ED7"/>
    <w:rsid w:val="00CD1E7E"/>
    <w:rsid w:val="00CD2979"/>
    <w:rsid w:val="00CD3973"/>
    <w:rsid w:val="00CD3AF3"/>
    <w:rsid w:val="00CD48D1"/>
    <w:rsid w:val="00CD5E21"/>
    <w:rsid w:val="00CD62B8"/>
    <w:rsid w:val="00CD6D62"/>
    <w:rsid w:val="00CD7FA5"/>
    <w:rsid w:val="00CE0616"/>
    <w:rsid w:val="00CE0947"/>
    <w:rsid w:val="00CE0E65"/>
    <w:rsid w:val="00CE2DF0"/>
    <w:rsid w:val="00CE351B"/>
    <w:rsid w:val="00CE78C9"/>
    <w:rsid w:val="00CF0A4E"/>
    <w:rsid w:val="00CF0F75"/>
    <w:rsid w:val="00CF261F"/>
    <w:rsid w:val="00CF2BE5"/>
    <w:rsid w:val="00CF3659"/>
    <w:rsid w:val="00CF3F46"/>
    <w:rsid w:val="00CF431C"/>
    <w:rsid w:val="00CF4F1F"/>
    <w:rsid w:val="00CF5193"/>
    <w:rsid w:val="00CF74B0"/>
    <w:rsid w:val="00D008F8"/>
    <w:rsid w:val="00D0118E"/>
    <w:rsid w:val="00D01691"/>
    <w:rsid w:val="00D022F8"/>
    <w:rsid w:val="00D02653"/>
    <w:rsid w:val="00D02DFE"/>
    <w:rsid w:val="00D04808"/>
    <w:rsid w:val="00D04E7B"/>
    <w:rsid w:val="00D0616A"/>
    <w:rsid w:val="00D1001B"/>
    <w:rsid w:val="00D104D5"/>
    <w:rsid w:val="00D10B0D"/>
    <w:rsid w:val="00D10B4A"/>
    <w:rsid w:val="00D10C17"/>
    <w:rsid w:val="00D10E8C"/>
    <w:rsid w:val="00D13360"/>
    <w:rsid w:val="00D13A21"/>
    <w:rsid w:val="00D14367"/>
    <w:rsid w:val="00D166BB"/>
    <w:rsid w:val="00D1784E"/>
    <w:rsid w:val="00D179A7"/>
    <w:rsid w:val="00D20D19"/>
    <w:rsid w:val="00D20E1B"/>
    <w:rsid w:val="00D218C7"/>
    <w:rsid w:val="00D22392"/>
    <w:rsid w:val="00D2289B"/>
    <w:rsid w:val="00D23759"/>
    <w:rsid w:val="00D23921"/>
    <w:rsid w:val="00D24051"/>
    <w:rsid w:val="00D27145"/>
    <w:rsid w:val="00D27DF7"/>
    <w:rsid w:val="00D30F9D"/>
    <w:rsid w:val="00D314CB"/>
    <w:rsid w:val="00D31F13"/>
    <w:rsid w:val="00D3319E"/>
    <w:rsid w:val="00D33A00"/>
    <w:rsid w:val="00D36922"/>
    <w:rsid w:val="00D37135"/>
    <w:rsid w:val="00D37F6D"/>
    <w:rsid w:val="00D40784"/>
    <w:rsid w:val="00D414D8"/>
    <w:rsid w:val="00D42835"/>
    <w:rsid w:val="00D43C05"/>
    <w:rsid w:val="00D45A3C"/>
    <w:rsid w:val="00D4636B"/>
    <w:rsid w:val="00D46577"/>
    <w:rsid w:val="00D468B7"/>
    <w:rsid w:val="00D46A30"/>
    <w:rsid w:val="00D47A7A"/>
    <w:rsid w:val="00D50A05"/>
    <w:rsid w:val="00D51371"/>
    <w:rsid w:val="00D51CEF"/>
    <w:rsid w:val="00D52436"/>
    <w:rsid w:val="00D57120"/>
    <w:rsid w:val="00D57B06"/>
    <w:rsid w:val="00D61287"/>
    <w:rsid w:val="00D62769"/>
    <w:rsid w:val="00D63383"/>
    <w:rsid w:val="00D64481"/>
    <w:rsid w:val="00D6477B"/>
    <w:rsid w:val="00D672F5"/>
    <w:rsid w:val="00D711AB"/>
    <w:rsid w:val="00D71A50"/>
    <w:rsid w:val="00D7304D"/>
    <w:rsid w:val="00D749AC"/>
    <w:rsid w:val="00D75667"/>
    <w:rsid w:val="00D80D2C"/>
    <w:rsid w:val="00D8198A"/>
    <w:rsid w:val="00D81BD9"/>
    <w:rsid w:val="00D82E90"/>
    <w:rsid w:val="00D8356A"/>
    <w:rsid w:val="00D852A2"/>
    <w:rsid w:val="00D86920"/>
    <w:rsid w:val="00D86E51"/>
    <w:rsid w:val="00D87874"/>
    <w:rsid w:val="00D878B8"/>
    <w:rsid w:val="00D879FD"/>
    <w:rsid w:val="00D9105A"/>
    <w:rsid w:val="00D9211E"/>
    <w:rsid w:val="00D922A9"/>
    <w:rsid w:val="00D92C05"/>
    <w:rsid w:val="00D94C17"/>
    <w:rsid w:val="00D9759B"/>
    <w:rsid w:val="00D97B63"/>
    <w:rsid w:val="00DA3872"/>
    <w:rsid w:val="00DA4DAF"/>
    <w:rsid w:val="00DA53C8"/>
    <w:rsid w:val="00DB0D63"/>
    <w:rsid w:val="00DB0F21"/>
    <w:rsid w:val="00DB165A"/>
    <w:rsid w:val="00DB25B6"/>
    <w:rsid w:val="00DB291B"/>
    <w:rsid w:val="00DB2D54"/>
    <w:rsid w:val="00DB378D"/>
    <w:rsid w:val="00DB390C"/>
    <w:rsid w:val="00DB3CA0"/>
    <w:rsid w:val="00DB44AC"/>
    <w:rsid w:val="00DB4624"/>
    <w:rsid w:val="00DB51F7"/>
    <w:rsid w:val="00DB5292"/>
    <w:rsid w:val="00DB5EB1"/>
    <w:rsid w:val="00DB6DFD"/>
    <w:rsid w:val="00DC1051"/>
    <w:rsid w:val="00DC40D0"/>
    <w:rsid w:val="00DC511E"/>
    <w:rsid w:val="00DC7DD1"/>
    <w:rsid w:val="00DD0A7E"/>
    <w:rsid w:val="00DD1018"/>
    <w:rsid w:val="00DD1137"/>
    <w:rsid w:val="00DD1E96"/>
    <w:rsid w:val="00DD57B2"/>
    <w:rsid w:val="00DD6D2F"/>
    <w:rsid w:val="00DD737E"/>
    <w:rsid w:val="00DE1784"/>
    <w:rsid w:val="00DE4FB0"/>
    <w:rsid w:val="00DE706B"/>
    <w:rsid w:val="00DF034F"/>
    <w:rsid w:val="00DF17D6"/>
    <w:rsid w:val="00DF1AE0"/>
    <w:rsid w:val="00DF3804"/>
    <w:rsid w:val="00DF4265"/>
    <w:rsid w:val="00DF49AC"/>
    <w:rsid w:val="00DF4C25"/>
    <w:rsid w:val="00DF7610"/>
    <w:rsid w:val="00E00964"/>
    <w:rsid w:val="00E00FCE"/>
    <w:rsid w:val="00E0190B"/>
    <w:rsid w:val="00E01C48"/>
    <w:rsid w:val="00E05426"/>
    <w:rsid w:val="00E0645B"/>
    <w:rsid w:val="00E068FD"/>
    <w:rsid w:val="00E07475"/>
    <w:rsid w:val="00E10053"/>
    <w:rsid w:val="00E12A9A"/>
    <w:rsid w:val="00E13412"/>
    <w:rsid w:val="00E1349C"/>
    <w:rsid w:val="00E13EF6"/>
    <w:rsid w:val="00E14039"/>
    <w:rsid w:val="00E142E6"/>
    <w:rsid w:val="00E2289F"/>
    <w:rsid w:val="00E24594"/>
    <w:rsid w:val="00E24E62"/>
    <w:rsid w:val="00E2613E"/>
    <w:rsid w:val="00E27002"/>
    <w:rsid w:val="00E27784"/>
    <w:rsid w:val="00E301E1"/>
    <w:rsid w:val="00E30BE7"/>
    <w:rsid w:val="00E3136E"/>
    <w:rsid w:val="00E33692"/>
    <w:rsid w:val="00E3479A"/>
    <w:rsid w:val="00E353E2"/>
    <w:rsid w:val="00E36A45"/>
    <w:rsid w:val="00E40CB2"/>
    <w:rsid w:val="00E40DBE"/>
    <w:rsid w:val="00E41945"/>
    <w:rsid w:val="00E42364"/>
    <w:rsid w:val="00E42946"/>
    <w:rsid w:val="00E4311E"/>
    <w:rsid w:val="00E4330A"/>
    <w:rsid w:val="00E44CF9"/>
    <w:rsid w:val="00E455AD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6C39"/>
    <w:rsid w:val="00E57D2E"/>
    <w:rsid w:val="00E61D4E"/>
    <w:rsid w:val="00E6427D"/>
    <w:rsid w:val="00E657D9"/>
    <w:rsid w:val="00E65AEA"/>
    <w:rsid w:val="00E663F7"/>
    <w:rsid w:val="00E67459"/>
    <w:rsid w:val="00E704EB"/>
    <w:rsid w:val="00E70B4C"/>
    <w:rsid w:val="00E74810"/>
    <w:rsid w:val="00E75D8E"/>
    <w:rsid w:val="00E76C84"/>
    <w:rsid w:val="00E802C9"/>
    <w:rsid w:val="00E812D9"/>
    <w:rsid w:val="00E83024"/>
    <w:rsid w:val="00E83B3F"/>
    <w:rsid w:val="00E843E7"/>
    <w:rsid w:val="00E8493C"/>
    <w:rsid w:val="00E8734A"/>
    <w:rsid w:val="00E90679"/>
    <w:rsid w:val="00E909F2"/>
    <w:rsid w:val="00E91FFF"/>
    <w:rsid w:val="00E92CC8"/>
    <w:rsid w:val="00E938DA"/>
    <w:rsid w:val="00E946C3"/>
    <w:rsid w:val="00E95D69"/>
    <w:rsid w:val="00EA0409"/>
    <w:rsid w:val="00EA18C1"/>
    <w:rsid w:val="00EA2C2C"/>
    <w:rsid w:val="00EA60F3"/>
    <w:rsid w:val="00EA7075"/>
    <w:rsid w:val="00EA7A1A"/>
    <w:rsid w:val="00EA7BAA"/>
    <w:rsid w:val="00EB00D0"/>
    <w:rsid w:val="00EB0641"/>
    <w:rsid w:val="00EB19BE"/>
    <w:rsid w:val="00EB2C1E"/>
    <w:rsid w:val="00EB2D9E"/>
    <w:rsid w:val="00EB4459"/>
    <w:rsid w:val="00EB6231"/>
    <w:rsid w:val="00EC0887"/>
    <w:rsid w:val="00EC139E"/>
    <w:rsid w:val="00EC22F5"/>
    <w:rsid w:val="00EC2744"/>
    <w:rsid w:val="00EC4342"/>
    <w:rsid w:val="00EC4EC0"/>
    <w:rsid w:val="00EC5436"/>
    <w:rsid w:val="00EC68E3"/>
    <w:rsid w:val="00EC6C83"/>
    <w:rsid w:val="00EC72CE"/>
    <w:rsid w:val="00ED05E7"/>
    <w:rsid w:val="00ED19B9"/>
    <w:rsid w:val="00ED20CA"/>
    <w:rsid w:val="00ED3CB0"/>
    <w:rsid w:val="00ED4C1F"/>
    <w:rsid w:val="00ED5DD6"/>
    <w:rsid w:val="00ED6F98"/>
    <w:rsid w:val="00EE04A4"/>
    <w:rsid w:val="00EE20B8"/>
    <w:rsid w:val="00EE3F98"/>
    <w:rsid w:val="00EE52C5"/>
    <w:rsid w:val="00EE536F"/>
    <w:rsid w:val="00EE6125"/>
    <w:rsid w:val="00EE7CC7"/>
    <w:rsid w:val="00EF0490"/>
    <w:rsid w:val="00EF11D9"/>
    <w:rsid w:val="00EF26F5"/>
    <w:rsid w:val="00EF307C"/>
    <w:rsid w:val="00EF61E8"/>
    <w:rsid w:val="00EF66B8"/>
    <w:rsid w:val="00EF73B0"/>
    <w:rsid w:val="00EF7E07"/>
    <w:rsid w:val="00F01545"/>
    <w:rsid w:val="00F01D1A"/>
    <w:rsid w:val="00F021C9"/>
    <w:rsid w:val="00F06627"/>
    <w:rsid w:val="00F066E5"/>
    <w:rsid w:val="00F0715C"/>
    <w:rsid w:val="00F10FA5"/>
    <w:rsid w:val="00F11FBE"/>
    <w:rsid w:val="00F122C3"/>
    <w:rsid w:val="00F1278B"/>
    <w:rsid w:val="00F13170"/>
    <w:rsid w:val="00F14D5A"/>
    <w:rsid w:val="00F150EE"/>
    <w:rsid w:val="00F155C1"/>
    <w:rsid w:val="00F15DD1"/>
    <w:rsid w:val="00F17DC7"/>
    <w:rsid w:val="00F17F51"/>
    <w:rsid w:val="00F2012F"/>
    <w:rsid w:val="00F2282B"/>
    <w:rsid w:val="00F22C3B"/>
    <w:rsid w:val="00F2313E"/>
    <w:rsid w:val="00F234FE"/>
    <w:rsid w:val="00F248A1"/>
    <w:rsid w:val="00F267CA"/>
    <w:rsid w:val="00F27553"/>
    <w:rsid w:val="00F303FC"/>
    <w:rsid w:val="00F30849"/>
    <w:rsid w:val="00F30A84"/>
    <w:rsid w:val="00F339DA"/>
    <w:rsid w:val="00F33E2D"/>
    <w:rsid w:val="00F351AF"/>
    <w:rsid w:val="00F366CB"/>
    <w:rsid w:val="00F37E71"/>
    <w:rsid w:val="00F37EB0"/>
    <w:rsid w:val="00F410EA"/>
    <w:rsid w:val="00F4291A"/>
    <w:rsid w:val="00F4703B"/>
    <w:rsid w:val="00F50444"/>
    <w:rsid w:val="00F511C1"/>
    <w:rsid w:val="00F51C47"/>
    <w:rsid w:val="00F521FB"/>
    <w:rsid w:val="00F556B4"/>
    <w:rsid w:val="00F564CB"/>
    <w:rsid w:val="00F61ECB"/>
    <w:rsid w:val="00F61F14"/>
    <w:rsid w:val="00F6271A"/>
    <w:rsid w:val="00F62C59"/>
    <w:rsid w:val="00F63697"/>
    <w:rsid w:val="00F63E0D"/>
    <w:rsid w:val="00F648A5"/>
    <w:rsid w:val="00F65207"/>
    <w:rsid w:val="00F65D23"/>
    <w:rsid w:val="00F6606A"/>
    <w:rsid w:val="00F660C5"/>
    <w:rsid w:val="00F67006"/>
    <w:rsid w:val="00F67596"/>
    <w:rsid w:val="00F704F7"/>
    <w:rsid w:val="00F7116E"/>
    <w:rsid w:val="00F7210F"/>
    <w:rsid w:val="00F74F4D"/>
    <w:rsid w:val="00F7663B"/>
    <w:rsid w:val="00F7784A"/>
    <w:rsid w:val="00F77F58"/>
    <w:rsid w:val="00F82607"/>
    <w:rsid w:val="00F82732"/>
    <w:rsid w:val="00F82CE9"/>
    <w:rsid w:val="00F83ACF"/>
    <w:rsid w:val="00F84137"/>
    <w:rsid w:val="00F86A60"/>
    <w:rsid w:val="00F90B89"/>
    <w:rsid w:val="00F92799"/>
    <w:rsid w:val="00F92CEB"/>
    <w:rsid w:val="00F93B40"/>
    <w:rsid w:val="00F93EB9"/>
    <w:rsid w:val="00F952F9"/>
    <w:rsid w:val="00F95374"/>
    <w:rsid w:val="00F96C19"/>
    <w:rsid w:val="00FA0327"/>
    <w:rsid w:val="00FA11F6"/>
    <w:rsid w:val="00FA1615"/>
    <w:rsid w:val="00FA17A7"/>
    <w:rsid w:val="00FA1FB2"/>
    <w:rsid w:val="00FA23C3"/>
    <w:rsid w:val="00FA2732"/>
    <w:rsid w:val="00FA2FEC"/>
    <w:rsid w:val="00FA3346"/>
    <w:rsid w:val="00FA3951"/>
    <w:rsid w:val="00FA4226"/>
    <w:rsid w:val="00FA505E"/>
    <w:rsid w:val="00FA5368"/>
    <w:rsid w:val="00FA5E44"/>
    <w:rsid w:val="00FA5FB3"/>
    <w:rsid w:val="00FA6230"/>
    <w:rsid w:val="00FA6733"/>
    <w:rsid w:val="00FA689F"/>
    <w:rsid w:val="00FA70F4"/>
    <w:rsid w:val="00FB2376"/>
    <w:rsid w:val="00FB331A"/>
    <w:rsid w:val="00FB3417"/>
    <w:rsid w:val="00FB4AE9"/>
    <w:rsid w:val="00FB6605"/>
    <w:rsid w:val="00FB73B4"/>
    <w:rsid w:val="00FB79C0"/>
    <w:rsid w:val="00FC022C"/>
    <w:rsid w:val="00FC1C3E"/>
    <w:rsid w:val="00FC27C8"/>
    <w:rsid w:val="00FC32E5"/>
    <w:rsid w:val="00FC485E"/>
    <w:rsid w:val="00FC4D40"/>
    <w:rsid w:val="00FC5FDC"/>
    <w:rsid w:val="00FC62CA"/>
    <w:rsid w:val="00FC65B4"/>
    <w:rsid w:val="00FC74C3"/>
    <w:rsid w:val="00FD036A"/>
    <w:rsid w:val="00FD06EF"/>
    <w:rsid w:val="00FD2A10"/>
    <w:rsid w:val="00FD4287"/>
    <w:rsid w:val="00FD565B"/>
    <w:rsid w:val="00FD5997"/>
    <w:rsid w:val="00FD654D"/>
    <w:rsid w:val="00FD6F30"/>
    <w:rsid w:val="00FD7286"/>
    <w:rsid w:val="00FD75C4"/>
    <w:rsid w:val="00FD7C52"/>
    <w:rsid w:val="00FD7E08"/>
    <w:rsid w:val="00FE0D10"/>
    <w:rsid w:val="00FE2C3E"/>
    <w:rsid w:val="00FE2D51"/>
    <w:rsid w:val="00FE4C0A"/>
    <w:rsid w:val="00FE4EE4"/>
    <w:rsid w:val="00FE5465"/>
    <w:rsid w:val="00FE54BB"/>
    <w:rsid w:val="00FE6D21"/>
    <w:rsid w:val="00FE7179"/>
    <w:rsid w:val="00FE7DCB"/>
    <w:rsid w:val="00FF332A"/>
    <w:rsid w:val="00FF5368"/>
    <w:rsid w:val="00FF5465"/>
    <w:rsid w:val="00FF6028"/>
    <w:rsid w:val="00FF6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F7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A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0A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0A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0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0A01"/>
    <w:pPr>
      <w:keepNext/>
      <w:autoSpaceDE w:val="0"/>
      <w:autoSpaceDN w:val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00A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00A0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36C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36C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36C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36C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36C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36CE"/>
    <w:rPr>
      <w:rFonts w:ascii="Calibri" w:hAnsi="Calibri" w:cs="Calibri"/>
      <w:b/>
      <w:bCs/>
    </w:rPr>
  </w:style>
  <w:style w:type="character" w:styleId="Hyperlink">
    <w:name w:val="Hyperlink"/>
    <w:basedOn w:val="DefaultParagraphFont"/>
    <w:uiPriority w:val="99"/>
    <w:rsid w:val="00800A0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836C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E7DCB"/>
  </w:style>
  <w:style w:type="paragraph" w:customStyle="1" w:styleId="AchievementChar">
    <w:name w:val="Achievement Char"/>
    <w:basedOn w:val="BodyText"/>
    <w:link w:val="AchievementCharChar"/>
    <w:uiPriority w:val="99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character" w:customStyle="1" w:styleId="AchievementCharChar">
    <w:name w:val="Achievement Char Char"/>
    <w:basedOn w:val="DefaultParagraphFont"/>
    <w:link w:val="AchievementChar"/>
    <w:uiPriority w:val="99"/>
    <w:locked/>
    <w:rsid w:val="00FE7DCB"/>
    <w:rPr>
      <w:rFonts w:ascii="Garamond" w:hAnsi="Garamond" w:cs="Garamond"/>
      <w:sz w:val="22"/>
      <w:szCs w:val="22"/>
    </w:rPr>
  </w:style>
  <w:style w:type="paragraph" w:customStyle="1" w:styleId="Char">
    <w:name w:val="Char"/>
    <w:basedOn w:val="Normal"/>
    <w:uiPriority w:val="99"/>
    <w:rsid w:val="00FE7DCB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FE7D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836C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E7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836CE"/>
    <w:rPr>
      <w:sz w:val="24"/>
      <w:szCs w:val="24"/>
    </w:rPr>
  </w:style>
  <w:style w:type="paragraph" w:customStyle="1" w:styleId="Achievement">
    <w:name w:val="Achievement"/>
    <w:basedOn w:val="BodyText"/>
    <w:uiPriority w:val="99"/>
    <w:rsid w:val="009866F7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Char6">
    <w:name w:val="Char6"/>
    <w:basedOn w:val="Normal"/>
    <w:uiPriority w:val="99"/>
    <w:rsid w:val="0038077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link w:val="BodyTextIndentChar"/>
    <w:uiPriority w:val="99"/>
    <w:rsid w:val="00084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836CE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84E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836C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00A0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41F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36C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36CE"/>
    <w:rPr>
      <w:sz w:val="2"/>
      <w:szCs w:val="2"/>
    </w:rPr>
  </w:style>
  <w:style w:type="character" w:customStyle="1" w:styleId="Typewriter">
    <w:name w:val="Typewriter"/>
    <w:uiPriority w:val="99"/>
    <w:rsid w:val="00DF3804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104A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836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04A9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431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4311E"/>
    <w:rPr>
      <w:b/>
      <w:bCs/>
    </w:rPr>
  </w:style>
  <w:style w:type="paragraph" w:customStyle="1" w:styleId="CVhead">
    <w:name w:val="CV head"/>
    <w:basedOn w:val="BodyText"/>
    <w:uiPriority w:val="99"/>
    <w:rsid w:val="009C1DD6"/>
    <w:pPr>
      <w:ind w:left="720"/>
    </w:pPr>
    <w:rPr>
      <w:rFonts w:ascii="Georgia" w:hAnsi="Georgia" w:cs="Georgia"/>
      <w:b/>
      <w:bCs/>
      <w:sz w:val="20"/>
      <w:szCs w:val="20"/>
      <w:lang w:val="en-GB"/>
    </w:rPr>
  </w:style>
  <w:style w:type="table" w:styleId="TableTheme">
    <w:name w:val="Table Theme"/>
    <w:basedOn w:val="TableNormal"/>
    <w:uiPriority w:val="99"/>
    <w:rsid w:val="00800A01"/>
    <w:tblPr>
      <w:tblInd w:w="0" w:type="dxa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uiPriority w:val="99"/>
    <w:rsid w:val="00D62769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">
    <w:name w:val="Char Char Char Char"/>
    <w:basedOn w:val="Normal"/>
    <w:uiPriority w:val="99"/>
    <w:rsid w:val="00AA2D7A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Char1">
    <w:name w:val="Char Char Char Char Char1"/>
    <w:basedOn w:val="Normal"/>
    <w:uiPriority w:val="99"/>
    <w:rsid w:val="00CC00CE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Title">
    <w:name w:val="Title"/>
    <w:basedOn w:val="Normal"/>
    <w:link w:val="TitleChar"/>
    <w:qFormat/>
    <w:locked/>
    <w:rsid w:val="006A080B"/>
    <w:pPr>
      <w:jc w:val="center"/>
    </w:pPr>
    <w:rPr>
      <w:b/>
      <w:szCs w:val="20"/>
    </w:rPr>
  </w:style>
  <w:style w:type="paragraph" w:customStyle="1" w:styleId="CharCharCharChar0">
    <w:name w:val="Char Char Char Char"/>
    <w:basedOn w:val="Normal"/>
    <w:rsid w:val="006A080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0">
    <w:name w:val="Char"/>
    <w:basedOn w:val="Normal"/>
    <w:rsid w:val="004E510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CharChar0">
    <w:name w:val="Char Char Char Char Char"/>
    <w:basedOn w:val="Normal"/>
    <w:rsid w:val="008431A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link w:val="NoSpacingChar"/>
    <w:uiPriority w:val="1"/>
    <w:qFormat/>
    <w:rsid w:val="00993C5A"/>
    <w:rPr>
      <w:rFonts w:ascii="Calibri" w:hAnsi="Calibri" w:cs="Arial"/>
      <w:sz w:val="22"/>
      <w:szCs w:val="22"/>
      <w:lang w:val="en-US" w:eastAsia="en-US"/>
    </w:rPr>
  </w:style>
  <w:style w:type="paragraph" w:customStyle="1" w:styleId="Default">
    <w:name w:val="Default"/>
    <w:rsid w:val="006331A7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7B5877"/>
    <w:rPr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94887"/>
    <w:rPr>
      <w:rFonts w:ascii="Calibri" w:hAnsi="Calibri" w:cs="Arial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BE67A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67AC"/>
    <w:rPr>
      <w:rFonts w:ascii="Courier New" w:hAnsi="Courier New" w:cs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A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0A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00A0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00A0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00A01"/>
    <w:pPr>
      <w:keepNext/>
      <w:autoSpaceDE w:val="0"/>
      <w:autoSpaceDN w:val="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00A0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00A0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36C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36CE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36C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36C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36C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36CE"/>
    <w:rPr>
      <w:rFonts w:ascii="Calibri" w:hAnsi="Calibri" w:cs="Calibri"/>
      <w:b/>
      <w:bCs/>
    </w:rPr>
  </w:style>
  <w:style w:type="character" w:styleId="Hyperlink">
    <w:name w:val="Hyperlink"/>
    <w:basedOn w:val="DefaultParagraphFont"/>
    <w:uiPriority w:val="99"/>
    <w:rsid w:val="00800A0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836C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E7DCB"/>
  </w:style>
  <w:style w:type="paragraph" w:customStyle="1" w:styleId="AchievementChar">
    <w:name w:val="Achievement Char"/>
    <w:basedOn w:val="BodyText"/>
    <w:link w:val="AchievementCharChar"/>
    <w:uiPriority w:val="99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character" w:customStyle="1" w:styleId="AchievementCharChar">
    <w:name w:val="Achievement Char Char"/>
    <w:basedOn w:val="DefaultParagraphFont"/>
    <w:link w:val="AchievementChar"/>
    <w:uiPriority w:val="99"/>
    <w:locked/>
    <w:rsid w:val="00FE7DCB"/>
    <w:rPr>
      <w:rFonts w:ascii="Garamond" w:hAnsi="Garamond" w:cs="Garamond"/>
      <w:sz w:val="22"/>
      <w:szCs w:val="22"/>
    </w:rPr>
  </w:style>
  <w:style w:type="paragraph" w:customStyle="1" w:styleId="Char">
    <w:name w:val="Char"/>
    <w:basedOn w:val="Normal"/>
    <w:uiPriority w:val="99"/>
    <w:rsid w:val="00FE7DCB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FE7D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836CE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E7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836CE"/>
    <w:rPr>
      <w:sz w:val="24"/>
      <w:szCs w:val="24"/>
    </w:rPr>
  </w:style>
  <w:style w:type="paragraph" w:customStyle="1" w:styleId="Achievement">
    <w:name w:val="Achievement"/>
    <w:basedOn w:val="BodyText"/>
    <w:uiPriority w:val="99"/>
    <w:rsid w:val="009866F7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Char6">
    <w:name w:val="Char6"/>
    <w:basedOn w:val="Normal"/>
    <w:uiPriority w:val="99"/>
    <w:rsid w:val="00380778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link w:val="BodyTextIndentChar"/>
    <w:uiPriority w:val="99"/>
    <w:rsid w:val="00084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4836CE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84E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836C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rsid w:val="00800A0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41F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36C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27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36CE"/>
    <w:rPr>
      <w:sz w:val="2"/>
      <w:szCs w:val="2"/>
    </w:rPr>
  </w:style>
  <w:style w:type="character" w:customStyle="1" w:styleId="Typewriter">
    <w:name w:val="Typewriter"/>
    <w:uiPriority w:val="99"/>
    <w:rsid w:val="00DF3804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104A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836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04A9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431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31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4311E"/>
    <w:rPr>
      <w:b/>
      <w:bCs/>
    </w:rPr>
  </w:style>
  <w:style w:type="paragraph" w:customStyle="1" w:styleId="CVhead">
    <w:name w:val="CV head"/>
    <w:basedOn w:val="BodyText"/>
    <w:uiPriority w:val="99"/>
    <w:rsid w:val="009C1DD6"/>
    <w:pPr>
      <w:ind w:left="720"/>
    </w:pPr>
    <w:rPr>
      <w:rFonts w:ascii="Georgia" w:hAnsi="Georgia" w:cs="Georgia"/>
      <w:b/>
      <w:bCs/>
      <w:sz w:val="20"/>
      <w:szCs w:val="20"/>
      <w:lang w:val="en-GB"/>
    </w:rPr>
  </w:style>
  <w:style w:type="table" w:styleId="TableTheme">
    <w:name w:val="Table Theme"/>
    <w:basedOn w:val="TableNormal"/>
    <w:uiPriority w:val="99"/>
    <w:rsid w:val="00800A01"/>
    <w:tblPr>
      <w:tblInd w:w="0" w:type="dxa"/>
      <w:tblBorders>
        <w:top w:val="single" w:sz="4" w:space="0" w:color="E6E6E6"/>
        <w:left w:val="single" w:sz="4" w:space="0" w:color="E6E6E6"/>
        <w:bottom w:val="single" w:sz="4" w:space="0" w:color="E6E6E6"/>
        <w:right w:val="single" w:sz="4" w:space="0" w:color="E6E6E6"/>
        <w:insideH w:val="single" w:sz="4" w:space="0" w:color="E6E6E6"/>
        <w:insideV w:val="single" w:sz="4" w:space="0" w:color="E6E6E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uiPriority w:val="99"/>
    <w:rsid w:val="00D62769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">
    <w:name w:val="Char Char Char Char"/>
    <w:basedOn w:val="Normal"/>
    <w:uiPriority w:val="99"/>
    <w:rsid w:val="00AA2D7A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customStyle="1" w:styleId="CharCharCharCharChar1">
    <w:name w:val="Char Char Char Char Char1"/>
    <w:basedOn w:val="Normal"/>
    <w:uiPriority w:val="99"/>
    <w:rsid w:val="00CC00CE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Title">
    <w:name w:val="Title"/>
    <w:basedOn w:val="Normal"/>
    <w:link w:val="TitleChar"/>
    <w:qFormat/>
    <w:locked/>
    <w:rsid w:val="006A080B"/>
    <w:pPr>
      <w:jc w:val="center"/>
    </w:pPr>
    <w:rPr>
      <w:b/>
      <w:szCs w:val="20"/>
    </w:rPr>
  </w:style>
  <w:style w:type="paragraph" w:customStyle="1" w:styleId="CharCharCharChar0">
    <w:name w:val="Char Char Char Char"/>
    <w:basedOn w:val="Normal"/>
    <w:rsid w:val="006A080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0">
    <w:name w:val="Char"/>
    <w:basedOn w:val="Normal"/>
    <w:rsid w:val="004E510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CharCharCharChar0">
    <w:name w:val="Char Char Char Char Char"/>
    <w:basedOn w:val="Normal"/>
    <w:rsid w:val="008431AB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NoSpacing">
    <w:name w:val="No Spacing"/>
    <w:link w:val="NoSpacingChar"/>
    <w:uiPriority w:val="1"/>
    <w:qFormat/>
    <w:rsid w:val="00993C5A"/>
    <w:rPr>
      <w:rFonts w:ascii="Calibri" w:hAnsi="Calibri" w:cs="Arial"/>
      <w:sz w:val="22"/>
      <w:szCs w:val="22"/>
      <w:lang w:val="en-US" w:eastAsia="en-US"/>
    </w:rPr>
  </w:style>
  <w:style w:type="paragraph" w:customStyle="1" w:styleId="Default">
    <w:name w:val="Default"/>
    <w:rsid w:val="006331A7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7B5877"/>
    <w:rPr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994887"/>
    <w:rPr>
      <w:rFonts w:ascii="Calibri" w:hAnsi="Calibri" w:cs="Arial"/>
      <w:sz w:val="22"/>
      <w:szCs w:val="22"/>
      <w:lang w:val="en-US" w:eastAsia="en-US"/>
    </w:rPr>
  </w:style>
  <w:style w:type="paragraph" w:styleId="PlainText">
    <w:name w:val="Plain Text"/>
    <w:basedOn w:val="Normal"/>
    <w:link w:val="PlainTextChar"/>
    <w:rsid w:val="00BE67A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E67AC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6AA98-A8F3-4A0D-B83D-274D5DD1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2021-01-03T07:18:00Z</dcterms:created>
  <dcterms:modified xsi:type="dcterms:W3CDTF">2021-01-03T07:18:00Z</dcterms:modified>
</cp:coreProperties>
</file>