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4104" w:rsidRPr="00770B4C" w:rsidRDefault="006F0265" w:rsidP="0004454A">
      <w:pPr>
        <w:pStyle w:val="BodyText"/>
        <w:jc w:val="center"/>
        <w:rPr>
          <w:rFonts w:ascii="Calibri" w:hAnsi="Calibri" w:cs="Calibri"/>
          <w:color w:val="333333"/>
        </w:rPr>
      </w:pPr>
      <w:r w:rsidRPr="00770B4C">
        <w:rPr>
          <w:rFonts w:ascii="Calibri" w:hAnsi="Calibri" w:cs="Calibri"/>
          <w:color w:val="333333"/>
        </w:rPr>
        <w:t>Divakara CN</w:t>
      </w:r>
    </w:p>
    <w:p w:rsidR="00664104" w:rsidRPr="00770B4C" w:rsidRDefault="006F0265" w:rsidP="0004454A">
      <w:pPr>
        <w:pStyle w:val="BodyText"/>
        <w:jc w:val="center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Email:divakarcn@hot</w:t>
      </w:r>
      <w:r w:rsidR="00664104" w:rsidRPr="00770B4C">
        <w:rPr>
          <w:rFonts w:ascii="Calibri" w:hAnsi="Calibri" w:cs="Calibri"/>
          <w:b w:val="0"/>
          <w:color w:val="333333"/>
        </w:rPr>
        <w:t>mail.com</w:t>
      </w:r>
    </w:p>
    <w:p w:rsidR="00664104" w:rsidRPr="00770B4C" w:rsidRDefault="00CA3ED3" w:rsidP="0004454A">
      <w:pPr>
        <w:pStyle w:val="BodyText"/>
        <w:jc w:val="center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Tel:</w:t>
      </w:r>
      <w:r w:rsidR="00DB3C4B" w:rsidRPr="00770B4C">
        <w:rPr>
          <w:rFonts w:ascii="Calibri" w:hAnsi="Calibri" w:cs="Calibri"/>
          <w:b w:val="0"/>
          <w:color w:val="333333"/>
        </w:rPr>
        <w:t xml:space="preserve"> </w:t>
      </w:r>
      <w:r w:rsidR="006F0265" w:rsidRPr="00770B4C">
        <w:rPr>
          <w:rFonts w:ascii="Calibri" w:hAnsi="Calibri" w:cs="Calibri"/>
          <w:b w:val="0"/>
          <w:color w:val="333333"/>
        </w:rPr>
        <w:t>+919379020888</w:t>
      </w:r>
    </w:p>
    <w:p w:rsidR="00664104" w:rsidRPr="00770B4C" w:rsidRDefault="00664104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664104" w:rsidRPr="00770B4C" w:rsidRDefault="00664104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664104" w:rsidRPr="00770B4C" w:rsidRDefault="00664104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color w:val="333333"/>
        </w:rPr>
        <w:t xml:space="preserve">Challenging Positions in the field </w:t>
      </w:r>
      <w:r w:rsidR="00BD1156" w:rsidRPr="00770B4C">
        <w:rPr>
          <w:rFonts w:ascii="Calibri" w:hAnsi="Calibri" w:cs="Calibri"/>
          <w:color w:val="333333"/>
        </w:rPr>
        <w:t>of Sales</w:t>
      </w:r>
      <w:r w:rsidR="007228CB" w:rsidRPr="00770B4C">
        <w:rPr>
          <w:rFonts w:ascii="Calibri" w:hAnsi="Calibri" w:cs="Calibri"/>
          <w:color w:val="333333"/>
        </w:rPr>
        <w:t>,</w:t>
      </w:r>
      <w:r w:rsidR="00485C67" w:rsidRPr="00770B4C">
        <w:rPr>
          <w:rFonts w:ascii="Calibri" w:hAnsi="Calibri" w:cs="Calibri"/>
          <w:color w:val="333333"/>
        </w:rPr>
        <w:t xml:space="preserve"> Marketing,</w:t>
      </w:r>
      <w:r w:rsidRPr="00770B4C">
        <w:rPr>
          <w:rFonts w:ascii="Calibri" w:hAnsi="Calibri" w:cs="Calibri"/>
          <w:color w:val="333333"/>
        </w:rPr>
        <w:t xml:space="preserve"> </w:t>
      </w:r>
      <w:r w:rsidR="00485C67" w:rsidRPr="00770B4C">
        <w:rPr>
          <w:rFonts w:ascii="Calibri" w:hAnsi="Calibri" w:cs="Calibri"/>
          <w:color w:val="333333"/>
        </w:rPr>
        <w:t>and Business</w:t>
      </w:r>
      <w:r w:rsidRPr="00770B4C">
        <w:rPr>
          <w:rFonts w:ascii="Calibri" w:hAnsi="Calibri" w:cs="Calibri"/>
          <w:color w:val="333333"/>
        </w:rPr>
        <w:t xml:space="preserve"> Development with Leading Organizations</w:t>
      </w:r>
      <w:r w:rsidRPr="00770B4C">
        <w:rPr>
          <w:rFonts w:ascii="Calibri" w:hAnsi="Calibri" w:cs="Calibri"/>
          <w:b w:val="0"/>
          <w:color w:val="333333"/>
        </w:rPr>
        <w:t>.</w:t>
      </w:r>
    </w:p>
    <w:p w:rsidR="000A032C" w:rsidRPr="00770B4C" w:rsidRDefault="000A032C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0A032C" w:rsidRPr="00770B4C" w:rsidRDefault="000A032C" w:rsidP="000A032C">
      <w:pPr>
        <w:rPr>
          <w:rFonts w:ascii="Calibri" w:hAnsi="Calibri" w:cs="Calibri"/>
          <w:b/>
          <w:shd w:val="clear" w:color="auto" w:fill="C0C0C0"/>
        </w:rPr>
      </w:pPr>
      <w:r w:rsidRPr="00770B4C">
        <w:rPr>
          <w:rFonts w:ascii="Calibri" w:hAnsi="Calibri" w:cs="Calibri"/>
          <w:b/>
          <w:i/>
        </w:rPr>
        <w:t>Sales and Mar</w:t>
      </w:r>
      <w:r w:rsidR="00BD1156">
        <w:rPr>
          <w:rFonts w:ascii="Calibri" w:hAnsi="Calibri" w:cs="Calibri"/>
          <w:b/>
          <w:i/>
        </w:rPr>
        <w:t xml:space="preserve">keting </w:t>
      </w:r>
      <w:r w:rsidRPr="00770B4C">
        <w:rPr>
          <w:rFonts w:ascii="Calibri" w:hAnsi="Calibri" w:cs="Calibri"/>
          <w:b/>
          <w:i/>
        </w:rPr>
        <w:t xml:space="preserve"> - Bus</w:t>
      </w:r>
      <w:r w:rsidR="00BD1156">
        <w:rPr>
          <w:rFonts w:ascii="Calibri" w:hAnsi="Calibri" w:cs="Calibri"/>
          <w:b/>
          <w:i/>
        </w:rPr>
        <w:t>iness Development -  Industrial Sales -Team Handling – Institutional Sales</w:t>
      </w:r>
      <w:r w:rsidRPr="00770B4C">
        <w:rPr>
          <w:rFonts w:ascii="Calibri" w:hAnsi="Calibri" w:cs="Calibri"/>
          <w:b/>
          <w:i/>
        </w:rPr>
        <w:t xml:space="preserve"> -  Competitor Analysis -  Client Management -  Back End H</w:t>
      </w:r>
      <w:r w:rsidR="00BD1156">
        <w:rPr>
          <w:rFonts w:ascii="Calibri" w:hAnsi="Calibri" w:cs="Calibri"/>
          <w:b/>
          <w:i/>
        </w:rPr>
        <w:t>andling</w:t>
      </w:r>
      <w:r w:rsidRPr="00770B4C">
        <w:rPr>
          <w:rFonts w:ascii="Calibri" w:hAnsi="Calibri" w:cs="Calibri"/>
          <w:b/>
          <w:i/>
        </w:rPr>
        <w:t xml:space="preserve">  - Primary Sales and Secondary Sales.</w:t>
      </w:r>
    </w:p>
    <w:p w:rsidR="000A032C" w:rsidRPr="00770B4C" w:rsidRDefault="000A032C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664104" w:rsidRPr="00770B4C" w:rsidRDefault="007408F1" w:rsidP="00BD6D08">
      <w:pPr>
        <w:rPr>
          <w:rFonts w:ascii="Calibri" w:hAnsi="Calibri" w:cs="Calibri"/>
          <w:b/>
          <w:bCs/>
        </w:rPr>
      </w:pPr>
      <w:r w:rsidRPr="00770B4C">
        <w:rPr>
          <w:rFonts w:ascii="Calibri" w:hAnsi="Calibri" w:cs="Calibri"/>
          <w:b/>
          <w:bCs/>
        </w:rPr>
        <w:t>PROFFESSIONAL SYNOPSIS</w:t>
      </w:r>
      <w:r w:rsidR="00664104" w:rsidRPr="00770B4C">
        <w:rPr>
          <w:rFonts w:ascii="Calibri" w:hAnsi="Calibri" w:cs="Calibri"/>
          <w:b/>
          <w:bCs/>
        </w:rPr>
        <w:t>:</w:t>
      </w:r>
    </w:p>
    <w:p w:rsidR="00664104" w:rsidRPr="00770B4C" w:rsidRDefault="00664104" w:rsidP="0004454A">
      <w:pPr>
        <w:pStyle w:val="BodyText"/>
        <w:numPr>
          <w:ilvl w:val="0"/>
          <w:numId w:val="7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A professional </w:t>
      </w:r>
      <w:r w:rsidR="0065493B" w:rsidRPr="00770B4C">
        <w:rPr>
          <w:rFonts w:ascii="Calibri" w:hAnsi="Calibri" w:cs="Calibri"/>
          <w:b w:val="0"/>
          <w:color w:val="333333"/>
        </w:rPr>
        <w:t>with</w:t>
      </w:r>
      <w:r w:rsidRPr="00770B4C">
        <w:rPr>
          <w:rFonts w:ascii="Calibri" w:hAnsi="Calibri" w:cs="Calibri"/>
          <w:b w:val="0"/>
          <w:color w:val="333333"/>
        </w:rPr>
        <w:t xml:space="preserve"> </w:t>
      </w:r>
      <w:r w:rsidR="006F0265" w:rsidRPr="00770B4C">
        <w:rPr>
          <w:rFonts w:ascii="Calibri" w:hAnsi="Calibri" w:cs="Calibri"/>
          <w:b w:val="0"/>
          <w:color w:val="333333"/>
        </w:rPr>
        <w:t>10+</w:t>
      </w:r>
      <w:r w:rsidR="00BD6D08" w:rsidRPr="00770B4C">
        <w:rPr>
          <w:rFonts w:ascii="Calibri" w:hAnsi="Calibri" w:cs="Calibri"/>
          <w:b w:val="0"/>
          <w:color w:val="333333"/>
        </w:rPr>
        <w:t xml:space="preserve"> years of</w:t>
      </w:r>
      <w:r w:rsidRPr="00770B4C">
        <w:rPr>
          <w:rFonts w:ascii="Calibri" w:hAnsi="Calibri" w:cs="Calibri"/>
          <w:b w:val="0"/>
          <w:color w:val="333333"/>
        </w:rPr>
        <w:t xml:space="preserve"> qualitative expe</w:t>
      </w:r>
      <w:r w:rsidR="00EA413C" w:rsidRPr="00770B4C">
        <w:rPr>
          <w:rFonts w:ascii="Calibri" w:hAnsi="Calibri" w:cs="Calibri"/>
          <w:b w:val="0"/>
          <w:color w:val="333333"/>
        </w:rPr>
        <w:t xml:space="preserve">rience in </w:t>
      </w:r>
      <w:r w:rsidR="002B34D6" w:rsidRPr="00770B4C">
        <w:rPr>
          <w:rFonts w:ascii="Calibri" w:hAnsi="Calibri" w:cs="Calibri"/>
          <w:b w:val="0"/>
          <w:color w:val="333333"/>
        </w:rPr>
        <w:t>Sales</w:t>
      </w:r>
      <w:r w:rsidR="006F0265" w:rsidRPr="00770B4C">
        <w:rPr>
          <w:rFonts w:ascii="Calibri" w:hAnsi="Calibri" w:cs="Calibri"/>
          <w:b w:val="0"/>
          <w:color w:val="333333"/>
        </w:rPr>
        <w:t xml:space="preserve"> and Marketing</w:t>
      </w:r>
    </w:p>
    <w:p w:rsidR="00664104" w:rsidRPr="00770B4C" w:rsidRDefault="00820FBA" w:rsidP="00711928">
      <w:pPr>
        <w:pStyle w:val="BodyText"/>
        <w:numPr>
          <w:ilvl w:val="0"/>
          <w:numId w:val="7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Currently functioning as a</w:t>
      </w:r>
      <w:r w:rsidR="000C0F45" w:rsidRPr="00770B4C">
        <w:rPr>
          <w:rFonts w:ascii="Calibri" w:hAnsi="Calibri" w:cs="Calibri"/>
          <w:b w:val="0"/>
          <w:color w:val="333333"/>
        </w:rPr>
        <w:t>n</w:t>
      </w:r>
      <w:r w:rsidR="00EA413C" w:rsidRPr="00770B4C">
        <w:rPr>
          <w:rFonts w:ascii="Calibri" w:hAnsi="Calibri" w:cs="Calibri"/>
          <w:b w:val="0"/>
          <w:color w:val="333333"/>
        </w:rPr>
        <w:t xml:space="preserve"> </w:t>
      </w:r>
      <w:r w:rsidR="00423B8A" w:rsidRPr="00770B4C">
        <w:rPr>
          <w:rFonts w:ascii="Calibri" w:hAnsi="Calibri" w:cs="Calibri"/>
          <w:b w:val="0"/>
          <w:color w:val="333333"/>
        </w:rPr>
        <w:t xml:space="preserve">Sales Manager </w:t>
      </w:r>
      <w:r w:rsidR="006F0265" w:rsidRPr="00770B4C">
        <w:rPr>
          <w:rFonts w:ascii="Calibri" w:hAnsi="Calibri" w:cs="Calibri"/>
          <w:b w:val="0"/>
          <w:color w:val="333333"/>
        </w:rPr>
        <w:t xml:space="preserve">with Columbia Petro Chem </w:t>
      </w:r>
      <w:r w:rsidR="00423B8A" w:rsidRPr="00770B4C">
        <w:rPr>
          <w:rFonts w:ascii="Calibri" w:hAnsi="Calibri" w:cs="Calibri"/>
          <w:b w:val="0"/>
          <w:color w:val="333333"/>
        </w:rPr>
        <w:t>Pvt Ltd. a</w:t>
      </w:r>
      <w:r w:rsidR="006F0265" w:rsidRPr="00770B4C">
        <w:rPr>
          <w:rFonts w:ascii="Calibri" w:hAnsi="Calibri" w:cs="Calibri"/>
          <w:b w:val="0"/>
          <w:color w:val="333333"/>
        </w:rPr>
        <w:t>t Bangalore handling Karnataka</w:t>
      </w:r>
      <w:r w:rsidR="00423B8A" w:rsidRPr="00770B4C">
        <w:rPr>
          <w:rFonts w:ascii="Calibri" w:hAnsi="Calibri" w:cs="Calibri"/>
          <w:b w:val="0"/>
          <w:color w:val="333333"/>
        </w:rPr>
        <w:t>.</w:t>
      </w:r>
    </w:p>
    <w:p w:rsidR="00664104" w:rsidRPr="00770B4C" w:rsidRDefault="00664104" w:rsidP="00711928">
      <w:pPr>
        <w:pStyle w:val="BodyText"/>
        <w:numPr>
          <w:ilvl w:val="0"/>
          <w:numId w:val="7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A keen strategist with a </w:t>
      </w:r>
      <w:r w:rsidR="000C0F45" w:rsidRPr="00770B4C">
        <w:rPr>
          <w:rFonts w:ascii="Calibri" w:hAnsi="Calibri" w:cs="Calibri"/>
          <w:b w:val="0"/>
          <w:color w:val="333333"/>
        </w:rPr>
        <w:t>record of accomplishment</w:t>
      </w:r>
      <w:r w:rsidRPr="00770B4C">
        <w:rPr>
          <w:rFonts w:ascii="Calibri" w:hAnsi="Calibri" w:cs="Calibri"/>
          <w:b w:val="0"/>
          <w:color w:val="333333"/>
        </w:rPr>
        <w:t xml:space="preserve"> of developing motivational schemes</w:t>
      </w:r>
      <w:r w:rsidR="00A703B6" w:rsidRPr="00770B4C">
        <w:rPr>
          <w:rFonts w:ascii="Calibri" w:hAnsi="Calibri" w:cs="Calibri"/>
          <w:b w:val="0"/>
          <w:color w:val="333333"/>
        </w:rPr>
        <w:t>,</w:t>
      </w:r>
      <w:r w:rsidRPr="00770B4C">
        <w:rPr>
          <w:rFonts w:ascii="Calibri" w:hAnsi="Calibri" w:cs="Calibri"/>
          <w:b w:val="0"/>
          <w:color w:val="333333"/>
        </w:rPr>
        <w:t xml:space="preserve"> customer se</w:t>
      </w:r>
      <w:r w:rsidR="006F0265" w:rsidRPr="00770B4C">
        <w:rPr>
          <w:rFonts w:ascii="Calibri" w:hAnsi="Calibri" w:cs="Calibri"/>
          <w:b w:val="0"/>
          <w:color w:val="333333"/>
        </w:rPr>
        <w:t xml:space="preserve">rvicing, client relationship and </w:t>
      </w:r>
      <w:r w:rsidR="006D0090" w:rsidRPr="00770B4C">
        <w:rPr>
          <w:rFonts w:ascii="Calibri" w:hAnsi="Calibri" w:cs="Calibri"/>
          <w:b w:val="0"/>
          <w:color w:val="333333"/>
        </w:rPr>
        <w:t>distributor management</w:t>
      </w:r>
      <w:r w:rsidRPr="00770B4C">
        <w:rPr>
          <w:rFonts w:ascii="Calibri" w:hAnsi="Calibri" w:cs="Calibri"/>
          <w:b w:val="0"/>
          <w:color w:val="333333"/>
        </w:rPr>
        <w:t>.</w:t>
      </w:r>
    </w:p>
    <w:p w:rsidR="00664104" w:rsidRPr="00770B4C" w:rsidRDefault="00664104" w:rsidP="00711928">
      <w:pPr>
        <w:pStyle w:val="BodyText"/>
        <w:numPr>
          <w:ilvl w:val="0"/>
          <w:numId w:val="7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A consistent performer with a proven </w:t>
      </w:r>
      <w:r w:rsidR="000C0F45" w:rsidRPr="00770B4C">
        <w:rPr>
          <w:rFonts w:ascii="Calibri" w:hAnsi="Calibri" w:cs="Calibri"/>
          <w:b w:val="0"/>
          <w:color w:val="333333"/>
        </w:rPr>
        <w:t>record of accomplishment</w:t>
      </w:r>
      <w:r w:rsidRPr="00770B4C">
        <w:rPr>
          <w:rFonts w:ascii="Calibri" w:hAnsi="Calibri" w:cs="Calibri"/>
          <w:b w:val="0"/>
          <w:color w:val="333333"/>
        </w:rPr>
        <w:t xml:space="preserve"> of increasing </w:t>
      </w:r>
      <w:r w:rsidR="00490AF2" w:rsidRPr="00770B4C">
        <w:rPr>
          <w:rFonts w:ascii="Calibri" w:hAnsi="Calibri" w:cs="Calibri"/>
          <w:b w:val="0"/>
          <w:color w:val="333333"/>
        </w:rPr>
        <w:t xml:space="preserve">volumes, </w:t>
      </w:r>
      <w:r w:rsidRPr="00770B4C">
        <w:rPr>
          <w:rFonts w:ascii="Calibri" w:hAnsi="Calibri" w:cs="Calibri"/>
          <w:b w:val="0"/>
          <w:color w:val="333333"/>
        </w:rPr>
        <w:t>revenues and streamlining workflow.</w:t>
      </w:r>
    </w:p>
    <w:p w:rsidR="00664104" w:rsidRPr="00770B4C" w:rsidRDefault="00664104" w:rsidP="00711928">
      <w:pPr>
        <w:pStyle w:val="BodyText"/>
        <w:numPr>
          <w:ilvl w:val="0"/>
          <w:numId w:val="7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Excellent interpersonal, communication, team building</w:t>
      </w:r>
      <w:r w:rsidR="00490AF2" w:rsidRPr="00770B4C">
        <w:rPr>
          <w:rFonts w:ascii="Calibri" w:hAnsi="Calibri" w:cs="Calibri"/>
          <w:b w:val="0"/>
          <w:color w:val="333333"/>
        </w:rPr>
        <w:t>, distributor management and</w:t>
      </w:r>
      <w:r w:rsidRPr="00770B4C">
        <w:rPr>
          <w:rFonts w:ascii="Calibri" w:hAnsi="Calibri" w:cs="Calibri"/>
          <w:b w:val="0"/>
          <w:color w:val="333333"/>
        </w:rPr>
        <w:t xml:space="preserve"> customer relations</w:t>
      </w:r>
      <w:r w:rsidR="00490AF2" w:rsidRPr="00770B4C">
        <w:rPr>
          <w:rFonts w:ascii="Calibri" w:hAnsi="Calibri" w:cs="Calibri"/>
          <w:b w:val="0"/>
          <w:color w:val="333333"/>
        </w:rPr>
        <w:t>hip management skills with a</w:t>
      </w:r>
      <w:r w:rsidR="00166A0A" w:rsidRPr="00770B4C">
        <w:rPr>
          <w:rFonts w:ascii="Calibri" w:hAnsi="Calibri" w:cs="Calibri"/>
          <w:b w:val="0"/>
          <w:color w:val="333333"/>
        </w:rPr>
        <w:t>n</w:t>
      </w:r>
      <w:r w:rsidRPr="00770B4C">
        <w:rPr>
          <w:rFonts w:ascii="Calibri" w:hAnsi="Calibri" w:cs="Calibri"/>
          <w:b w:val="0"/>
          <w:color w:val="333333"/>
        </w:rPr>
        <w:t xml:space="preserve"> experience in training and development of the work force with the ability to work in </w:t>
      </w:r>
      <w:r w:rsidR="00C8410F" w:rsidRPr="00770B4C">
        <w:rPr>
          <w:rFonts w:ascii="Calibri" w:hAnsi="Calibri" w:cs="Calibri"/>
          <w:b w:val="0"/>
          <w:color w:val="333333"/>
        </w:rPr>
        <w:t>different environment.</w:t>
      </w:r>
    </w:p>
    <w:p w:rsidR="007408F1" w:rsidRPr="00770B4C" w:rsidRDefault="007408F1" w:rsidP="007408F1">
      <w:pPr>
        <w:pStyle w:val="BodyText"/>
        <w:ind w:left="360"/>
        <w:rPr>
          <w:rFonts w:ascii="Calibri" w:hAnsi="Calibri" w:cs="Calibri"/>
          <w:b w:val="0"/>
          <w:color w:val="333333"/>
        </w:rPr>
      </w:pPr>
    </w:p>
    <w:p w:rsidR="007408F1" w:rsidRPr="00770B4C" w:rsidRDefault="007408F1" w:rsidP="007408F1">
      <w:pPr>
        <w:rPr>
          <w:rFonts w:ascii="Calibri" w:hAnsi="Calibri" w:cs="Calibri"/>
          <w:b/>
          <w:bCs/>
        </w:rPr>
      </w:pPr>
      <w:r w:rsidRPr="00770B4C">
        <w:rPr>
          <w:rFonts w:ascii="Calibri" w:hAnsi="Calibri" w:cs="Calibri"/>
          <w:b/>
          <w:bCs/>
        </w:rPr>
        <w:t>PROFESSIONAL EXPERIENCE:</w:t>
      </w:r>
    </w:p>
    <w:p w:rsidR="00423B8A" w:rsidRPr="00770B4C" w:rsidRDefault="00423B8A" w:rsidP="007408F1">
      <w:pPr>
        <w:pBdr>
          <w:top w:val="double" w:sz="4" w:space="1" w:color="auto"/>
        </w:pBdr>
        <w:rPr>
          <w:rFonts w:ascii="Calibri" w:hAnsi="Calibri" w:cs="Calibri"/>
          <w:b/>
          <w:caps/>
        </w:rPr>
      </w:pPr>
      <w:r w:rsidRPr="00770B4C">
        <w:rPr>
          <w:rFonts w:ascii="Calibri" w:hAnsi="Calibri" w:cs="Calibri"/>
        </w:rPr>
        <w:t xml:space="preserve">Present Organization:  </w:t>
      </w:r>
      <w:r w:rsidR="006F0265" w:rsidRPr="00770B4C">
        <w:rPr>
          <w:rFonts w:ascii="Calibri" w:hAnsi="Calibri" w:cs="Calibri"/>
          <w:b/>
          <w:caps/>
        </w:rPr>
        <w:t>COLUMBIA PETRO CHEM</w:t>
      </w:r>
      <w:r w:rsidRPr="00770B4C">
        <w:rPr>
          <w:rFonts w:ascii="Calibri" w:hAnsi="Calibri" w:cs="Calibri"/>
          <w:b/>
          <w:caps/>
        </w:rPr>
        <w:t xml:space="preserve"> Pvt Ltd.</w:t>
      </w:r>
    </w:p>
    <w:p w:rsidR="00423B8A" w:rsidRPr="00770B4C" w:rsidRDefault="00423B8A" w:rsidP="007408F1">
      <w:pPr>
        <w:pBdr>
          <w:top w:val="double" w:sz="4" w:space="1" w:color="auto"/>
        </w:pBdr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Designation: </w:t>
      </w:r>
      <w:r w:rsidRPr="00770B4C">
        <w:rPr>
          <w:rFonts w:ascii="Calibri" w:hAnsi="Calibri" w:cs="Calibri"/>
          <w:b/>
        </w:rPr>
        <w:t>Sales Manager (</w:t>
      </w:r>
      <w:r w:rsidR="006F0265" w:rsidRPr="00770B4C">
        <w:rPr>
          <w:rFonts w:ascii="Calibri" w:hAnsi="Calibri" w:cs="Calibri"/>
          <w:b/>
        </w:rPr>
        <w:t>Sales &amp; Marketing</w:t>
      </w:r>
      <w:r w:rsidRPr="00770B4C">
        <w:rPr>
          <w:rFonts w:ascii="Calibri" w:hAnsi="Calibri" w:cs="Calibri"/>
          <w:b/>
        </w:rPr>
        <w:t>)</w:t>
      </w:r>
      <w:r w:rsidR="006F0265" w:rsidRPr="00770B4C">
        <w:rPr>
          <w:rFonts w:ascii="Calibri" w:hAnsi="Calibri" w:cs="Calibri"/>
        </w:rPr>
        <w:t xml:space="preserve"> from September</w:t>
      </w:r>
      <w:r w:rsidRPr="00770B4C">
        <w:rPr>
          <w:rFonts w:ascii="Calibri" w:hAnsi="Calibri" w:cs="Calibri"/>
        </w:rPr>
        <w:t>-</w:t>
      </w:r>
      <w:r w:rsidR="006F0265" w:rsidRPr="00770B4C">
        <w:rPr>
          <w:rFonts w:ascii="Calibri" w:hAnsi="Calibri" w:cs="Calibri"/>
        </w:rPr>
        <w:t xml:space="preserve">2013  </w:t>
      </w:r>
      <w:r w:rsidRPr="00770B4C">
        <w:rPr>
          <w:rFonts w:ascii="Calibri" w:hAnsi="Calibri" w:cs="Calibri"/>
        </w:rPr>
        <w:t xml:space="preserve"> Till date.</w:t>
      </w:r>
    </w:p>
    <w:p w:rsidR="00423B8A" w:rsidRPr="00770B4C" w:rsidRDefault="00423B8A" w:rsidP="007408F1">
      <w:pPr>
        <w:pBdr>
          <w:top w:val="double" w:sz="4" w:space="1" w:color="auto"/>
        </w:pBdr>
        <w:rPr>
          <w:rFonts w:ascii="Calibri" w:hAnsi="Calibri" w:cs="Calibri"/>
        </w:rPr>
      </w:pPr>
    </w:p>
    <w:p w:rsidR="00423B8A" w:rsidRPr="00770B4C" w:rsidRDefault="00423B8A" w:rsidP="007408F1">
      <w:pPr>
        <w:pBdr>
          <w:top w:val="double" w:sz="4" w:space="1" w:color="auto"/>
        </w:pBdr>
        <w:rPr>
          <w:rFonts w:ascii="Calibri" w:hAnsi="Calibri" w:cs="Calibri"/>
          <w:b/>
        </w:rPr>
      </w:pPr>
      <w:r w:rsidRPr="00770B4C">
        <w:rPr>
          <w:rFonts w:ascii="Calibri" w:hAnsi="Calibri" w:cs="Calibri"/>
          <w:b/>
        </w:rPr>
        <w:t>Responsibilities:</w:t>
      </w:r>
    </w:p>
    <w:p w:rsidR="006F0265" w:rsidRPr="00770B4C" w:rsidRDefault="00770B4C" w:rsidP="006F0265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Handling</w:t>
      </w:r>
      <w:r w:rsidR="006F0265" w:rsidRPr="00770B4C">
        <w:rPr>
          <w:rFonts w:ascii="Calibri" w:hAnsi="Calibri" w:cs="Calibri"/>
        </w:rPr>
        <w:t xml:space="preserve"> around 80+ clients in Bangalore city and major cities of Karnataka personally.</w:t>
      </w:r>
    </w:p>
    <w:p w:rsidR="006F0265" w:rsidRPr="00770B4C" w:rsidRDefault="006F0265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Res</w:t>
      </w:r>
      <w:r w:rsidR="00BD1156">
        <w:rPr>
          <w:rFonts w:ascii="Calibri" w:hAnsi="Calibri" w:cs="Calibri"/>
        </w:rPr>
        <w:t>ponsible for achieving s</w:t>
      </w:r>
      <w:r w:rsidRPr="00770B4C">
        <w:rPr>
          <w:rFonts w:ascii="Calibri" w:hAnsi="Calibri" w:cs="Calibri"/>
        </w:rPr>
        <w:t>ales targets.</w:t>
      </w:r>
    </w:p>
    <w:p w:rsidR="006F0265" w:rsidRPr="00770B4C" w:rsidRDefault="006F0265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  <w:color w:val="333333"/>
        </w:rPr>
        <w:t>Leadership responsibility for entire Karnataka majorly Bangalore, 24 Crores in annual revenue.</w:t>
      </w:r>
    </w:p>
    <w:p w:rsidR="006F0265" w:rsidRPr="00770B4C" w:rsidRDefault="006F0265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  <w:color w:val="333333"/>
        </w:rPr>
        <w:t>Ensuring the customers</w:t>
      </w:r>
      <w:r w:rsidR="00770B4C" w:rsidRPr="00770B4C">
        <w:rPr>
          <w:rFonts w:ascii="Calibri" w:hAnsi="Calibri" w:cs="Calibri"/>
          <w:color w:val="333333"/>
        </w:rPr>
        <w:t xml:space="preserve"> to adhere to the payment terms </w:t>
      </w:r>
      <w:r w:rsidRPr="00770B4C">
        <w:rPr>
          <w:rFonts w:ascii="Calibri" w:hAnsi="Calibri" w:cs="Calibri"/>
          <w:color w:val="333333"/>
        </w:rPr>
        <w:t>which enable the company on working capital management.</w:t>
      </w:r>
    </w:p>
    <w:p w:rsidR="006F0265" w:rsidRPr="00770B4C" w:rsidRDefault="006F0265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Maintain existing dealers and developing new channel partners.</w:t>
      </w:r>
    </w:p>
    <w:p w:rsidR="006F0265" w:rsidRPr="00770B4C" w:rsidRDefault="006F0265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Handling multiple products.</w:t>
      </w:r>
    </w:p>
    <w:p w:rsidR="006F0265" w:rsidRPr="00770B4C" w:rsidRDefault="006F0265" w:rsidP="006F0265">
      <w:pPr>
        <w:tabs>
          <w:tab w:val="num" w:pos="400"/>
          <w:tab w:val="left" w:pos="3180"/>
        </w:tabs>
        <w:spacing w:after="40"/>
        <w:ind w:left="76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  1. Transformer Oil (New Insulating Oil )</w:t>
      </w:r>
      <w:r w:rsidRPr="00770B4C">
        <w:rPr>
          <w:rFonts w:ascii="Calibri" w:hAnsi="Calibri" w:cs="Calibri"/>
        </w:rPr>
        <w:tab/>
      </w:r>
    </w:p>
    <w:p w:rsidR="00770B4C" w:rsidRPr="00770B4C" w:rsidRDefault="006F0265" w:rsidP="00770B4C">
      <w:pPr>
        <w:tabs>
          <w:tab w:val="num" w:pos="400"/>
        </w:tabs>
        <w:spacing w:after="40"/>
        <w:ind w:left="76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  2. Liquid Paraffin (LLP and HLP)</w:t>
      </w:r>
    </w:p>
    <w:p w:rsidR="006F0265" w:rsidRPr="00770B4C" w:rsidRDefault="00156A1F" w:rsidP="00770B4C">
      <w:pPr>
        <w:tabs>
          <w:tab w:val="num" w:pos="400"/>
        </w:tabs>
        <w:spacing w:after="40"/>
        <w:ind w:left="7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3. White Oil </w:t>
      </w:r>
      <w:r w:rsidR="00BD1156">
        <w:rPr>
          <w:rFonts w:ascii="Calibri" w:hAnsi="Calibri" w:cs="Calibri"/>
        </w:rPr>
        <w:t>(With</w:t>
      </w:r>
      <w:r>
        <w:rPr>
          <w:rFonts w:ascii="Calibri" w:hAnsi="Calibri" w:cs="Calibri"/>
        </w:rPr>
        <w:t xml:space="preserve"> different grades)</w:t>
      </w:r>
    </w:p>
    <w:p w:rsidR="006F0265" w:rsidRDefault="006F0265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Building good rapport with Customers.</w:t>
      </w:r>
    </w:p>
    <w:p w:rsidR="00BC555D" w:rsidRPr="00770B4C" w:rsidRDefault="00686C09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Ensuring the</w:t>
      </w:r>
      <w:r w:rsidR="00BC555D">
        <w:rPr>
          <w:rFonts w:ascii="Calibri" w:hAnsi="Calibri" w:cs="Calibri"/>
        </w:rPr>
        <w:t xml:space="preserve"> timely collection of Payments.</w:t>
      </w:r>
    </w:p>
    <w:p w:rsidR="006F0265" w:rsidRPr="00770B4C" w:rsidRDefault="006F0265" w:rsidP="006F0265">
      <w:pPr>
        <w:numPr>
          <w:ilvl w:val="0"/>
          <w:numId w:val="14"/>
        </w:numPr>
        <w:tabs>
          <w:tab w:val="clear" w:pos="450"/>
          <w:tab w:val="num" w:pos="720"/>
        </w:tabs>
        <w:spacing w:after="40"/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Participating Events like ELECRAMA, IEEMA ETC…. </w:t>
      </w:r>
    </w:p>
    <w:p w:rsidR="006F0265" w:rsidRPr="00770B4C" w:rsidRDefault="006F0265" w:rsidP="006F0265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Handling both operat</w:t>
      </w:r>
      <w:r w:rsidR="00BD1156">
        <w:rPr>
          <w:rFonts w:ascii="Calibri" w:hAnsi="Calibri" w:cs="Calibri"/>
        </w:rPr>
        <w:t>ions and backend teams.</w:t>
      </w:r>
    </w:p>
    <w:p w:rsidR="006F0265" w:rsidRPr="00770B4C" w:rsidRDefault="006F0265" w:rsidP="006F0265">
      <w:pPr>
        <w:ind w:left="720"/>
        <w:jc w:val="both"/>
        <w:rPr>
          <w:rFonts w:ascii="Calibri" w:hAnsi="Calibri" w:cs="Calibri"/>
        </w:rPr>
      </w:pPr>
    </w:p>
    <w:p w:rsidR="002E0768" w:rsidRPr="00770B4C" w:rsidRDefault="002E0768" w:rsidP="002E0768">
      <w:pPr>
        <w:rPr>
          <w:rFonts w:ascii="Calibri" w:hAnsi="Calibri" w:cs="Calibri"/>
          <w:b/>
        </w:rPr>
      </w:pPr>
    </w:p>
    <w:p w:rsidR="00237615" w:rsidRPr="00770B4C" w:rsidRDefault="00237615" w:rsidP="007408F1">
      <w:pPr>
        <w:pBdr>
          <w:top w:val="double" w:sz="4" w:space="1" w:color="auto"/>
        </w:pBdr>
        <w:rPr>
          <w:rFonts w:ascii="Calibri" w:hAnsi="Calibri" w:cs="Calibri"/>
        </w:rPr>
      </w:pPr>
    </w:p>
    <w:p w:rsidR="006D0090" w:rsidRPr="00770B4C" w:rsidRDefault="00423B8A" w:rsidP="007408F1">
      <w:pPr>
        <w:pBdr>
          <w:top w:val="double" w:sz="4" w:space="1" w:color="auto"/>
        </w:pBdr>
        <w:rPr>
          <w:rFonts w:ascii="Calibri" w:hAnsi="Calibri" w:cs="Calibri"/>
          <w:u w:val="single"/>
        </w:rPr>
      </w:pPr>
      <w:r w:rsidRPr="00770B4C">
        <w:rPr>
          <w:rFonts w:ascii="Calibri" w:hAnsi="Calibri" w:cs="Calibri"/>
        </w:rPr>
        <w:t>Previous Organization</w:t>
      </w:r>
      <w:r w:rsidRPr="00770B4C">
        <w:rPr>
          <w:rFonts w:ascii="Calibri" w:hAnsi="Calibri" w:cs="Calibri"/>
          <w:b/>
        </w:rPr>
        <w:t xml:space="preserve">: </w:t>
      </w:r>
      <w:r w:rsidR="00237615" w:rsidRPr="00770B4C">
        <w:rPr>
          <w:rFonts w:ascii="Calibri" w:hAnsi="Calibri" w:cs="Calibri"/>
          <w:b/>
        </w:rPr>
        <w:t xml:space="preserve">SUPREME INDUSTRIES </w:t>
      </w:r>
      <w:r w:rsidR="006D0090" w:rsidRPr="00770B4C">
        <w:rPr>
          <w:rFonts w:ascii="Calibri" w:hAnsi="Calibri" w:cs="Calibri"/>
          <w:b/>
        </w:rPr>
        <w:t>LTD</w:t>
      </w:r>
      <w:r w:rsidR="006D0090" w:rsidRPr="00770B4C">
        <w:rPr>
          <w:rFonts w:ascii="Calibri" w:hAnsi="Calibri" w:cs="Calibri"/>
          <w:u w:val="single"/>
        </w:rPr>
        <w:t>.</w:t>
      </w:r>
    </w:p>
    <w:p w:rsidR="006D0090" w:rsidRPr="00770B4C" w:rsidRDefault="006D0090" w:rsidP="007408F1">
      <w:pPr>
        <w:pBdr>
          <w:top w:val="double" w:sz="4" w:space="1" w:color="auto"/>
        </w:pBdr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Designation: </w:t>
      </w:r>
      <w:r w:rsidR="00237615" w:rsidRPr="00770B4C">
        <w:rPr>
          <w:rFonts w:ascii="Calibri" w:hAnsi="Calibri" w:cs="Calibri"/>
          <w:b/>
        </w:rPr>
        <w:t>Assistant Manager (Sales and Management</w:t>
      </w:r>
      <w:r w:rsidR="00166A0A" w:rsidRPr="00770B4C">
        <w:rPr>
          <w:rFonts w:ascii="Calibri" w:hAnsi="Calibri" w:cs="Calibri"/>
          <w:b/>
        </w:rPr>
        <w:t>)</w:t>
      </w:r>
      <w:r w:rsidR="00237615" w:rsidRPr="00770B4C">
        <w:rPr>
          <w:rFonts w:ascii="Calibri" w:hAnsi="Calibri" w:cs="Calibri"/>
        </w:rPr>
        <w:t xml:space="preserve"> from Sep 2012 - Aug 2013</w:t>
      </w:r>
      <w:r w:rsidR="00423B8A" w:rsidRPr="00770B4C">
        <w:rPr>
          <w:rFonts w:ascii="Calibri" w:hAnsi="Calibri" w:cs="Calibri"/>
        </w:rPr>
        <w:t>.</w:t>
      </w:r>
    </w:p>
    <w:p w:rsidR="00423B8A" w:rsidRPr="00770B4C" w:rsidRDefault="00423B8A" w:rsidP="007408F1">
      <w:pPr>
        <w:pBdr>
          <w:top w:val="double" w:sz="4" w:space="1" w:color="auto"/>
        </w:pBdr>
        <w:rPr>
          <w:rFonts w:ascii="Calibri" w:hAnsi="Calibri" w:cs="Calibri"/>
        </w:rPr>
      </w:pPr>
    </w:p>
    <w:p w:rsidR="00A4576D" w:rsidRPr="00770B4C" w:rsidRDefault="006D0090" w:rsidP="00A4576D">
      <w:pPr>
        <w:rPr>
          <w:rFonts w:ascii="Calibri" w:hAnsi="Calibri" w:cs="Calibri"/>
          <w:b/>
        </w:rPr>
      </w:pPr>
      <w:r w:rsidRPr="00770B4C">
        <w:rPr>
          <w:rFonts w:ascii="Calibri" w:hAnsi="Calibri" w:cs="Calibri"/>
          <w:b/>
        </w:rPr>
        <w:t>Responsibilities:</w:t>
      </w:r>
    </w:p>
    <w:p w:rsidR="003B4CFA" w:rsidRPr="00770B4C" w:rsidRDefault="00BD1156" w:rsidP="00843D72">
      <w:pPr>
        <w:numPr>
          <w:ilvl w:val="0"/>
          <w:numId w:val="19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Handled c</w:t>
      </w:r>
      <w:r w:rsidR="00166A0A" w:rsidRPr="00770B4C">
        <w:rPr>
          <w:rFonts w:ascii="Calibri" w:hAnsi="Calibri" w:cs="Calibri"/>
        </w:rPr>
        <w:t>ompany’s compl</w:t>
      </w:r>
      <w:r w:rsidR="00237615" w:rsidRPr="00770B4C">
        <w:rPr>
          <w:rFonts w:ascii="Calibri" w:hAnsi="Calibri" w:cs="Calibri"/>
        </w:rPr>
        <w:t>ete portfolio (Material Handling Products</w:t>
      </w:r>
      <w:r w:rsidR="00166A0A" w:rsidRPr="00770B4C">
        <w:rPr>
          <w:rFonts w:ascii="Calibri" w:hAnsi="Calibri" w:cs="Calibri"/>
        </w:rPr>
        <w:t>)</w:t>
      </w:r>
      <w:r w:rsidR="003B4CFA" w:rsidRPr="00770B4C">
        <w:rPr>
          <w:rFonts w:ascii="Calibri" w:hAnsi="Calibri" w:cs="Calibri"/>
        </w:rPr>
        <w:t xml:space="preserve"> in the assigned territory and executing the market with different </w:t>
      </w:r>
      <w:r w:rsidR="000A032C" w:rsidRPr="00770B4C">
        <w:rPr>
          <w:rFonts w:ascii="Calibri" w:hAnsi="Calibri" w:cs="Calibri"/>
        </w:rPr>
        <w:t>products.</w:t>
      </w:r>
    </w:p>
    <w:p w:rsidR="0074738C" w:rsidRPr="00770B4C" w:rsidRDefault="0074738C" w:rsidP="00843D72">
      <w:pPr>
        <w:numPr>
          <w:ilvl w:val="0"/>
          <w:numId w:val="19"/>
        </w:numPr>
        <w:rPr>
          <w:rFonts w:ascii="Calibri" w:hAnsi="Calibri" w:cs="Calibri"/>
          <w:color w:val="000000"/>
        </w:rPr>
      </w:pPr>
      <w:r w:rsidRPr="00770B4C">
        <w:rPr>
          <w:rFonts w:ascii="Calibri" w:hAnsi="Calibri" w:cs="Calibri"/>
        </w:rPr>
        <w:t xml:space="preserve">Team </w:t>
      </w:r>
      <w:r w:rsidR="00BD1156">
        <w:rPr>
          <w:rFonts w:ascii="Calibri" w:hAnsi="Calibri" w:cs="Calibri"/>
        </w:rPr>
        <w:t>Management- Handled</w:t>
      </w:r>
      <w:r w:rsidR="00820FBA" w:rsidRPr="00770B4C">
        <w:rPr>
          <w:rFonts w:ascii="Calibri" w:hAnsi="Calibri" w:cs="Calibri"/>
        </w:rPr>
        <w:t xml:space="preserve"> a team of 8</w:t>
      </w:r>
      <w:r w:rsidRPr="00770B4C">
        <w:rPr>
          <w:rFonts w:ascii="Calibri" w:hAnsi="Calibri" w:cs="Calibri"/>
        </w:rPr>
        <w:t xml:space="preserve"> frontline sales force by continuously motiva</w:t>
      </w:r>
      <w:r w:rsidR="00BD1156">
        <w:rPr>
          <w:rFonts w:ascii="Calibri" w:hAnsi="Calibri" w:cs="Calibri"/>
        </w:rPr>
        <w:t>ting the team by working with the</w:t>
      </w:r>
      <w:r w:rsidRPr="00770B4C">
        <w:rPr>
          <w:rFonts w:ascii="Calibri" w:hAnsi="Calibri" w:cs="Calibri"/>
        </w:rPr>
        <w:t>m, rewarding, incentivizing</w:t>
      </w:r>
      <w:r w:rsidR="006A7F67" w:rsidRPr="00770B4C">
        <w:rPr>
          <w:rFonts w:ascii="Calibri" w:hAnsi="Calibri" w:cs="Calibri"/>
        </w:rPr>
        <w:t xml:space="preserve"> </w:t>
      </w:r>
      <w:r w:rsidRPr="00770B4C">
        <w:rPr>
          <w:rFonts w:ascii="Calibri" w:hAnsi="Calibri" w:cs="Calibri"/>
        </w:rPr>
        <w:t>to ensure the product availability, increasing the reach, and thus ensuring the greater market share in the specified market.</w:t>
      </w:r>
    </w:p>
    <w:p w:rsidR="00B36AC9" w:rsidRPr="00770B4C" w:rsidRDefault="006A7F67" w:rsidP="00136B91">
      <w:pPr>
        <w:numPr>
          <w:ilvl w:val="0"/>
          <w:numId w:val="19"/>
        </w:numPr>
        <w:rPr>
          <w:rFonts w:ascii="Calibri" w:hAnsi="Calibri" w:cs="Calibri"/>
          <w:color w:val="000000"/>
        </w:rPr>
      </w:pPr>
      <w:r w:rsidRPr="00770B4C">
        <w:rPr>
          <w:rFonts w:ascii="Calibri" w:hAnsi="Calibri" w:cs="Calibri"/>
        </w:rPr>
        <w:t xml:space="preserve">Training &amp; Development- Ensuring the team is well trained to ensure </w:t>
      </w:r>
      <w:r w:rsidR="00DE4499" w:rsidRPr="00770B4C">
        <w:rPr>
          <w:rFonts w:ascii="Calibri" w:hAnsi="Calibri" w:cs="Calibri"/>
        </w:rPr>
        <w:t>the product reach</w:t>
      </w:r>
      <w:r w:rsidR="00490AF2" w:rsidRPr="00770B4C">
        <w:rPr>
          <w:rFonts w:ascii="Calibri" w:hAnsi="Calibri" w:cs="Calibri"/>
        </w:rPr>
        <w:t xml:space="preserve"> by acquiring new outlets to ensure the numeric distribution</w:t>
      </w:r>
      <w:r w:rsidR="00DE4499" w:rsidRPr="00770B4C">
        <w:rPr>
          <w:rFonts w:ascii="Calibri" w:hAnsi="Calibri" w:cs="Calibri"/>
        </w:rPr>
        <w:t xml:space="preserve">, </w:t>
      </w:r>
      <w:r w:rsidRPr="00770B4C">
        <w:rPr>
          <w:rFonts w:ascii="Calibri" w:hAnsi="Calibri" w:cs="Calibri"/>
        </w:rPr>
        <w:t>the product availability, range availability, new product introduction, credit management and customer management</w:t>
      </w:r>
      <w:r w:rsidR="00490AF2" w:rsidRPr="00770B4C">
        <w:rPr>
          <w:rFonts w:ascii="Calibri" w:hAnsi="Calibri" w:cs="Calibri"/>
        </w:rPr>
        <w:t xml:space="preserve"> and thus ensuring the customer satisfaction</w:t>
      </w:r>
      <w:r w:rsidRPr="00770B4C">
        <w:rPr>
          <w:rFonts w:ascii="Calibri" w:hAnsi="Calibri" w:cs="Calibri"/>
        </w:rPr>
        <w:t>.</w:t>
      </w:r>
    </w:p>
    <w:p w:rsidR="00C00C07" w:rsidRPr="00770B4C" w:rsidRDefault="00C00C07" w:rsidP="00843D72">
      <w:pPr>
        <w:numPr>
          <w:ilvl w:val="0"/>
          <w:numId w:val="19"/>
        </w:numPr>
        <w:rPr>
          <w:rFonts w:ascii="Calibri" w:hAnsi="Calibri" w:cs="Calibri"/>
          <w:color w:val="000000"/>
        </w:rPr>
      </w:pPr>
      <w:r w:rsidRPr="00770B4C">
        <w:rPr>
          <w:rFonts w:ascii="Calibri" w:hAnsi="Calibri" w:cs="Calibri"/>
        </w:rPr>
        <w:t>Planning</w:t>
      </w:r>
      <w:r w:rsidR="005F1628" w:rsidRPr="00770B4C">
        <w:rPr>
          <w:rFonts w:ascii="Calibri" w:hAnsi="Calibri" w:cs="Calibri"/>
        </w:rPr>
        <w:t xml:space="preserve"> and forecasting t</w:t>
      </w:r>
      <w:r w:rsidR="000A032C" w:rsidRPr="00770B4C">
        <w:rPr>
          <w:rFonts w:ascii="Calibri" w:hAnsi="Calibri" w:cs="Calibri"/>
        </w:rPr>
        <w:t xml:space="preserve">he sales by week, month and </w:t>
      </w:r>
      <w:r w:rsidR="005F1628" w:rsidRPr="00770B4C">
        <w:rPr>
          <w:rFonts w:ascii="Calibri" w:hAnsi="Calibri" w:cs="Calibri"/>
        </w:rPr>
        <w:t>quarter</w:t>
      </w:r>
      <w:r w:rsidR="000A032C" w:rsidRPr="00770B4C">
        <w:rPr>
          <w:rFonts w:ascii="Calibri" w:hAnsi="Calibri" w:cs="Calibri"/>
        </w:rPr>
        <w:t>ly.</w:t>
      </w:r>
    </w:p>
    <w:p w:rsidR="00274B07" w:rsidRPr="00770B4C" w:rsidRDefault="00274B07" w:rsidP="00274B07">
      <w:pPr>
        <w:numPr>
          <w:ilvl w:val="0"/>
          <w:numId w:val="19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Handled around 50+ clients in Bangalore.</w:t>
      </w:r>
    </w:p>
    <w:p w:rsidR="00274B07" w:rsidRPr="00770B4C" w:rsidRDefault="00274B07" w:rsidP="00274B07">
      <w:pPr>
        <w:numPr>
          <w:ilvl w:val="0"/>
          <w:numId w:val="19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Always been the first person to enter sales Competition field in all Industrial segments.</w:t>
      </w:r>
    </w:p>
    <w:p w:rsidR="00871BE1" w:rsidRPr="00832493" w:rsidRDefault="00274B07" w:rsidP="00871BE1">
      <w:pPr>
        <w:numPr>
          <w:ilvl w:val="0"/>
          <w:numId w:val="19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Identify the scope of business growth and implement the same in benefiting both client and the company. </w:t>
      </w:r>
    </w:p>
    <w:p w:rsidR="00871BE1" w:rsidRPr="00770B4C" w:rsidRDefault="00274B07" w:rsidP="00871BE1">
      <w:pPr>
        <w:numPr>
          <w:ilvl w:val="0"/>
          <w:numId w:val="19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Analysing competitors in assigned region to prepare and deploy sales strategy in order </w:t>
      </w:r>
      <w:r w:rsidR="00BC555D">
        <w:rPr>
          <w:rFonts w:ascii="Calibri" w:hAnsi="Calibri" w:cs="Calibri"/>
        </w:rPr>
        <w:t>to increase  the sales</w:t>
      </w:r>
      <w:r w:rsidRPr="00770B4C">
        <w:rPr>
          <w:rFonts w:ascii="Calibri" w:hAnsi="Calibri" w:cs="Calibri"/>
        </w:rPr>
        <w:t>.</w:t>
      </w:r>
    </w:p>
    <w:p w:rsidR="00274B07" w:rsidRPr="00770B4C" w:rsidRDefault="00274B07" w:rsidP="00871BE1">
      <w:pPr>
        <w:numPr>
          <w:ilvl w:val="0"/>
          <w:numId w:val="19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Handled material handling products like </w:t>
      </w:r>
    </w:p>
    <w:p w:rsidR="00274B07" w:rsidRPr="00770B4C" w:rsidRDefault="00274B07" w:rsidP="00274B07">
      <w:pPr>
        <w:pStyle w:val="ListParagraph"/>
        <w:numPr>
          <w:ilvl w:val="0"/>
          <w:numId w:val="27"/>
        </w:numPr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>HDPE Crates with different dimensions</w:t>
      </w:r>
    </w:p>
    <w:p w:rsidR="00274B07" w:rsidRPr="00770B4C" w:rsidRDefault="00274B07" w:rsidP="00274B07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>Pallets</w:t>
      </w:r>
    </w:p>
    <w:p w:rsidR="00274B07" w:rsidRPr="00770B4C" w:rsidRDefault="00274B07" w:rsidP="00274B07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>Bins</w:t>
      </w:r>
    </w:p>
    <w:p w:rsidR="00832493" w:rsidRDefault="00832493" w:rsidP="00686C09">
      <w:pPr>
        <w:pStyle w:val="Achievemen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p w:rsidR="00832493" w:rsidRDefault="00832493" w:rsidP="00871BE1">
      <w:pPr>
        <w:pStyle w:val="Achievement"/>
        <w:numPr>
          <w:ilvl w:val="0"/>
          <w:numId w:val="0"/>
        </w:numPr>
        <w:ind w:left="245" w:hanging="245"/>
        <w:rPr>
          <w:rFonts w:ascii="Calibri" w:hAnsi="Calibri" w:cs="Calibri"/>
          <w:sz w:val="24"/>
          <w:szCs w:val="24"/>
        </w:rPr>
      </w:pPr>
    </w:p>
    <w:p w:rsidR="007408F1" w:rsidRPr="00770B4C" w:rsidRDefault="00372A96" w:rsidP="00871BE1">
      <w:pPr>
        <w:pStyle w:val="Achievement"/>
        <w:numPr>
          <w:ilvl w:val="0"/>
          <w:numId w:val="0"/>
        </w:numPr>
        <w:ind w:left="245" w:hanging="245"/>
        <w:rPr>
          <w:rFonts w:ascii="Calibri" w:hAnsi="Calibri" w:cs="Calibri"/>
          <w:sz w:val="24"/>
          <w:szCs w:val="24"/>
        </w:rPr>
      </w:pPr>
      <w:r w:rsidRPr="00770B4C">
        <w:rPr>
          <w:rFonts w:ascii="Calibri" w:hAnsi="Calibri" w:cs="Calibri"/>
          <w:sz w:val="24"/>
          <w:szCs w:val="24"/>
        </w:rPr>
        <w:t xml:space="preserve"> </w:t>
      </w:r>
      <w:r w:rsidR="006D0090" w:rsidRPr="00770B4C">
        <w:rPr>
          <w:rFonts w:ascii="Calibri" w:hAnsi="Calibri" w:cs="Calibri"/>
          <w:sz w:val="24"/>
          <w:szCs w:val="24"/>
        </w:rPr>
        <w:t xml:space="preserve">Previous </w:t>
      </w:r>
      <w:r w:rsidR="007408F1" w:rsidRPr="00770B4C">
        <w:rPr>
          <w:rFonts w:ascii="Calibri" w:hAnsi="Calibri" w:cs="Calibri"/>
          <w:sz w:val="24"/>
          <w:szCs w:val="24"/>
        </w:rPr>
        <w:t>Organization:</w:t>
      </w:r>
      <w:r w:rsidR="007408F1" w:rsidRPr="00770B4C">
        <w:rPr>
          <w:rFonts w:ascii="Calibri" w:hAnsi="Calibri" w:cs="Calibri"/>
          <w:b/>
          <w:sz w:val="24"/>
          <w:szCs w:val="24"/>
        </w:rPr>
        <w:t xml:space="preserve"> </w:t>
      </w:r>
      <w:r w:rsidR="00871BE1" w:rsidRPr="00770B4C">
        <w:rPr>
          <w:rFonts w:ascii="Calibri" w:hAnsi="Calibri" w:cs="Calibri"/>
          <w:b/>
          <w:sz w:val="24"/>
          <w:szCs w:val="24"/>
        </w:rPr>
        <w:t>Schneider Electric India Pvt Ltd</w:t>
      </w:r>
      <w:r w:rsidR="007408F1" w:rsidRPr="00770B4C">
        <w:rPr>
          <w:rFonts w:ascii="Calibri" w:hAnsi="Calibri" w:cs="Calibri"/>
          <w:b/>
          <w:sz w:val="24"/>
          <w:szCs w:val="24"/>
        </w:rPr>
        <w:t xml:space="preserve"> </w:t>
      </w:r>
    </w:p>
    <w:p w:rsidR="007408F1" w:rsidRPr="00770B4C" w:rsidRDefault="007408F1" w:rsidP="007408F1">
      <w:pPr>
        <w:pStyle w:val="CompanyNameOne"/>
        <w:rPr>
          <w:rFonts w:ascii="Calibri" w:hAnsi="Calibri" w:cs="Calibri"/>
          <w:sz w:val="24"/>
          <w:szCs w:val="24"/>
        </w:rPr>
      </w:pPr>
      <w:r w:rsidRPr="00770B4C">
        <w:rPr>
          <w:rFonts w:ascii="Calibri" w:hAnsi="Calibri" w:cs="Calibri"/>
          <w:sz w:val="24"/>
          <w:szCs w:val="24"/>
        </w:rPr>
        <w:t>Designation:</w:t>
      </w:r>
      <w:r w:rsidR="003047E0" w:rsidRPr="00770B4C">
        <w:rPr>
          <w:rFonts w:ascii="Calibri" w:hAnsi="Calibri" w:cs="Calibri"/>
          <w:sz w:val="24"/>
          <w:szCs w:val="24"/>
        </w:rPr>
        <w:t xml:space="preserve"> </w:t>
      </w:r>
      <w:r w:rsidR="00871BE1" w:rsidRPr="00770B4C">
        <w:rPr>
          <w:rFonts w:ascii="Calibri" w:hAnsi="Calibri" w:cs="Calibri"/>
          <w:b/>
          <w:sz w:val="24"/>
          <w:szCs w:val="24"/>
        </w:rPr>
        <w:t>Field Sales Executive</w:t>
      </w:r>
      <w:r w:rsidR="00871BE1" w:rsidRPr="00770B4C">
        <w:rPr>
          <w:rFonts w:ascii="Calibri" w:hAnsi="Calibri" w:cs="Calibri"/>
          <w:sz w:val="24"/>
          <w:szCs w:val="24"/>
        </w:rPr>
        <w:t xml:space="preserve"> - from September 2011</w:t>
      </w:r>
      <w:r w:rsidRPr="00770B4C">
        <w:rPr>
          <w:rFonts w:ascii="Calibri" w:hAnsi="Calibri" w:cs="Calibri"/>
          <w:sz w:val="24"/>
          <w:szCs w:val="24"/>
        </w:rPr>
        <w:t xml:space="preserve"> </w:t>
      </w:r>
      <w:r w:rsidR="00BC555D" w:rsidRPr="00770B4C">
        <w:rPr>
          <w:rFonts w:ascii="Calibri" w:hAnsi="Calibri" w:cs="Calibri"/>
          <w:sz w:val="24"/>
          <w:szCs w:val="24"/>
        </w:rPr>
        <w:t>– Aug</w:t>
      </w:r>
      <w:r w:rsidR="00871BE1" w:rsidRPr="00770B4C">
        <w:rPr>
          <w:rFonts w:ascii="Calibri" w:hAnsi="Calibri" w:cs="Calibri"/>
          <w:sz w:val="24"/>
          <w:szCs w:val="24"/>
        </w:rPr>
        <w:t xml:space="preserve"> 2012</w:t>
      </w:r>
      <w:r w:rsidRPr="00770B4C">
        <w:rPr>
          <w:rFonts w:ascii="Calibri" w:hAnsi="Calibri" w:cs="Calibri"/>
          <w:sz w:val="24"/>
          <w:szCs w:val="24"/>
        </w:rPr>
        <w:t>.</w:t>
      </w:r>
    </w:p>
    <w:p w:rsidR="00871BE1" w:rsidRPr="00770B4C" w:rsidRDefault="00871BE1" w:rsidP="007408F1">
      <w:pPr>
        <w:rPr>
          <w:rFonts w:ascii="Calibri" w:hAnsi="Calibri" w:cs="Calibri"/>
          <w:b/>
        </w:rPr>
      </w:pPr>
    </w:p>
    <w:p w:rsidR="00871BE1" w:rsidRPr="00770B4C" w:rsidRDefault="007408F1" w:rsidP="007408F1">
      <w:pPr>
        <w:rPr>
          <w:rFonts w:ascii="Calibri" w:hAnsi="Calibri" w:cs="Calibri"/>
          <w:b/>
        </w:rPr>
      </w:pPr>
      <w:r w:rsidRPr="00770B4C">
        <w:rPr>
          <w:rFonts w:ascii="Calibri" w:hAnsi="Calibri" w:cs="Calibri"/>
          <w:b/>
        </w:rPr>
        <w:t>Responsibilities:</w:t>
      </w:r>
      <w:r w:rsidR="00871BE1" w:rsidRPr="00770B4C">
        <w:rPr>
          <w:rFonts w:ascii="Calibri" w:hAnsi="Calibri" w:cs="Calibri"/>
          <w:b/>
        </w:rPr>
        <w:t xml:space="preserve"> </w:t>
      </w:r>
    </w:p>
    <w:p w:rsidR="00871BE1" w:rsidRPr="00770B4C" w:rsidRDefault="00871BE1" w:rsidP="00871BE1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Handled around 80+ clients in 7 districts of </w:t>
      </w:r>
      <w:r w:rsidR="00BC555D" w:rsidRPr="00770B4C">
        <w:rPr>
          <w:rFonts w:ascii="Calibri" w:hAnsi="Calibri" w:cs="Calibri"/>
        </w:rPr>
        <w:t>Karnataka.</w:t>
      </w:r>
    </w:p>
    <w:p w:rsidR="00871BE1" w:rsidRPr="00770B4C" w:rsidRDefault="00871BE1" w:rsidP="00871BE1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Identify the scope of business growth and implement the same in benefiting both client and the company. </w:t>
      </w:r>
    </w:p>
    <w:p w:rsidR="00871BE1" w:rsidRPr="00770B4C" w:rsidRDefault="00BC555D" w:rsidP="00871BE1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Train and tracking the</w:t>
      </w:r>
      <w:r w:rsidR="00871BE1" w:rsidRPr="00770B4C">
        <w:rPr>
          <w:rFonts w:ascii="Calibri" w:hAnsi="Calibri" w:cs="Calibri"/>
        </w:rPr>
        <w:t xml:space="preserve"> pe</w:t>
      </w:r>
      <w:r>
        <w:rPr>
          <w:rFonts w:ascii="Calibri" w:hAnsi="Calibri" w:cs="Calibri"/>
        </w:rPr>
        <w:t>rformance of the team</w:t>
      </w:r>
      <w:r w:rsidR="00871BE1" w:rsidRPr="00770B4C">
        <w:rPr>
          <w:rFonts w:ascii="Calibri" w:hAnsi="Calibri" w:cs="Calibri"/>
        </w:rPr>
        <w:t xml:space="preserve"> in each of the cities</w:t>
      </w:r>
    </w:p>
    <w:p w:rsidR="00871BE1" w:rsidRPr="00770B4C" w:rsidRDefault="00BC555D" w:rsidP="00871BE1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Established and maintained</w:t>
      </w:r>
      <w:r w:rsidR="00871BE1" w:rsidRPr="00770B4C">
        <w:rPr>
          <w:rFonts w:ascii="Calibri" w:hAnsi="Calibri" w:cs="Calibri"/>
        </w:rPr>
        <w:t xml:space="preserve"> strong client relationships.</w:t>
      </w:r>
    </w:p>
    <w:p w:rsidR="00871BE1" w:rsidRPr="00770B4C" w:rsidRDefault="00BC555D" w:rsidP="00871BE1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Assisted marketing </w:t>
      </w:r>
      <w:r w:rsidR="00871BE1" w:rsidRPr="00770B4C">
        <w:rPr>
          <w:rFonts w:ascii="Calibri" w:hAnsi="Calibri" w:cs="Calibri"/>
        </w:rPr>
        <w:t>team in designing and deploying various marketing campaigns, which increased the brand recall value in short period of time.</w:t>
      </w:r>
    </w:p>
    <w:p w:rsidR="00871BE1" w:rsidRPr="00770B4C" w:rsidRDefault="00871BE1" w:rsidP="00871BE1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  <w:color w:val="000000"/>
        </w:rPr>
        <w:t>Managed new and existing institutional accounts.</w:t>
      </w:r>
    </w:p>
    <w:p w:rsidR="00871BE1" w:rsidRPr="00770B4C" w:rsidRDefault="00871BE1" w:rsidP="00871BE1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Cold calling, generating leads and converting into Sales.</w:t>
      </w:r>
    </w:p>
    <w:p w:rsidR="00635D9D" w:rsidRPr="00770B4C" w:rsidRDefault="00871BE1" w:rsidP="00635D9D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Initiating, Managing, Building, and Retaining customers through effective client relationship management.</w:t>
      </w:r>
    </w:p>
    <w:p w:rsidR="00635D9D" w:rsidRPr="00770B4C" w:rsidRDefault="00635D9D" w:rsidP="00635D9D">
      <w:pPr>
        <w:numPr>
          <w:ilvl w:val="0"/>
          <w:numId w:val="14"/>
        </w:numPr>
        <w:tabs>
          <w:tab w:val="clear" w:pos="450"/>
        </w:tabs>
        <w:ind w:left="720"/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Trained 14 Pre Sales Representatives.</w:t>
      </w:r>
    </w:p>
    <w:p w:rsidR="00635D9D" w:rsidRPr="00770B4C" w:rsidRDefault="00635D9D" w:rsidP="00635D9D">
      <w:pPr>
        <w:numPr>
          <w:ilvl w:val="0"/>
          <w:numId w:val="26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Providing team training, development and support focusing towards achieving monthly or quarterly goals set</w:t>
      </w:r>
    </w:p>
    <w:p w:rsidR="00635D9D" w:rsidRPr="00770B4C" w:rsidRDefault="00635D9D" w:rsidP="00635D9D">
      <w:pPr>
        <w:numPr>
          <w:ilvl w:val="0"/>
          <w:numId w:val="26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Evaluate and guide the team to grow the sales penetration and increase client base, yielding revenue to the </w:t>
      </w:r>
      <w:r w:rsidR="00A60DDC" w:rsidRPr="00770B4C">
        <w:rPr>
          <w:rFonts w:ascii="Calibri" w:hAnsi="Calibri" w:cs="Calibri"/>
        </w:rPr>
        <w:t>organization</w:t>
      </w:r>
    </w:p>
    <w:p w:rsidR="00635D9D" w:rsidRPr="00770B4C" w:rsidRDefault="00635D9D" w:rsidP="00635D9D">
      <w:pPr>
        <w:numPr>
          <w:ilvl w:val="0"/>
          <w:numId w:val="26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Conducts training programs to educate sales people in team rega</w:t>
      </w:r>
      <w:r w:rsidR="00A60DDC">
        <w:rPr>
          <w:rFonts w:ascii="Calibri" w:hAnsi="Calibri" w:cs="Calibri"/>
        </w:rPr>
        <w:t>rding cross selling products.</w:t>
      </w:r>
      <w:r w:rsidRPr="00770B4C">
        <w:rPr>
          <w:rFonts w:ascii="Calibri" w:hAnsi="Calibri" w:cs="Calibri"/>
        </w:rPr>
        <w:t xml:space="preserve"> </w:t>
      </w:r>
    </w:p>
    <w:p w:rsidR="00635D9D" w:rsidRPr="00770B4C" w:rsidRDefault="00635D9D" w:rsidP="00635D9D">
      <w:pPr>
        <w:numPr>
          <w:ilvl w:val="0"/>
          <w:numId w:val="26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Work closely with Operations, Tech and Marketing teams.</w:t>
      </w:r>
    </w:p>
    <w:p w:rsidR="00635D9D" w:rsidRPr="00770B4C" w:rsidRDefault="00635D9D" w:rsidP="00635D9D">
      <w:pPr>
        <w:numPr>
          <w:ilvl w:val="0"/>
          <w:numId w:val="26"/>
        </w:numPr>
        <w:jc w:val="both"/>
        <w:rPr>
          <w:rFonts w:ascii="Calibri" w:hAnsi="Calibri" w:cs="Calibri"/>
        </w:rPr>
      </w:pPr>
      <w:r w:rsidRPr="00770B4C">
        <w:rPr>
          <w:rFonts w:ascii="Calibri" w:hAnsi="Calibri" w:cs="Calibri"/>
        </w:rPr>
        <w:t>Handled multiple products</w:t>
      </w:r>
    </w:p>
    <w:p w:rsidR="00635D9D" w:rsidRPr="00770B4C" w:rsidRDefault="00635D9D" w:rsidP="00635D9D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>Luminous Solar Battery</w:t>
      </w:r>
    </w:p>
    <w:p w:rsidR="00635D9D" w:rsidRPr="00770B4C" w:rsidRDefault="00635D9D" w:rsidP="00635D9D">
      <w:pPr>
        <w:pStyle w:val="ListParagraph"/>
        <w:numPr>
          <w:ilvl w:val="0"/>
          <w:numId w:val="29"/>
        </w:numPr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 xml:space="preserve">Luminous Solar Home Light System </w:t>
      </w:r>
    </w:p>
    <w:p w:rsidR="00635D9D" w:rsidRPr="00770B4C" w:rsidRDefault="00635D9D" w:rsidP="00635D9D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>Luminous Solar Panel</w:t>
      </w:r>
    </w:p>
    <w:p w:rsidR="00635D9D" w:rsidRPr="00770B4C" w:rsidRDefault="00635D9D" w:rsidP="00635D9D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>Cracker</w:t>
      </w:r>
    </w:p>
    <w:p w:rsidR="00871BE1" w:rsidRDefault="00635D9D" w:rsidP="007408F1">
      <w:pPr>
        <w:pStyle w:val="ListParagraph"/>
        <w:numPr>
          <w:ilvl w:val="0"/>
          <w:numId w:val="29"/>
        </w:numPr>
        <w:rPr>
          <w:rFonts w:ascii="Calibri" w:hAnsi="Calibri" w:cs="Calibri"/>
          <w:szCs w:val="24"/>
        </w:rPr>
      </w:pPr>
      <w:r w:rsidRPr="00770B4C">
        <w:rPr>
          <w:rFonts w:ascii="Calibri" w:hAnsi="Calibri" w:cs="Calibri"/>
          <w:szCs w:val="24"/>
        </w:rPr>
        <w:t>Luminous 5 Ah battery.</w:t>
      </w:r>
    </w:p>
    <w:p w:rsidR="00A632DC" w:rsidRPr="00A632DC" w:rsidRDefault="00A632DC" w:rsidP="00A632DC">
      <w:pPr>
        <w:rPr>
          <w:lang w:val="en-IN"/>
        </w:rPr>
      </w:pPr>
    </w:p>
    <w:p w:rsidR="00686C09" w:rsidRDefault="00686C09" w:rsidP="00A703B6">
      <w:pPr>
        <w:tabs>
          <w:tab w:val="left" w:pos="360"/>
          <w:tab w:val="left" w:pos="540"/>
          <w:tab w:val="left" w:pos="900"/>
        </w:tabs>
        <w:suppressAutoHyphens/>
        <w:rPr>
          <w:rFonts w:ascii="Calibri" w:hAnsi="Calibri" w:cs="Calibri"/>
        </w:rPr>
      </w:pPr>
    </w:p>
    <w:p w:rsidR="00A703B6" w:rsidRPr="00770B4C" w:rsidRDefault="00A703B6" w:rsidP="00A703B6">
      <w:pPr>
        <w:tabs>
          <w:tab w:val="left" w:pos="360"/>
          <w:tab w:val="left" w:pos="540"/>
          <w:tab w:val="left" w:pos="900"/>
        </w:tabs>
        <w:suppressAutoHyphens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Previous Organization: </w:t>
      </w:r>
      <w:r w:rsidR="00635D9D" w:rsidRPr="00770B4C">
        <w:rPr>
          <w:rFonts w:ascii="Calibri" w:hAnsi="Calibri" w:cs="Calibri"/>
          <w:b/>
        </w:rPr>
        <w:t xml:space="preserve"> Reliance Communications</w:t>
      </w:r>
      <w:r w:rsidRPr="00770B4C">
        <w:rPr>
          <w:rFonts w:ascii="Calibri" w:hAnsi="Calibri" w:cs="Calibri"/>
          <w:b/>
        </w:rPr>
        <w:t>.</w:t>
      </w:r>
    </w:p>
    <w:p w:rsidR="00A703B6" w:rsidRPr="00770B4C" w:rsidRDefault="00A703B6" w:rsidP="00A703B6">
      <w:pPr>
        <w:pStyle w:val="CompanyNameOne"/>
        <w:rPr>
          <w:rFonts w:ascii="Calibri" w:hAnsi="Calibri" w:cs="Calibri"/>
          <w:sz w:val="24"/>
          <w:szCs w:val="24"/>
        </w:rPr>
      </w:pPr>
      <w:r w:rsidRPr="00770B4C">
        <w:rPr>
          <w:rFonts w:ascii="Calibri" w:hAnsi="Calibri" w:cs="Calibri"/>
          <w:sz w:val="24"/>
          <w:szCs w:val="24"/>
        </w:rPr>
        <w:t xml:space="preserve">Designation: </w:t>
      </w:r>
      <w:r w:rsidR="00635D9D" w:rsidRPr="00770B4C">
        <w:rPr>
          <w:rFonts w:ascii="Calibri" w:hAnsi="Calibri" w:cs="Calibri"/>
          <w:b/>
          <w:sz w:val="24"/>
          <w:szCs w:val="24"/>
        </w:rPr>
        <w:t xml:space="preserve"> Retail Sales Executive</w:t>
      </w:r>
      <w:r w:rsidR="00A60DDC">
        <w:rPr>
          <w:rFonts w:ascii="Calibri" w:hAnsi="Calibri" w:cs="Calibri"/>
          <w:sz w:val="24"/>
          <w:szCs w:val="24"/>
        </w:rPr>
        <w:t xml:space="preserve"> from  Sep 2010</w:t>
      </w:r>
      <w:r w:rsidR="00732C79" w:rsidRPr="00770B4C">
        <w:rPr>
          <w:rFonts w:ascii="Calibri" w:hAnsi="Calibri" w:cs="Calibri"/>
          <w:sz w:val="24"/>
          <w:szCs w:val="24"/>
        </w:rPr>
        <w:t xml:space="preserve"> till Sep 2011</w:t>
      </w:r>
    </w:p>
    <w:p w:rsidR="00A703B6" w:rsidRPr="00770B4C" w:rsidRDefault="00A703B6" w:rsidP="00A703B6">
      <w:pPr>
        <w:rPr>
          <w:rFonts w:ascii="Calibri" w:hAnsi="Calibri" w:cs="Calibri"/>
          <w:b/>
        </w:rPr>
      </w:pPr>
      <w:r w:rsidRPr="00770B4C">
        <w:rPr>
          <w:rFonts w:ascii="Calibri" w:hAnsi="Calibri" w:cs="Calibri"/>
          <w:b/>
        </w:rPr>
        <w:t>Responsibilities:</w:t>
      </w:r>
    </w:p>
    <w:p w:rsidR="00A703B6" w:rsidRPr="00770B4C" w:rsidRDefault="00A703B6" w:rsidP="00A703B6">
      <w:pPr>
        <w:numPr>
          <w:ilvl w:val="0"/>
          <w:numId w:val="15"/>
        </w:numPr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  <w:color w:val="333333"/>
        </w:rPr>
        <w:t>Leaders</w:t>
      </w:r>
      <w:r w:rsidR="00732C79" w:rsidRPr="00770B4C">
        <w:rPr>
          <w:rFonts w:ascii="Calibri" w:hAnsi="Calibri" w:cs="Calibri"/>
          <w:color w:val="333333"/>
        </w:rPr>
        <w:t>hip responsibility for 4 Districts.</w:t>
      </w:r>
    </w:p>
    <w:p w:rsidR="00A703B6" w:rsidRPr="00770B4C" w:rsidRDefault="00A703B6" w:rsidP="00A703B6">
      <w:pPr>
        <w:numPr>
          <w:ilvl w:val="0"/>
          <w:numId w:val="15"/>
        </w:numPr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  <w:color w:val="000000"/>
          <w:spacing w:val="-5"/>
          <w:lang w:val="en-GB"/>
        </w:rPr>
        <w:t xml:space="preserve"> Accountable and Responsible for achieving sales target through</w:t>
      </w:r>
      <w:r w:rsidR="00732C79" w:rsidRPr="00770B4C">
        <w:rPr>
          <w:rFonts w:ascii="Calibri" w:hAnsi="Calibri" w:cs="Calibri"/>
          <w:color w:val="000000"/>
          <w:spacing w:val="-5"/>
          <w:lang w:val="en-GB"/>
        </w:rPr>
        <w:t xml:space="preserve"> new clients  and</w:t>
      </w:r>
      <w:r w:rsidRPr="00770B4C">
        <w:rPr>
          <w:rFonts w:ascii="Calibri" w:hAnsi="Calibri" w:cs="Calibri"/>
          <w:color w:val="000000"/>
          <w:spacing w:val="-5"/>
          <w:lang w:val="en-GB"/>
        </w:rPr>
        <w:t xml:space="preserve"> existing clients.</w:t>
      </w:r>
    </w:p>
    <w:p w:rsidR="00732C79" w:rsidRPr="00770B4C" w:rsidRDefault="00732C79" w:rsidP="00732C79">
      <w:pPr>
        <w:numPr>
          <w:ilvl w:val="0"/>
          <w:numId w:val="15"/>
        </w:numPr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  <w:color w:val="333333"/>
        </w:rPr>
        <w:t>Responsible for achieving primary and secondary targets.</w:t>
      </w:r>
    </w:p>
    <w:p w:rsidR="00732C79" w:rsidRPr="00770B4C" w:rsidRDefault="00732C79" w:rsidP="00732C79">
      <w:pPr>
        <w:numPr>
          <w:ilvl w:val="0"/>
          <w:numId w:val="15"/>
        </w:numPr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  <w:color w:val="333333"/>
        </w:rPr>
        <w:t>Maintain existing dealers and developing new Channel partners</w:t>
      </w:r>
    </w:p>
    <w:p w:rsidR="00732C79" w:rsidRPr="00770B4C" w:rsidRDefault="00732C79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 w:rsidRPr="00770B4C">
        <w:rPr>
          <w:rFonts w:ascii="Calibri" w:hAnsi="Calibri" w:cs="Calibri"/>
        </w:rPr>
        <w:t>Increasing the number of Stock Keeping Outlets.</w:t>
      </w:r>
    </w:p>
    <w:p w:rsidR="00732C79" w:rsidRPr="00770B4C" w:rsidRDefault="00732C79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 w:rsidRPr="00770B4C">
        <w:rPr>
          <w:rFonts w:ascii="Calibri" w:hAnsi="Calibri" w:cs="Calibri"/>
        </w:rPr>
        <w:t>Appointing distributors to fill gaps and expand product reach in the market</w:t>
      </w:r>
    </w:p>
    <w:p w:rsidR="00732C79" w:rsidRPr="00770B4C" w:rsidRDefault="00732C79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 w:rsidRPr="00770B4C">
        <w:rPr>
          <w:rFonts w:ascii="Calibri" w:hAnsi="Calibri" w:cs="Calibri"/>
        </w:rPr>
        <w:t>Planning merchandising, promotional activities for extra growth.</w:t>
      </w:r>
    </w:p>
    <w:p w:rsidR="00732C79" w:rsidRPr="00770B4C" w:rsidRDefault="00732C79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 w:rsidRPr="00770B4C">
        <w:rPr>
          <w:rFonts w:ascii="Calibri" w:hAnsi="Calibri" w:cs="Calibri"/>
        </w:rPr>
        <w:t>Recruiting, training and monitoring FOS team.</w:t>
      </w:r>
    </w:p>
    <w:p w:rsidR="00732C79" w:rsidRPr="00770B4C" w:rsidRDefault="00732C79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 w:rsidRPr="00770B4C">
        <w:rPr>
          <w:rFonts w:ascii="Calibri" w:hAnsi="Calibri" w:cs="Calibri"/>
        </w:rPr>
        <w:t>Handled multiple products.</w:t>
      </w:r>
    </w:p>
    <w:p w:rsidR="00732C79" w:rsidRPr="00770B4C" w:rsidRDefault="00A60DDC" w:rsidP="00732C79">
      <w:pPr>
        <w:spacing w:after="4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1. Reliance Digital</w:t>
      </w:r>
      <w:r w:rsidR="00732C79" w:rsidRPr="00770B4C">
        <w:rPr>
          <w:rFonts w:ascii="Calibri" w:hAnsi="Calibri" w:cs="Calibri"/>
        </w:rPr>
        <w:t xml:space="preserve"> TV</w:t>
      </w:r>
      <w:r w:rsidR="00732C79" w:rsidRPr="00770B4C">
        <w:rPr>
          <w:rFonts w:ascii="Calibri" w:hAnsi="Calibri" w:cs="Calibri"/>
        </w:rPr>
        <w:tab/>
      </w:r>
    </w:p>
    <w:p w:rsidR="00732C79" w:rsidRPr="00770B4C" w:rsidRDefault="009D7782" w:rsidP="00732C79">
      <w:p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2. DTH</w:t>
      </w:r>
      <w:r w:rsidR="00732C79" w:rsidRPr="00770B4C">
        <w:rPr>
          <w:rFonts w:ascii="Calibri" w:hAnsi="Calibri" w:cs="Calibri"/>
        </w:rPr>
        <w:t xml:space="preserve"> E–recharge </w:t>
      </w:r>
    </w:p>
    <w:p w:rsidR="00732C79" w:rsidRPr="00770B4C" w:rsidRDefault="00732C79" w:rsidP="00732C79">
      <w:pPr>
        <w:spacing w:after="40"/>
        <w:rPr>
          <w:rFonts w:ascii="Calibri" w:hAnsi="Calibri" w:cs="Calibri"/>
        </w:rPr>
      </w:pPr>
      <w:r w:rsidRPr="00770B4C">
        <w:rPr>
          <w:rFonts w:ascii="Calibri" w:hAnsi="Calibri" w:cs="Calibri"/>
        </w:rPr>
        <w:t xml:space="preserve">              3. Reliance HDDVR</w:t>
      </w:r>
    </w:p>
    <w:p w:rsidR="00732C79" w:rsidRPr="00770B4C" w:rsidRDefault="00732C79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 w:rsidRPr="00770B4C">
        <w:rPr>
          <w:rFonts w:ascii="Calibri" w:hAnsi="Calibri" w:cs="Calibri"/>
        </w:rPr>
        <w:t>Building good rapport with Distributor and Retailers.</w:t>
      </w:r>
    </w:p>
    <w:p w:rsidR="00732C79" w:rsidRPr="00770B4C" w:rsidRDefault="009D7782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Handled</w:t>
      </w:r>
      <w:r w:rsidR="00732C79" w:rsidRPr="00770B4C">
        <w:rPr>
          <w:rFonts w:ascii="Calibri" w:hAnsi="Calibri" w:cs="Calibri"/>
        </w:rPr>
        <w:t xml:space="preserve"> Multiple Distributors &amp; DSAs.(including Up country)</w:t>
      </w:r>
    </w:p>
    <w:p w:rsidR="00732C79" w:rsidRPr="00770B4C" w:rsidRDefault="009D7782" w:rsidP="00732C79">
      <w:pPr>
        <w:numPr>
          <w:ilvl w:val="0"/>
          <w:numId w:val="15"/>
        </w:numPr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Participated</w:t>
      </w:r>
      <w:r w:rsidR="00732C79" w:rsidRPr="00770B4C">
        <w:rPr>
          <w:rFonts w:ascii="Calibri" w:hAnsi="Calibri" w:cs="Calibri"/>
        </w:rPr>
        <w:t xml:space="preserve"> Events like Ex</w:t>
      </w:r>
      <w:r w:rsidR="008553EE">
        <w:rPr>
          <w:rFonts w:ascii="Calibri" w:hAnsi="Calibri" w:cs="Calibri"/>
        </w:rPr>
        <w:t>h</w:t>
      </w:r>
      <w:r>
        <w:rPr>
          <w:rFonts w:ascii="Calibri" w:hAnsi="Calibri" w:cs="Calibri"/>
        </w:rPr>
        <w:t>ibitions ,Display Contests, Mall</w:t>
      </w:r>
      <w:r w:rsidR="00732C79" w:rsidRPr="00770B4C">
        <w:rPr>
          <w:rFonts w:ascii="Calibri" w:hAnsi="Calibri" w:cs="Calibri"/>
        </w:rPr>
        <w:t xml:space="preserve"> Activity</w:t>
      </w:r>
    </w:p>
    <w:p w:rsidR="00732C79" w:rsidRPr="00770B4C" w:rsidRDefault="00732C79" w:rsidP="00732C79">
      <w:pPr>
        <w:numPr>
          <w:ilvl w:val="0"/>
          <w:numId w:val="15"/>
        </w:numPr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  <w:color w:val="000000"/>
          <w:spacing w:val="-5"/>
          <w:lang w:val="en-GB"/>
        </w:rPr>
        <w:t xml:space="preserve"> Accountable and Responsible for achieving sales target through existing clients.</w:t>
      </w:r>
    </w:p>
    <w:p w:rsidR="00732C79" w:rsidRPr="00770B4C" w:rsidRDefault="00732C79" w:rsidP="00732C79">
      <w:pPr>
        <w:numPr>
          <w:ilvl w:val="0"/>
          <w:numId w:val="15"/>
        </w:numPr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  <w:color w:val="000000"/>
          <w:spacing w:val="-5"/>
          <w:lang w:val="en-GB"/>
        </w:rPr>
        <w:t>Ensure that the orders are processed &amp; delivered on time to various locations which involves effective management of time, logistics &amp; cost.</w:t>
      </w:r>
    </w:p>
    <w:p w:rsidR="00732C79" w:rsidRPr="00770B4C" w:rsidRDefault="00732C79" w:rsidP="00732C79">
      <w:pPr>
        <w:ind w:left="720"/>
        <w:rPr>
          <w:rFonts w:ascii="Calibri" w:hAnsi="Calibri" w:cs="Calibri"/>
          <w:color w:val="000000"/>
          <w:spacing w:val="-5"/>
          <w:lang w:val="en-GB"/>
        </w:rPr>
      </w:pPr>
    </w:p>
    <w:p w:rsidR="00732C79" w:rsidRPr="00770B4C" w:rsidRDefault="00732C79" w:rsidP="00732C79">
      <w:pPr>
        <w:jc w:val="both"/>
        <w:rPr>
          <w:rFonts w:ascii="Calibri" w:hAnsi="Calibri" w:cs="Calibri"/>
          <w:b/>
        </w:rPr>
      </w:pPr>
      <w:r w:rsidRPr="00770B4C">
        <w:rPr>
          <w:rFonts w:ascii="Calibri" w:hAnsi="Calibri" w:cs="Calibri"/>
          <w:b/>
        </w:rPr>
        <w:t>Achievements:</w:t>
      </w:r>
    </w:p>
    <w:p w:rsidR="00732C79" w:rsidRPr="00770B4C" w:rsidRDefault="00732C79" w:rsidP="00732C79">
      <w:pPr>
        <w:numPr>
          <w:ilvl w:val="0"/>
          <w:numId w:val="31"/>
        </w:numPr>
        <w:jc w:val="both"/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</w:rPr>
        <w:t xml:space="preserve">Company has issued certificate of Excellency. </w:t>
      </w:r>
    </w:p>
    <w:p w:rsidR="00732C79" w:rsidRPr="00770B4C" w:rsidRDefault="00732C79" w:rsidP="00732C79">
      <w:pPr>
        <w:numPr>
          <w:ilvl w:val="0"/>
          <w:numId w:val="31"/>
        </w:numPr>
        <w:jc w:val="both"/>
        <w:rPr>
          <w:rFonts w:ascii="Calibri" w:hAnsi="Calibri" w:cs="Calibri"/>
          <w:color w:val="000000"/>
          <w:spacing w:val="-5"/>
          <w:lang w:val="en-GB"/>
        </w:rPr>
      </w:pPr>
      <w:r w:rsidRPr="00770B4C">
        <w:rPr>
          <w:rFonts w:ascii="Calibri" w:hAnsi="Calibri" w:cs="Calibri"/>
          <w:color w:val="000000"/>
          <w:spacing w:val="-5"/>
          <w:lang w:val="en-GB"/>
        </w:rPr>
        <w:t xml:space="preserve">I have been awarded as a star performer </w:t>
      </w:r>
      <w:r w:rsidR="009D7782">
        <w:rPr>
          <w:rFonts w:ascii="Calibri" w:hAnsi="Calibri" w:cs="Calibri"/>
          <w:color w:val="000000"/>
          <w:spacing w:val="-5"/>
          <w:lang w:val="en-GB"/>
        </w:rPr>
        <w:t xml:space="preserve">for the year </w:t>
      </w:r>
      <w:r w:rsidRPr="00770B4C">
        <w:rPr>
          <w:rFonts w:ascii="Calibri" w:hAnsi="Calibri" w:cs="Calibri"/>
          <w:color w:val="000000"/>
          <w:spacing w:val="-5"/>
          <w:lang w:val="en-GB"/>
        </w:rPr>
        <w:t>2010-11</w:t>
      </w:r>
      <w:r w:rsidR="009D7782">
        <w:rPr>
          <w:rFonts w:ascii="Calibri" w:hAnsi="Calibri" w:cs="Calibri"/>
          <w:color w:val="000000"/>
          <w:spacing w:val="-5"/>
          <w:lang w:val="en-GB"/>
        </w:rPr>
        <w:t>.</w:t>
      </w:r>
    </w:p>
    <w:p w:rsidR="00732C79" w:rsidRPr="00770B4C" w:rsidRDefault="00732C79" w:rsidP="00732C79">
      <w:pPr>
        <w:pStyle w:val="BodyText"/>
        <w:rPr>
          <w:rFonts w:ascii="Calibri" w:hAnsi="Calibri" w:cs="Calibri"/>
          <w:color w:val="333333"/>
        </w:rPr>
      </w:pPr>
    </w:p>
    <w:p w:rsidR="00711928" w:rsidRPr="00770B4C" w:rsidRDefault="00C8410F" w:rsidP="00A31C88">
      <w:pPr>
        <w:rPr>
          <w:rFonts w:ascii="Calibri" w:hAnsi="Calibri" w:cs="Calibri"/>
          <w:b/>
          <w:color w:val="333333"/>
        </w:rPr>
      </w:pPr>
      <w:r w:rsidRPr="00770B4C">
        <w:rPr>
          <w:rFonts w:ascii="Calibri" w:hAnsi="Calibri" w:cs="Calibri"/>
          <w:b/>
          <w:caps/>
          <w:color w:val="333333"/>
        </w:rPr>
        <w:t>Core Competencies includes</w:t>
      </w:r>
      <w:r w:rsidRPr="00770B4C">
        <w:rPr>
          <w:rFonts w:ascii="Calibri" w:hAnsi="Calibri" w:cs="Calibri"/>
          <w:b/>
          <w:color w:val="333333"/>
        </w:rPr>
        <w:t xml:space="preserve">: </w:t>
      </w:r>
    </w:p>
    <w:p w:rsidR="00711928" w:rsidRPr="00770B4C" w:rsidRDefault="00424667" w:rsidP="00711928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                            </w:t>
      </w:r>
      <w:r w:rsidR="006D0090" w:rsidRPr="00770B4C">
        <w:rPr>
          <w:rFonts w:ascii="Calibri" w:hAnsi="Calibri" w:cs="Calibri"/>
          <w:b w:val="0"/>
          <w:color w:val="333333"/>
        </w:rPr>
        <w:t>Distribution Manageme</w:t>
      </w:r>
      <w:r w:rsidR="008553EE">
        <w:rPr>
          <w:rFonts w:ascii="Calibri" w:hAnsi="Calibri" w:cs="Calibri"/>
          <w:b w:val="0"/>
          <w:color w:val="333333"/>
        </w:rPr>
        <w:t>nt, Distributor ROI Management,</w:t>
      </w:r>
      <w:r w:rsidR="00A31C88" w:rsidRPr="00770B4C">
        <w:rPr>
          <w:rFonts w:ascii="Calibri" w:hAnsi="Calibri" w:cs="Calibri"/>
          <w:b w:val="0"/>
          <w:color w:val="333333"/>
        </w:rPr>
        <w:t xml:space="preserve"> </w:t>
      </w:r>
      <w:r w:rsidR="006D0090" w:rsidRPr="00770B4C">
        <w:rPr>
          <w:rFonts w:ascii="Calibri" w:hAnsi="Calibri" w:cs="Calibri"/>
          <w:b w:val="0"/>
          <w:color w:val="333333"/>
        </w:rPr>
        <w:t xml:space="preserve">Team building, </w:t>
      </w:r>
      <w:r w:rsidR="00C8410F" w:rsidRPr="00770B4C">
        <w:rPr>
          <w:rFonts w:ascii="Calibri" w:hAnsi="Calibri" w:cs="Calibri"/>
          <w:b w:val="0"/>
          <w:color w:val="333333"/>
        </w:rPr>
        <w:t>Operat</w:t>
      </w:r>
      <w:r w:rsidR="0091419F" w:rsidRPr="00770B4C">
        <w:rPr>
          <w:rFonts w:ascii="Calibri" w:hAnsi="Calibri" w:cs="Calibri"/>
          <w:b w:val="0"/>
          <w:color w:val="333333"/>
        </w:rPr>
        <w:t>ional Training a</w:t>
      </w:r>
      <w:r w:rsidR="00C8410F" w:rsidRPr="00770B4C">
        <w:rPr>
          <w:rFonts w:ascii="Calibri" w:hAnsi="Calibri" w:cs="Calibri"/>
          <w:b w:val="0"/>
          <w:color w:val="333333"/>
        </w:rPr>
        <w:t xml:space="preserve">nd Development, New Product Introduction, Competitive Market </w:t>
      </w:r>
      <w:r w:rsidR="00DE4499" w:rsidRPr="00770B4C">
        <w:rPr>
          <w:rFonts w:ascii="Calibri" w:hAnsi="Calibri" w:cs="Calibri"/>
          <w:b w:val="0"/>
          <w:color w:val="333333"/>
        </w:rPr>
        <w:t xml:space="preserve">Positioning, </w:t>
      </w:r>
      <w:r w:rsidR="008553EE">
        <w:rPr>
          <w:rFonts w:ascii="Calibri" w:hAnsi="Calibri" w:cs="Calibri"/>
          <w:b w:val="0"/>
          <w:color w:val="333333"/>
        </w:rPr>
        <w:t>P</w:t>
      </w:r>
      <w:r w:rsidR="00C8410F" w:rsidRPr="00770B4C">
        <w:rPr>
          <w:rFonts w:ascii="Calibri" w:hAnsi="Calibri" w:cs="Calibri"/>
          <w:b w:val="0"/>
          <w:color w:val="333333"/>
        </w:rPr>
        <w:t>&amp;L Management</w:t>
      </w:r>
      <w:r w:rsidR="006D0090" w:rsidRPr="00770B4C">
        <w:rPr>
          <w:rFonts w:ascii="Calibri" w:hAnsi="Calibri" w:cs="Calibri"/>
          <w:b w:val="0"/>
          <w:color w:val="333333"/>
        </w:rPr>
        <w:t xml:space="preserve"> for distributor</w:t>
      </w:r>
      <w:r w:rsidR="00C8410F" w:rsidRPr="00770B4C">
        <w:rPr>
          <w:rFonts w:ascii="Calibri" w:hAnsi="Calibri" w:cs="Calibri"/>
          <w:b w:val="0"/>
          <w:color w:val="333333"/>
        </w:rPr>
        <w:t>, Team Building &amp; Leadership etc.</w:t>
      </w:r>
    </w:p>
    <w:p w:rsidR="00C8410F" w:rsidRPr="00770B4C" w:rsidRDefault="00C8410F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497298" w:rsidRPr="00770B4C" w:rsidRDefault="00497298" w:rsidP="00497298">
      <w:pPr>
        <w:pStyle w:val="BodyText"/>
        <w:rPr>
          <w:rFonts w:ascii="Calibri" w:hAnsi="Calibri" w:cs="Calibri"/>
          <w:color w:val="333333"/>
        </w:rPr>
      </w:pPr>
      <w:r w:rsidRPr="00770B4C">
        <w:rPr>
          <w:rFonts w:ascii="Calibri" w:hAnsi="Calibri" w:cs="Calibri"/>
          <w:color w:val="333333"/>
        </w:rPr>
        <w:t>STRENGTHS:</w:t>
      </w:r>
    </w:p>
    <w:p w:rsidR="00770B4C" w:rsidRPr="00A632DC" w:rsidRDefault="00497298" w:rsidP="0004454A">
      <w:pPr>
        <w:pStyle w:val="BodyText"/>
        <w:numPr>
          <w:ilvl w:val="0"/>
          <w:numId w:val="12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Good team Player, </w:t>
      </w:r>
      <w:r w:rsidR="00701511" w:rsidRPr="00770B4C">
        <w:rPr>
          <w:rFonts w:ascii="Calibri" w:hAnsi="Calibri" w:cs="Calibri"/>
          <w:b w:val="0"/>
          <w:color w:val="333333"/>
        </w:rPr>
        <w:t>posses’</w:t>
      </w:r>
      <w:r w:rsidRPr="00770B4C">
        <w:rPr>
          <w:rFonts w:ascii="Calibri" w:hAnsi="Calibri" w:cs="Calibri"/>
          <w:b w:val="0"/>
          <w:color w:val="333333"/>
        </w:rPr>
        <w:t xml:space="preserve"> team management skills, presentation skills, convincing ability, </w:t>
      </w:r>
      <w:r w:rsidR="00594974" w:rsidRPr="00770B4C">
        <w:rPr>
          <w:rFonts w:ascii="Calibri" w:hAnsi="Calibri" w:cs="Calibri"/>
          <w:b w:val="0"/>
          <w:color w:val="333333"/>
        </w:rPr>
        <w:t>and Leadership</w:t>
      </w:r>
      <w:r w:rsidRPr="00770B4C">
        <w:rPr>
          <w:rFonts w:ascii="Calibri" w:hAnsi="Calibri" w:cs="Calibri"/>
          <w:b w:val="0"/>
          <w:color w:val="333333"/>
        </w:rPr>
        <w:t xml:space="preserve"> skills.</w:t>
      </w:r>
    </w:p>
    <w:p w:rsidR="00770B4C" w:rsidRPr="00770B4C" w:rsidRDefault="00770B4C" w:rsidP="0004454A">
      <w:pPr>
        <w:pStyle w:val="BodyText"/>
        <w:rPr>
          <w:rFonts w:ascii="Calibri" w:hAnsi="Calibri" w:cs="Calibri"/>
          <w:color w:val="333333"/>
        </w:rPr>
      </w:pPr>
    </w:p>
    <w:p w:rsidR="00807135" w:rsidRPr="00770B4C" w:rsidRDefault="00807135" w:rsidP="0004454A">
      <w:pPr>
        <w:pStyle w:val="BodyText"/>
        <w:rPr>
          <w:rFonts w:ascii="Calibri" w:hAnsi="Calibri" w:cs="Calibri"/>
          <w:color w:val="333333"/>
        </w:rPr>
      </w:pPr>
      <w:r w:rsidRPr="00770B4C">
        <w:rPr>
          <w:rFonts w:ascii="Calibri" w:hAnsi="Calibri" w:cs="Calibri"/>
          <w:color w:val="333333"/>
        </w:rPr>
        <w:t>ACADEMIC CREDENTIALS:</w:t>
      </w:r>
    </w:p>
    <w:p w:rsidR="00807135" w:rsidRPr="00770B4C" w:rsidRDefault="00807135" w:rsidP="00711928">
      <w:pPr>
        <w:pStyle w:val="BodyText"/>
        <w:numPr>
          <w:ilvl w:val="0"/>
          <w:numId w:val="11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Bachelor </w:t>
      </w:r>
      <w:r w:rsidR="002E094D" w:rsidRPr="00770B4C">
        <w:rPr>
          <w:rFonts w:ascii="Calibri" w:hAnsi="Calibri" w:cs="Calibri"/>
          <w:b w:val="0"/>
          <w:color w:val="333333"/>
        </w:rPr>
        <w:t>of</w:t>
      </w:r>
      <w:r w:rsidRPr="00770B4C">
        <w:rPr>
          <w:rFonts w:ascii="Calibri" w:hAnsi="Calibri" w:cs="Calibri"/>
          <w:b w:val="0"/>
          <w:color w:val="333333"/>
        </w:rPr>
        <w:t xml:space="preserve"> Science as a Microbiolog</w:t>
      </w:r>
      <w:r w:rsidR="00732C79" w:rsidRPr="00770B4C">
        <w:rPr>
          <w:rFonts w:ascii="Calibri" w:hAnsi="Calibri" w:cs="Calibri"/>
          <w:b w:val="0"/>
          <w:color w:val="333333"/>
        </w:rPr>
        <w:t>y as a specialization with 62</w:t>
      </w:r>
      <w:r w:rsidRPr="00770B4C">
        <w:rPr>
          <w:rFonts w:ascii="Calibri" w:hAnsi="Calibri" w:cs="Calibri"/>
          <w:b w:val="0"/>
          <w:color w:val="333333"/>
        </w:rPr>
        <w:t xml:space="preserve">% as an </w:t>
      </w:r>
      <w:r w:rsidR="0004454A" w:rsidRPr="00770B4C">
        <w:rPr>
          <w:rFonts w:ascii="Calibri" w:hAnsi="Calibri" w:cs="Calibri"/>
          <w:b w:val="0"/>
          <w:color w:val="333333"/>
        </w:rPr>
        <w:t>aggregate</w:t>
      </w:r>
      <w:r w:rsidRPr="00770B4C">
        <w:rPr>
          <w:rFonts w:ascii="Calibri" w:hAnsi="Calibri" w:cs="Calibri"/>
          <w:b w:val="0"/>
          <w:color w:val="333333"/>
        </w:rPr>
        <w:t>.</w:t>
      </w:r>
    </w:p>
    <w:p w:rsidR="00807135" w:rsidRPr="00770B4C" w:rsidRDefault="00807135" w:rsidP="00711928">
      <w:pPr>
        <w:pStyle w:val="BodyText"/>
        <w:numPr>
          <w:ilvl w:val="0"/>
          <w:numId w:val="11"/>
        </w:numPr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Master </w:t>
      </w:r>
      <w:r w:rsidR="002E094D" w:rsidRPr="00770B4C">
        <w:rPr>
          <w:rFonts w:ascii="Calibri" w:hAnsi="Calibri" w:cs="Calibri"/>
          <w:b w:val="0"/>
          <w:color w:val="333333"/>
        </w:rPr>
        <w:t>of</w:t>
      </w:r>
      <w:r w:rsidRPr="00770B4C">
        <w:rPr>
          <w:rFonts w:ascii="Calibri" w:hAnsi="Calibri" w:cs="Calibri"/>
          <w:b w:val="0"/>
          <w:color w:val="333333"/>
        </w:rPr>
        <w:t xml:space="preserve"> Business Administration as a Marketi</w:t>
      </w:r>
      <w:r w:rsidR="00732C79" w:rsidRPr="00770B4C">
        <w:rPr>
          <w:rFonts w:ascii="Calibri" w:hAnsi="Calibri" w:cs="Calibri"/>
          <w:b w:val="0"/>
          <w:color w:val="333333"/>
        </w:rPr>
        <w:t>ng and HR  as a specialization with 60</w:t>
      </w:r>
      <w:r w:rsidRPr="00770B4C">
        <w:rPr>
          <w:rFonts w:ascii="Calibri" w:hAnsi="Calibri" w:cs="Calibri"/>
          <w:b w:val="0"/>
          <w:color w:val="333333"/>
        </w:rPr>
        <w:t>% as an aggregate</w:t>
      </w:r>
      <w:r w:rsidR="00732C79" w:rsidRPr="00770B4C">
        <w:rPr>
          <w:rFonts w:ascii="Calibri" w:hAnsi="Calibri" w:cs="Calibri"/>
          <w:b w:val="0"/>
          <w:color w:val="333333"/>
        </w:rPr>
        <w:t xml:space="preserve"> with </w:t>
      </w:r>
      <w:r w:rsidR="00706D27" w:rsidRPr="00770B4C">
        <w:rPr>
          <w:rFonts w:ascii="Calibri" w:hAnsi="Calibri" w:cs="Calibri"/>
          <w:b w:val="0"/>
          <w:color w:val="333333"/>
        </w:rPr>
        <w:t>Bangalore</w:t>
      </w:r>
      <w:r w:rsidR="00732C79" w:rsidRPr="00770B4C">
        <w:rPr>
          <w:rFonts w:ascii="Calibri" w:hAnsi="Calibri" w:cs="Calibri"/>
          <w:b w:val="0"/>
          <w:color w:val="333333"/>
        </w:rPr>
        <w:t xml:space="preserve"> University</w:t>
      </w:r>
      <w:r w:rsidR="0004454A" w:rsidRPr="00770B4C">
        <w:rPr>
          <w:rFonts w:ascii="Calibri" w:hAnsi="Calibri" w:cs="Calibri"/>
          <w:b w:val="0"/>
          <w:color w:val="333333"/>
        </w:rPr>
        <w:t>.</w:t>
      </w:r>
    </w:p>
    <w:p w:rsidR="00EA413C" w:rsidRPr="00770B4C" w:rsidRDefault="00EA413C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04454A" w:rsidRPr="00770B4C" w:rsidRDefault="0004454A" w:rsidP="0004454A">
      <w:pPr>
        <w:pStyle w:val="BodyText"/>
        <w:rPr>
          <w:rFonts w:ascii="Calibri" w:hAnsi="Calibri" w:cs="Calibri"/>
          <w:color w:val="333333"/>
        </w:rPr>
      </w:pPr>
      <w:r w:rsidRPr="00770B4C">
        <w:rPr>
          <w:rFonts w:ascii="Calibri" w:hAnsi="Calibri" w:cs="Calibri"/>
          <w:color w:val="333333"/>
        </w:rPr>
        <w:t>PERSONAL VITTEA:</w:t>
      </w:r>
    </w:p>
    <w:p w:rsidR="0004454A" w:rsidRPr="00770B4C" w:rsidRDefault="00732C79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Name</w:t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  <w:t>: DIVAKARA CN</w:t>
      </w:r>
    </w:p>
    <w:p w:rsidR="0004454A" w:rsidRPr="00770B4C" w:rsidRDefault="0004454A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Father’s Name</w:t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="00DB3C4B" w:rsidRPr="00770B4C">
        <w:rPr>
          <w:rFonts w:ascii="Calibri" w:hAnsi="Calibri" w:cs="Calibri"/>
          <w:b w:val="0"/>
          <w:color w:val="333333"/>
        </w:rPr>
        <w:tab/>
      </w:r>
      <w:r w:rsidR="00732C79" w:rsidRPr="00770B4C">
        <w:rPr>
          <w:rFonts w:ascii="Calibri" w:hAnsi="Calibri" w:cs="Calibri"/>
          <w:b w:val="0"/>
          <w:color w:val="333333"/>
        </w:rPr>
        <w:t>: M Nagaraju</w:t>
      </w:r>
    </w:p>
    <w:p w:rsidR="0004454A" w:rsidRPr="00770B4C" w:rsidRDefault="0004454A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Address</w:t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="00770B4C" w:rsidRPr="00770B4C">
        <w:rPr>
          <w:rFonts w:ascii="Calibri" w:hAnsi="Calibri" w:cs="Calibri"/>
          <w:b w:val="0"/>
          <w:color w:val="333333"/>
        </w:rPr>
        <w:t>: #313, BCC</w:t>
      </w:r>
      <w:r w:rsidRPr="00770B4C">
        <w:rPr>
          <w:rFonts w:ascii="Calibri" w:hAnsi="Calibri" w:cs="Calibri"/>
          <w:b w:val="0"/>
          <w:color w:val="333333"/>
        </w:rPr>
        <w:t xml:space="preserve"> Layout,</w:t>
      </w:r>
    </w:p>
    <w:p w:rsidR="0004454A" w:rsidRPr="00770B4C" w:rsidRDefault="00770B4C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  <w:t xml:space="preserve">   Vijayanagar 2</w:t>
      </w:r>
      <w:r w:rsidRPr="00770B4C">
        <w:rPr>
          <w:rFonts w:ascii="Calibri" w:hAnsi="Calibri" w:cs="Calibri"/>
          <w:b w:val="0"/>
          <w:color w:val="333333"/>
          <w:vertAlign w:val="superscript"/>
        </w:rPr>
        <w:t>nd</w:t>
      </w:r>
      <w:r w:rsidRPr="00770B4C">
        <w:rPr>
          <w:rFonts w:ascii="Calibri" w:hAnsi="Calibri" w:cs="Calibri"/>
          <w:b w:val="0"/>
          <w:color w:val="333333"/>
        </w:rPr>
        <w:t xml:space="preserve"> Stage</w:t>
      </w:r>
    </w:p>
    <w:p w:rsidR="0004454A" w:rsidRPr="00770B4C" w:rsidRDefault="0004454A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  <w:t xml:space="preserve">  </w:t>
      </w:r>
      <w:r w:rsidRPr="00770B4C">
        <w:rPr>
          <w:rFonts w:ascii="Calibri" w:hAnsi="Calibri" w:cs="Calibri"/>
          <w:b w:val="0"/>
          <w:color w:val="333333"/>
        </w:rPr>
        <w:tab/>
      </w:r>
      <w:r w:rsidR="00711928" w:rsidRPr="00770B4C">
        <w:rPr>
          <w:rFonts w:ascii="Calibri" w:hAnsi="Calibri" w:cs="Calibri"/>
          <w:b w:val="0"/>
          <w:color w:val="333333"/>
        </w:rPr>
        <w:t xml:space="preserve">  </w:t>
      </w:r>
      <w:r w:rsidR="00770B4C" w:rsidRPr="00770B4C">
        <w:rPr>
          <w:rFonts w:ascii="Calibri" w:hAnsi="Calibri" w:cs="Calibri"/>
          <w:b w:val="0"/>
          <w:color w:val="333333"/>
        </w:rPr>
        <w:t xml:space="preserve"> Bangalore-560040</w:t>
      </w:r>
      <w:r w:rsidRPr="00770B4C">
        <w:rPr>
          <w:rFonts w:ascii="Calibri" w:hAnsi="Calibri" w:cs="Calibri"/>
          <w:b w:val="0"/>
          <w:color w:val="333333"/>
        </w:rPr>
        <w:t>.</w:t>
      </w:r>
    </w:p>
    <w:p w:rsidR="0004454A" w:rsidRPr="00770B4C" w:rsidRDefault="0004454A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Languages Known</w:t>
      </w:r>
      <w:r w:rsidRPr="00770B4C">
        <w:rPr>
          <w:rFonts w:ascii="Calibri" w:hAnsi="Calibri" w:cs="Calibri"/>
          <w:b w:val="0"/>
          <w:color w:val="333333"/>
        </w:rPr>
        <w:tab/>
      </w:r>
      <w:r w:rsidR="00DB3C4B"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>: English, Hindi, Kannada, and Telugu.</w:t>
      </w:r>
    </w:p>
    <w:p w:rsidR="0004454A" w:rsidRPr="00770B4C" w:rsidRDefault="0004454A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 xml:space="preserve">Date </w:t>
      </w:r>
      <w:r w:rsidR="00482671" w:rsidRPr="00770B4C">
        <w:rPr>
          <w:rFonts w:ascii="Calibri" w:hAnsi="Calibri" w:cs="Calibri"/>
          <w:b w:val="0"/>
          <w:color w:val="333333"/>
        </w:rPr>
        <w:t>of</w:t>
      </w:r>
      <w:r w:rsidRPr="00770B4C">
        <w:rPr>
          <w:rFonts w:ascii="Calibri" w:hAnsi="Calibri" w:cs="Calibri"/>
          <w:b w:val="0"/>
          <w:color w:val="333333"/>
        </w:rPr>
        <w:t xml:space="preserve"> Birth</w:t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="00DB3C4B"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 xml:space="preserve">: </w:t>
      </w:r>
      <w:r w:rsidR="00770B4C" w:rsidRPr="00770B4C">
        <w:rPr>
          <w:rFonts w:ascii="Calibri" w:hAnsi="Calibri" w:cs="Calibri"/>
          <w:b w:val="0"/>
          <w:color w:val="333333"/>
        </w:rPr>
        <w:t>18</w:t>
      </w:r>
      <w:r w:rsidR="00770B4C" w:rsidRPr="00770B4C">
        <w:rPr>
          <w:rFonts w:ascii="Calibri" w:hAnsi="Calibri" w:cs="Calibri"/>
          <w:b w:val="0"/>
          <w:color w:val="333333"/>
          <w:vertAlign w:val="superscript"/>
        </w:rPr>
        <w:t>th</w:t>
      </w:r>
      <w:r w:rsidR="00770B4C" w:rsidRPr="00770B4C">
        <w:rPr>
          <w:rFonts w:ascii="Calibri" w:hAnsi="Calibri" w:cs="Calibri"/>
          <w:b w:val="0"/>
          <w:color w:val="333333"/>
        </w:rPr>
        <w:t xml:space="preserve">  April 1983</w:t>
      </w:r>
      <w:r w:rsidRPr="00770B4C">
        <w:rPr>
          <w:rFonts w:ascii="Calibri" w:hAnsi="Calibri" w:cs="Calibri"/>
          <w:b w:val="0"/>
          <w:color w:val="333333"/>
        </w:rPr>
        <w:t>.</w:t>
      </w:r>
    </w:p>
    <w:p w:rsidR="0004454A" w:rsidRPr="00770B4C" w:rsidRDefault="0004454A" w:rsidP="0004454A">
      <w:pPr>
        <w:pStyle w:val="BodyText"/>
        <w:rPr>
          <w:rFonts w:ascii="Calibri" w:hAnsi="Calibri" w:cs="Calibri"/>
          <w:b w:val="0"/>
          <w:color w:val="333333"/>
        </w:rPr>
      </w:pPr>
      <w:r w:rsidRPr="00770B4C">
        <w:rPr>
          <w:rFonts w:ascii="Calibri" w:hAnsi="Calibri" w:cs="Calibri"/>
          <w:b w:val="0"/>
          <w:color w:val="333333"/>
        </w:rPr>
        <w:t>Marital Status</w:t>
      </w:r>
      <w:r w:rsidRPr="00770B4C">
        <w:rPr>
          <w:rFonts w:ascii="Calibri" w:hAnsi="Calibri" w:cs="Calibri"/>
          <w:b w:val="0"/>
          <w:color w:val="333333"/>
        </w:rPr>
        <w:tab/>
      </w:r>
      <w:r w:rsidRPr="00770B4C">
        <w:rPr>
          <w:rFonts w:ascii="Calibri" w:hAnsi="Calibri" w:cs="Calibri"/>
          <w:b w:val="0"/>
          <w:color w:val="333333"/>
        </w:rPr>
        <w:tab/>
      </w:r>
      <w:r w:rsidR="00DB3C4B" w:rsidRPr="00770B4C">
        <w:rPr>
          <w:rFonts w:ascii="Calibri" w:hAnsi="Calibri" w:cs="Calibri"/>
          <w:b w:val="0"/>
          <w:color w:val="333333"/>
        </w:rPr>
        <w:tab/>
      </w:r>
      <w:r w:rsidR="000C0F45" w:rsidRPr="00770B4C">
        <w:rPr>
          <w:rFonts w:ascii="Calibri" w:hAnsi="Calibri" w:cs="Calibri"/>
          <w:b w:val="0"/>
          <w:color w:val="333333"/>
        </w:rPr>
        <w:t>: Married.</w:t>
      </w:r>
    </w:p>
    <w:p w:rsidR="00C956EE" w:rsidRPr="00770B4C" w:rsidRDefault="00C956EE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C956EE" w:rsidRPr="00770B4C" w:rsidRDefault="00C956EE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C956EE" w:rsidRPr="00770B4C" w:rsidRDefault="00C956EE" w:rsidP="0004454A">
      <w:pPr>
        <w:pStyle w:val="BodyText"/>
        <w:rPr>
          <w:rFonts w:ascii="Calibri" w:hAnsi="Calibri" w:cs="Calibri"/>
          <w:b w:val="0"/>
          <w:color w:val="333333"/>
        </w:rPr>
      </w:pPr>
    </w:p>
    <w:p w:rsidR="00807135" w:rsidRPr="00770B4C" w:rsidRDefault="00482671" w:rsidP="00807135">
      <w:pPr>
        <w:pStyle w:val="BodyText"/>
        <w:rPr>
          <w:rFonts w:ascii="Calibri" w:hAnsi="Calibri" w:cs="Calibri"/>
          <w:b w:val="0"/>
        </w:rPr>
      </w:pPr>
      <w:r w:rsidRPr="00770B4C">
        <w:rPr>
          <w:rFonts w:ascii="Calibri" w:hAnsi="Calibri" w:cs="Calibri"/>
          <w:b w:val="0"/>
          <w:color w:val="333333"/>
        </w:rPr>
        <w:tab/>
      </w:r>
      <w:r w:rsidR="00485C67" w:rsidRPr="00770B4C">
        <w:rPr>
          <w:rFonts w:ascii="Calibri" w:hAnsi="Calibri" w:cs="Calibri"/>
          <w:b w:val="0"/>
        </w:rPr>
        <w:t>I here by declare that the above mentioned details are true to the best of my knowledge and belief.</w:t>
      </w:r>
    </w:p>
    <w:p w:rsidR="00485C67" w:rsidRPr="00770B4C" w:rsidRDefault="00485C67" w:rsidP="00807135">
      <w:pPr>
        <w:pStyle w:val="BodyText"/>
        <w:rPr>
          <w:rFonts w:ascii="Calibri" w:hAnsi="Calibri" w:cs="Calibri"/>
          <w:b w:val="0"/>
        </w:rPr>
      </w:pPr>
    </w:p>
    <w:p w:rsidR="00485C67" w:rsidRPr="00770B4C" w:rsidRDefault="00485C67" w:rsidP="00807135">
      <w:pPr>
        <w:pStyle w:val="BodyText"/>
        <w:rPr>
          <w:rFonts w:ascii="Calibri" w:hAnsi="Calibri" w:cs="Calibri"/>
          <w:b w:val="0"/>
        </w:rPr>
      </w:pPr>
    </w:p>
    <w:p w:rsidR="00485C67" w:rsidRPr="00770B4C" w:rsidRDefault="00485C67" w:rsidP="00807135">
      <w:pPr>
        <w:pStyle w:val="BodyText"/>
        <w:rPr>
          <w:rFonts w:ascii="Calibri" w:hAnsi="Calibri" w:cs="Calibri"/>
          <w:b w:val="0"/>
        </w:rPr>
      </w:pPr>
    </w:p>
    <w:p w:rsidR="00664104" w:rsidRPr="00770B4C" w:rsidRDefault="00A632DC" w:rsidP="00A31C88">
      <w:pPr>
        <w:pStyle w:val="BodyText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ab/>
        <w:t xml:space="preserve">                                                                                                               (Divakara CN)</w:t>
      </w:r>
    </w:p>
    <w:sectPr w:rsidR="00664104" w:rsidRPr="00770B4C" w:rsidSect="00711928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0F2C" w:rsidRDefault="00B40F2C" w:rsidP="00770B4C">
      <w:r>
        <w:separator/>
      </w:r>
    </w:p>
  </w:endnote>
  <w:endnote w:type="continuationSeparator" w:id="0">
    <w:p w:rsidR="00B40F2C" w:rsidRDefault="00B40F2C" w:rsidP="00770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0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DejaVu Sans">
    <w:altName w:val="Yu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0F2C" w:rsidRDefault="00B40F2C" w:rsidP="00770B4C">
      <w:r>
        <w:separator/>
      </w:r>
    </w:p>
  </w:footnote>
  <w:footnote w:type="continuationSeparator" w:id="0">
    <w:p w:rsidR="00B40F2C" w:rsidRDefault="00B40F2C" w:rsidP="00770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10"/>
        </w:tabs>
        <w:ind w:left="81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170"/>
        </w:tabs>
        <w:ind w:left="117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/>
      </w:rPr>
    </w:lvl>
  </w:abstractNum>
  <w:abstractNum w:abstractNumId="2" w15:restartNumberingAfterBreak="0">
    <w:nsid w:val="0000000C"/>
    <w:multiLevelType w:val="multilevel"/>
    <w:tmpl w:val="5B0EB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8D48AB"/>
    <w:multiLevelType w:val="hybridMultilevel"/>
    <w:tmpl w:val="F7C2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14556"/>
    <w:multiLevelType w:val="hybridMultilevel"/>
    <w:tmpl w:val="8CF6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0237B"/>
    <w:multiLevelType w:val="hybridMultilevel"/>
    <w:tmpl w:val="8144ADD2"/>
    <w:lvl w:ilvl="0" w:tplc="99225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8756C6"/>
    <w:multiLevelType w:val="hybridMultilevel"/>
    <w:tmpl w:val="C8804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42961"/>
    <w:multiLevelType w:val="hybridMultilevel"/>
    <w:tmpl w:val="57189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05494"/>
    <w:multiLevelType w:val="hybridMultilevel"/>
    <w:tmpl w:val="0B146C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81282"/>
    <w:multiLevelType w:val="hybridMultilevel"/>
    <w:tmpl w:val="6CA46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42BD"/>
    <w:multiLevelType w:val="hybridMultilevel"/>
    <w:tmpl w:val="0122E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D75FA"/>
    <w:multiLevelType w:val="hybridMultilevel"/>
    <w:tmpl w:val="8BF0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F672B"/>
    <w:multiLevelType w:val="hybridMultilevel"/>
    <w:tmpl w:val="2EDE5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708AE"/>
    <w:multiLevelType w:val="hybridMultilevel"/>
    <w:tmpl w:val="371C9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5660C"/>
    <w:multiLevelType w:val="hybridMultilevel"/>
    <w:tmpl w:val="5D44783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A7F1FD0"/>
    <w:multiLevelType w:val="hybridMultilevel"/>
    <w:tmpl w:val="47E6A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6862FD"/>
    <w:multiLevelType w:val="hybridMultilevel"/>
    <w:tmpl w:val="A914E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91310"/>
    <w:multiLevelType w:val="hybridMultilevel"/>
    <w:tmpl w:val="71A2D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4456C"/>
    <w:multiLevelType w:val="hybridMultilevel"/>
    <w:tmpl w:val="ECF86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A1384"/>
    <w:multiLevelType w:val="hybridMultilevel"/>
    <w:tmpl w:val="A1689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E1B14"/>
    <w:multiLevelType w:val="hybridMultilevel"/>
    <w:tmpl w:val="50762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D6A56"/>
    <w:multiLevelType w:val="hybridMultilevel"/>
    <w:tmpl w:val="BDB8F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C64E5"/>
    <w:multiLevelType w:val="hybridMultilevel"/>
    <w:tmpl w:val="CB5C0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F666E"/>
    <w:multiLevelType w:val="hybridMultilevel"/>
    <w:tmpl w:val="9FAE8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 w15:restartNumberingAfterBreak="0">
    <w:nsid w:val="67B84224"/>
    <w:multiLevelType w:val="hybridMultilevel"/>
    <w:tmpl w:val="4B72B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E06311"/>
    <w:multiLevelType w:val="hybridMultilevel"/>
    <w:tmpl w:val="E70A1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B6CD9"/>
    <w:multiLevelType w:val="hybridMultilevel"/>
    <w:tmpl w:val="F9F8691E"/>
    <w:lvl w:ilvl="0" w:tplc="08CA8ED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21"/>
  </w:num>
  <w:num w:numId="5">
    <w:abstractNumId w:val="10"/>
  </w:num>
  <w:num w:numId="6">
    <w:abstractNumId w:val="15"/>
  </w:num>
  <w:num w:numId="7">
    <w:abstractNumId w:val="28"/>
  </w:num>
  <w:num w:numId="8">
    <w:abstractNumId w:val="8"/>
  </w:num>
  <w:num w:numId="9">
    <w:abstractNumId w:val="22"/>
  </w:num>
  <w:num w:numId="10">
    <w:abstractNumId w:val="19"/>
  </w:num>
  <w:num w:numId="11">
    <w:abstractNumId w:val="23"/>
  </w:num>
  <w:num w:numId="12">
    <w:abstractNumId w:val="12"/>
  </w:num>
  <w:num w:numId="13">
    <w:abstractNumId w:val="26"/>
  </w:num>
  <w:num w:numId="14">
    <w:abstractNumId w:val="1"/>
  </w:num>
  <w:num w:numId="15">
    <w:abstractNumId w:val="24"/>
  </w:num>
  <w:num w:numId="16">
    <w:abstractNumId w:val="20"/>
  </w:num>
  <w:num w:numId="17">
    <w:abstractNumId w:val="13"/>
  </w:num>
  <w:num w:numId="18">
    <w:abstractNumId w:val="26"/>
  </w:num>
  <w:num w:numId="19">
    <w:abstractNumId w:val="5"/>
  </w:num>
  <w:num w:numId="20">
    <w:abstractNumId w:val="27"/>
  </w:num>
  <w:num w:numId="21">
    <w:abstractNumId w:val="16"/>
  </w:num>
  <w:num w:numId="22">
    <w:abstractNumId w:val="14"/>
  </w:num>
  <w:num w:numId="23">
    <w:abstractNumId w:val="17"/>
  </w:num>
  <w:num w:numId="24">
    <w:abstractNumId w:val="18"/>
  </w:num>
  <w:num w:numId="25">
    <w:abstractNumId w:val="25"/>
  </w:num>
  <w:num w:numId="26">
    <w:abstractNumId w:val="2"/>
  </w:num>
  <w:num w:numId="27">
    <w:abstractNumId w:val="7"/>
  </w:num>
  <w:num w:numId="28">
    <w:abstractNumId w:val="4"/>
  </w:num>
  <w:num w:numId="29">
    <w:abstractNumId w:val="29"/>
  </w:num>
  <w:num w:numId="30">
    <w:abstractNumId w:val="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04"/>
    <w:rsid w:val="0002719C"/>
    <w:rsid w:val="0004454A"/>
    <w:rsid w:val="00044F14"/>
    <w:rsid w:val="0004552A"/>
    <w:rsid w:val="00092A12"/>
    <w:rsid w:val="000A032C"/>
    <w:rsid w:val="000C0F45"/>
    <w:rsid w:val="00107806"/>
    <w:rsid w:val="00136B91"/>
    <w:rsid w:val="00156A1F"/>
    <w:rsid w:val="00166A0A"/>
    <w:rsid w:val="00167100"/>
    <w:rsid w:val="001D1117"/>
    <w:rsid w:val="00216D2B"/>
    <w:rsid w:val="00237615"/>
    <w:rsid w:val="00274B07"/>
    <w:rsid w:val="002A6B52"/>
    <w:rsid w:val="002B203C"/>
    <w:rsid w:val="002B34D6"/>
    <w:rsid w:val="002C11AC"/>
    <w:rsid w:val="002E0768"/>
    <w:rsid w:val="002E094D"/>
    <w:rsid w:val="003047E0"/>
    <w:rsid w:val="00306A3C"/>
    <w:rsid w:val="00324741"/>
    <w:rsid w:val="00346E73"/>
    <w:rsid w:val="00372813"/>
    <w:rsid w:val="00372A96"/>
    <w:rsid w:val="003B4CFA"/>
    <w:rsid w:val="00423B8A"/>
    <w:rsid w:val="00424667"/>
    <w:rsid w:val="00482671"/>
    <w:rsid w:val="00482B28"/>
    <w:rsid w:val="00485C67"/>
    <w:rsid w:val="00490AF2"/>
    <w:rsid w:val="00497298"/>
    <w:rsid w:val="004D0265"/>
    <w:rsid w:val="00523A17"/>
    <w:rsid w:val="00587824"/>
    <w:rsid w:val="00594974"/>
    <w:rsid w:val="005C2DB2"/>
    <w:rsid w:val="005E2272"/>
    <w:rsid w:val="005F1628"/>
    <w:rsid w:val="006147C2"/>
    <w:rsid w:val="00635D9D"/>
    <w:rsid w:val="00646733"/>
    <w:rsid w:val="0065493B"/>
    <w:rsid w:val="00664104"/>
    <w:rsid w:val="00686C09"/>
    <w:rsid w:val="006A7F67"/>
    <w:rsid w:val="006D0090"/>
    <w:rsid w:val="006F0265"/>
    <w:rsid w:val="00701511"/>
    <w:rsid w:val="00706D27"/>
    <w:rsid w:val="00711928"/>
    <w:rsid w:val="007228CB"/>
    <w:rsid w:val="00726E17"/>
    <w:rsid w:val="00732C79"/>
    <w:rsid w:val="007408F1"/>
    <w:rsid w:val="0074738C"/>
    <w:rsid w:val="00770B4C"/>
    <w:rsid w:val="00785158"/>
    <w:rsid w:val="007B2038"/>
    <w:rsid w:val="00807135"/>
    <w:rsid w:val="00820F4F"/>
    <w:rsid w:val="00820FBA"/>
    <w:rsid w:val="00832493"/>
    <w:rsid w:val="00843D72"/>
    <w:rsid w:val="008553EE"/>
    <w:rsid w:val="00871BE1"/>
    <w:rsid w:val="008B5C9D"/>
    <w:rsid w:val="0091419F"/>
    <w:rsid w:val="009A5473"/>
    <w:rsid w:val="009D2988"/>
    <w:rsid w:val="009D3970"/>
    <w:rsid w:val="009D7782"/>
    <w:rsid w:val="009E607F"/>
    <w:rsid w:val="00A31C88"/>
    <w:rsid w:val="00A4576D"/>
    <w:rsid w:val="00A60DDC"/>
    <w:rsid w:val="00A632DC"/>
    <w:rsid w:val="00A66B6A"/>
    <w:rsid w:val="00A703B6"/>
    <w:rsid w:val="00A9361E"/>
    <w:rsid w:val="00AE4CE3"/>
    <w:rsid w:val="00B36AC9"/>
    <w:rsid w:val="00B40F2C"/>
    <w:rsid w:val="00B5540E"/>
    <w:rsid w:val="00B91CEA"/>
    <w:rsid w:val="00BC555D"/>
    <w:rsid w:val="00BD1156"/>
    <w:rsid w:val="00BD6D08"/>
    <w:rsid w:val="00BE6C30"/>
    <w:rsid w:val="00C00C07"/>
    <w:rsid w:val="00C15C91"/>
    <w:rsid w:val="00C162B9"/>
    <w:rsid w:val="00C64993"/>
    <w:rsid w:val="00C81898"/>
    <w:rsid w:val="00C8410F"/>
    <w:rsid w:val="00C84210"/>
    <w:rsid w:val="00C956EE"/>
    <w:rsid w:val="00CA2DA9"/>
    <w:rsid w:val="00CA3ED3"/>
    <w:rsid w:val="00CD3BC2"/>
    <w:rsid w:val="00CE6A4A"/>
    <w:rsid w:val="00DB3C4B"/>
    <w:rsid w:val="00DD25D0"/>
    <w:rsid w:val="00DE4499"/>
    <w:rsid w:val="00DF16E0"/>
    <w:rsid w:val="00E314C0"/>
    <w:rsid w:val="00E40DE8"/>
    <w:rsid w:val="00E42D93"/>
    <w:rsid w:val="00E6266F"/>
    <w:rsid w:val="00E73B72"/>
    <w:rsid w:val="00EA1780"/>
    <w:rsid w:val="00EA413C"/>
    <w:rsid w:val="00F12945"/>
    <w:rsid w:val="00F176BE"/>
    <w:rsid w:val="00F26498"/>
    <w:rsid w:val="00FD0490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21B650-7365-A443-81D5-2C28E517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6BE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8410F"/>
    <w:rPr>
      <w:rFonts w:ascii="Bookman Old Style" w:hAnsi="Bookman Old Style"/>
      <w:b/>
      <w:bCs/>
    </w:rPr>
  </w:style>
  <w:style w:type="paragraph" w:customStyle="1" w:styleId="Achievement">
    <w:name w:val="Achievement"/>
    <w:basedOn w:val="BodyText"/>
    <w:rsid w:val="007408F1"/>
    <w:pPr>
      <w:numPr>
        <w:numId w:val="13"/>
      </w:numPr>
      <w:spacing w:after="60" w:line="220" w:lineRule="atLeast"/>
      <w:jc w:val="both"/>
    </w:pPr>
    <w:rPr>
      <w:rFonts w:ascii="Arial" w:hAnsi="Arial"/>
      <w:b w:val="0"/>
      <w:bCs w:val="0"/>
      <w:spacing w:val="-5"/>
      <w:sz w:val="20"/>
      <w:szCs w:val="20"/>
    </w:rPr>
  </w:style>
  <w:style w:type="paragraph" w:customStyle="1" w:styleId="CompanyNameOne">
    <w:name w:val="Company Name One"/>
    <w:basedOn w:val="Normal"/>
    <w:next w:val="Normal"/>
    <w:rsid w:val="007408F1"/>
    <w:pPr>
      <w:suppressAutoHyphens/>
    </w:pPr>
    <w:rPr>
      <w:rFonts w:ascii="Arial Black" w:hAnsi="Arial Black" w:cs="Arial"/>
      <w:sz w:val="20"/>
      <w:szCs w:val="20"/>
      <w:lang w:eastAsia="ar-SA"/>
    </w:rPr>
  </w:style>
  <w:style w:type="paragraph" w:styleId="ListParagraph">
    <w:name w:val="List Paragraph"/>
    <w:basedOn w:val="Normal"/>
    <w:next w:val="Normal"/>
    <w:uiPriority w:val="34"/>
    <w:qFormat/>
    <w:rsid w:val="00274B07"/>
    <w:pPr>
      <w:ind w:left="720"/>
    </w:pPr>
    <w:rPr>
      <w:rFonts w:ascii="Nimbus Roman No9 L" w:eastAsia="DejaVu Sans" w:hAnsi="Nimbus Roman No9 L"/>
      <w:szCs w:val="20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70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B4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70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0B4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8B03E-2F63-4A2D-94DB-959B3119FC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SATHISH KUMAR NV</vt:lpstr>
    </vt:vector>
  </TitlesOfParts>
  <Company>Hewlett-Packard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SATHISH KUMAR NV</dc:title>
  <dc:subject/>
  <dc:creator>Hai</dc:creator>
  <cp:keywords/>
  <cp:lastModifiedBy>Divakar C N</cp:lastModifiedBy>
  <cp:revision>2</cp:revision>
  <dcterms:created xsi:type="dcterms:W3CDTF">2020-10-09T06:52:00Z</dcterms:created>
  <dcterms:modified xsi:type="dcterms:W3CDTF">2020-10-09T06:52:00Z</dcterms:modified>
</cp:coreProperties>
</file>